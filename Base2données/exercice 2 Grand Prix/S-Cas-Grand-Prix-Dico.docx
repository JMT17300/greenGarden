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7D18" w:rsidRDefault="000B7D18" w:rsidP="00476499"/>
    <w:p w:rsidR="000B7D18" w:rsidRDefault="0091014F" w:rsidP="00476499">
      <w:r>
        <w:rPr>
          <w:noProof/>
          <w:lang w:eastAsia="fr-FR"/>
        </w:rPr>
        <w:drawing>
          <wp:anchor distT="0" distB="0" distL="114300" distR="114300" simplePos="0" relativeHeight="251698176" behindDoc="0" locked="0" layoutInCell="1" allowOverlap="1" wp14:anchorId="25306621" wp14:editId="4CCAC526">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200" cy="10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7D18" w:rsidRPr="009E2E00" w:rsidRDefault="000B7D18" w:rsidP="00476499"/>
    <w:p w:rsidR="000B7D18" w:rsidRPr="009E2E00" w:rsidRDefault="000B7D18" w:rsidP="00476499"/>
    <w:p w:rsidR="000B7D18" w:rsidRPr="009E2E00" w:rsidRDefault="000B7D18" w:rsidP="00476499"/>
    <w:p w:rsidR="000B7D18" w:rsidRPr="009E2E00" w:rsidRDefault="000B7D18" w:rsidP="00476499"/>
    <w:p w:rsidR="000B7D18" w:rsidRDefault="000B7D18" w:rsidP="00476499"/>
    <w:p w:rsidR="000B7D18" w:rsidRDefault="000B7D18" w:rsidP="00476499"/>
    <w:p w:rsidR="000B7D18" w:rsidRDefault="000B7D18" w:rsidP="00476499"/>
    <w:p w:rsidR="00CE060B" w:rsidRDefault="00CE060B" w:rsidP="00476499">
      <w:pPr>
        <w:pStyle w:val="En-tte"/>
      </w:pPr>
    </w:p>
    <w:p w:rsidR="00CE060B" w:rsidRDefault="00851554" w:rsidP="00476499">
      <w:r>
        <w:rPr>
          <w:noProof/>
          <w:lang w:eastAsia="fr-FR"/>
        </w:rPr>
        <mc:AlternateContent>
          <mc:Choice Requires="wps">
            <w:drawing>
              <wp:anchor distT="0" distB="0" distL="114300" distR="114300" simplePos="0" relativeHeight="251637759" behindDoc="0" locked="0" layoutInCell="1" allowOverlap="1">
                <wp:simplePos x="0" y="0"/>
                <wp:positionH relativeFrom="column">
                  <wp:posOffset>1134110</wp:posOffset>
                </wp:positionH>
                <wp:positionV relativeFrom="paragraph">
                  <wp:posOffset>204470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13"/>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1C53C6" w:rsidRDefault="001C53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89.3pt;margin-top:16.1pt;width:389pt;height:373pt;z-index:2516377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zCKvwIAAAA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6BrSTObb1GB3rbj3Fw/LpF&#10;l9yyEO+Zx9yis7CL4h0+UlmwbgeJksb677+6T/ZoFmgpWWEPVDR8WzAvKFE3BoN2Np5M0uLIh8nx&#10;6SEOfl8z39eYhb60KAeGCdllMdlHtRGlt/oZK2uWokLFDEfsisaNeBn77YSVx8Vslo2wKhyLt+bR&#10;8eQ60Ztm4Kl7Zt4Ng5Km9ZPdbAxWvpqX3ja9NHa2iFa2uWt3rA7EY83kcRxWYtpj++dstVvc0x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Y+l8qNr6A&#10;AAAAAAAAAAAAAAAAGKYzDf8AUvM1TmymPAAAAAAAAAAAAAAAAAAAAAAAAAAABoKfluuVFl7Ok4Le&#10;PjH0vlRtfQAAAAAAAAAAAAAAAAAxTGYb/qXmapzZTHgAAAAAAAAAAAAAAAAAAAAAAAAAAA0FPy3X&#10;Kiy9nScFvHxj6Xyo2voAAAAAAAAAAAAAAAAAYpjMN/1LzNU5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" stroked="f" strokeweight=".5pt">
                <v:fill r:id="rId14" o:title="" recolor="t" rotate="t" type="frame"/>
                <v:textbox>
                  <w:txbxContent>
                    <w:p w:rsidR="001C53C6" w:rsidRDefault="001C53C6"/>
                  </w:txbxContent>
                </v:textbox>
              </v:shape>
            </w:pict>
          </mc:Fallback>
        </mc:AlternateContent>
      </w:r>
    </w:p>
    <w:p w:rsidR="00CE060B" w:rsidRDefault="00002D72" w:rsidP="00476499">
      <w:r>
        <w:rPr>
          <w:noProof/>
          <w:lang w:eastAsia="fr-FR"/>
        </w:rPr>
        <mc:AlternateContent>
          <mc:Choice Requires="wpg">
            <w:drawing>
              <wp:anchor distT="0" distB="0" distL="114300" distR="114300" simplePos="0" relativeHeight="251696128" behindDoc="0" locked="0" layoutInCell="1" allowOverlap="1">
                <wp:simplePos x="0" y="0"/>
                <wp:positionH relativeFrom="column">
                  <wp:posOffset>1203960</wp:posOffset>
                </wp:positionH>
                <wp:positionV relativeFrom="paragraph">
                  <wp:posOffset>62865</wp:posOffset>
                </wp:positionV>
                <wp:extent cx="4683760" cy="4465318"/>
                <wp:effectExtent l="0" t="0" r="2540" b="12065"/>
                <wp:wrapNone/>
                <wp:docPr id="5" name="Groupe 5"/>
                <wp:cNvGraphicFramePr/>
                <a:graphic xmlns:a="http://schemas.openxmlformats.org/drawingml/2006/main">
                  <a:graphicData uri="http://schemas.microsoft.com/office/word/2010/wordprocessingGroup">
                    <wpg:wgp>
                      <wpg:cNvGrpSpPr/>
                      <wpg:grpSpPr>
                        <a:xfrm>
                          <a:off x="0" y="0"/>
                          <a:ext cx="4683760" cy="4465318"/>
                          <a:chOff x="0" y="0"/>
                          <a:chExt cx="4683760" cy="4465318"/>
                        </a:xfrm>
                      </wpg:grpSpPr>
                      <wpg:grpSp>
                        <wpg:cNvPr id="79" name="Groupe 79"/>
                        <wpg:cNvGrpSpPr/>
                        <wpg:grpSpPr>
                          <a:xfrm>
                            <a:off x="0" y="0"/>
                            <a:ext cx="4683760" cy="4465318"/>
                            <a:chOff x="0" y="0"/>
                            <a:chExt cx="4683760" cy="4465318"/>
                          </a:xfrm>
                        </wpg:grpSpPr>
                        <wps:wsp>
                          <wps:cNvPr id="73" name="Text Box 3"/>
                          <wps:cNvSpPr txBox="1">
                            <a:spLocks noChangeArrowheads="1"/>
                          </wps:cNvSpPr>
                          <wps:spPr bwMode="auto">
                            <a:xfrm>
                              <a:off x="1889760" y="1983738"/>
                              <a:ext cx="2794000" cy="248158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53C6" w:rsidRDefault="001C53C6" w:rsidP="00476499"/>
                              <w:p w:rsidR="001C53C6" w:rsidRDefault="001C53C6" w:rsidP="00476499"/>
                              <w:p w:rsidR="001C53C6" w:rsidRDefault="001C53C6" w:rsidP="00476499"/>
                            </w:txbxContent>
                          </wps:txbx>
                          <wps:bodyPr rot="0" vert="horz" wrap="square" lIns="0" tIns="0" rIns="0" bIns="0" anchor="t" anchorCtr="0" upright="1">
                            <a:noAutofit/>
                          </wps:bodyPr>
                        </wps:wsp>
                        <wps:wsp>
                          <wps:cNvPr id="70" name="Text Box 9"/>
                          <wps:cNvSpPr txBox="1">
                            <a:spLocks noChangeArrowheads="1"/>
                          </wps:cNvSpPr>
                          <wps:spPr bwMode="auto">
                            <a:xfrm>
                              <a:off x="0" y="0"/>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53C6" w:rsidRPr="001B1C41" w:rsidRDefault="001C53C6" w:rsidP="001B1C41">
                                <w:pPr>
                                  <w:jc w:val="center"/>
                                  <w:rPr>
                                    <w:sz w:val="32"/>
                                    <w:szCs w:val="32"/>
                                  </w:rPr>
                                </w:pPr>
                                <w:r w:rsidRPr="001B1C41">
                                  <w:rPr>
                                    <w:sz w:val="32"/>
                                    <w:szCs w:val="32"/>
                                  </w:rPr>
                                  <w:t>Secteur Tertiaire Informatique</w:t>
                                </w:r>
                              </w:p>
                              <w:p w:rsidR="001C53C6" w:rsidRDefault="001C53C6" w:rsidP="001B1C41">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0" y="1325880"/>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53C6" w:rsidRPr="001B1C41" w:rsidRDefault="001C53C6" w:rsidP="001B1C41">
                                <w:pPr>
                                  <w:jc w:val="center"/>
                                  <w:rPr>
                                    <w:b/>
                                    <w:color w:val="FFFFFF" w:themeColor="background1"/>
                                    <w:sz w:val="32"/>
                                    <w:szCs w:val="32"/>
                                  </w:rPr>
                                </w:pPr>
                                <w:r>
                                  <w:rPr>
                                    <w:b/>
                                    <w:color w:val="FFFFFF" w:themeColor="background1"/>
                                    <w:sz w:val="32"/>
                                    <w:szCs w:val="32"/>
                                  </w:rPr>
                                  <w:t>Solution dictionnaire : Cas Grand Prix</w:t>
                                </w:r>
                              </w:p>
                            </w:txbxContent>
                          </wps:txbx>
                          <wps:bodyPr rot="0" vert="horz" wrap="square" lIns="0" tIns="0" rIns="0" bIns="0" anchor="ctr" anchorCtr="0" upright="1">
                            <a:noAutofit/>
                          </wps:bodyPr>
                        </wps:wsp>
                        <pic:pic xmlns:pic="http://schemas.openxmlformats.org/drawingml/2006/picture">
                          <pic:nvPicPr>
                            <pic:cNvPr id="77" name="Image 77"/>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034540" y="2080260"/>
                              <a:ext cx="2522220" cy="2293620"/>
                            </a:xfrm>
                            <a:prstGeom prst="rect">
                              <a:avLst/>
                            </a:prstGeom>
                            <a:noFill/>
                            <a:ln>
                              <a:noFill/>
                            </a:ln>
                          </pic:spPr>
                        </pic:pic>
                        <wps:wsp>
                          <wps:cNvPr id="71" name="Text Box 9"/>
                          <wps:cNvSpPr txBox="1">
                            <a:spLocks noChangeArrowheads="1"/>
                          </wps:cNvSpPr>
                          <wps:spPr bwMode="auto">
                            <a:xfrm>
                              <a:off x="0" y="662940"/>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53C6" w:rsidRPr="00F84FD8" w:rsidRDefault="001C53C6" w:rsidP="001B1C41">
                                <w:pPr>
                                  <w:jc w:val="center"/>
                                  <w:rPr>
                                    <w:sz w:val="32"/>
                                    <w:szCs w:val="32"/>
                                  </w:rPr>
                                </w:pPr>
                                <w:r>
                                  <w:rPr>
                                    <w:sz w:val="32"/>
                                    <w:szCs w:val="32"/>
                                  </w:rPr>
                                  <w:t>Séquence</w:t>
                                </w:r>
                                <w:r w:rsidRPr="00F84FD8">
                                  <w:rPr>
                                    <w:sz w:val="32"/>
                                    <w:szCs w:val="32"/>
                                  </w:rPr>
                                  <w:t xml:space="preserve"> « </w:t>
                                </w:r>
                                <w:r>
                                  <w:rPr>
                                    <w:sz w:val="32"/>
                                    <w:szCs w:val="32"/>
                                  </w:rPr>
                                  <w:t>Exemple</w:t>
                                </w:r>
                                <w:r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0" y="3663525"/>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53C6" w:rsidRPr="001B1C41" w:rsidRDefault="001C53C6" w:rsidP="001B1C41">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0" y="2825750"/>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53C6" w:rsidRPr="009C5D52" w:rsidRDefault="001C53C6" w:rsidP="00002D72">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6350" y="1987550"/>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53C6" w:rsidRPr="009C5D52" w:rsidRDefault="001C53C6" w:rsidP="00002D72">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anchor>
            </w:drawing>
          </mc:Choice>
          <mc:Fallback>
            <w:pict>
              <v:group id="Groupe 5" o:spid="_x0000_s1027" style="position:absolute;left:0;text-align:left;margin-left:94.8pt;margin-top:4.95pt;width:368.8pt;height:351.6pt;z-index:251696128" coordsize="46837,446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">
                <v:group id="Groupe 79" o:spid="_x0000_s1028" style="position:absolute;width:46837;height:44653" coordsize="46837,44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Text Box 3" o:spid="_x0000_s1029" type="#_x0000_t202" style="position:absolute;left:18897;top:19837;width:27940;height:24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1C53C6" w:rsidRDefault="001C53C6" w:rsidP="00476499"/>
                        <w:p w:rsidR="001C53C6" w:rsidRDefault="001C53C6" w:rsidP="00476499"/>
                        <w:p w:rsidR="001C53C6" w:rsidRDefault="001C53C6" w:rsidP="00476499"/>
                      </w:txbxContent>
                    </v:textbox>
                  </v:shape>
                  <v:shape id="Text Box 9" o:spid="_x0000_s1030" type="#_x0000_t202" style="position:absolute;width:46799;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Yeb0A&#10;AADbAAAADwAAAGRycy9kb3ducmV2LnhtbERPyw7BQBTdS/zD5EpshCkLpAzxiMfGoviAm87VNjp3&#10;ms6gfL1ZSCxPznu+bEwpnlS7wrKC4SACQZxaXXCm4HrZ9acgnEfWWFomBW9ysFy0W3OMtX1xQs+z&#10;z0QIYRejgtz7KpbSpTkZdANbEQfuZmuDPsA6k7rGVwg3pRxF0VgaLDg05FjRJqf0fn4YBbRK7Od0&#10;d3uTrLeb/a1g6smDUt1Os5qB8NT4v/jnPmoFk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QkYeb0AAADbAAAADwAAAAAAAAAAAAAAAACYAgAAZHJzL2Rvd25yZXYu&#10;eG1sUEsFBgAAAAAEAAQA9QAAAIIDAAAAAA==&#10;" filled="f" stroked="f">
                    <v:textbox inset="0,0,0,0">
                      <w:txbxContent>
                        <w:p w:rsidR="001C53C6" w:rsidRPr="001B1C41" w:rsidRDefault="001C53C6" w:rsidP="001B1C41">
                          <w:pPr>
                            <w:jc w:val="center"/>
                            <w:rPr>
                              <w:sz w:val="32"/>
                              <w:szCs w:val="32"/>
                            </w:rPr>
                          </w:pPr>
                          <w:r w:rsidRPr="001B1C41">
                            <w:rPr>
                              <w:sz w:val="32"/>
                              <w:szCs w:val="32"/>
                            </w:rPr>
                            <w:t>Secteur Tertiaire Informatique</w:t>
                          </w:r>
                        </w:p>
                        <w:p w:rsidR="001C53C6" w:rsidRDefault="001C53C6" w:rsidP="001B1C41">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31" type="#_x0000_t202" style="position:absolute;top:13258;width:46799;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jlcQA&#10;AADbAAAADwAAAGRycy9kb3ducmV2LnhtbESPQWvCQBSE7wX/w/IEL8Vs9NCWmFViRNtLD0n9AY/s&#10;Mwlm34bsqtFf7xYKPQ4z8w2TbkbTiSsNrrWsYBHFIIgrq1uuFRx/9vMPEM4ja+wsk4I7OdisJy8p&#10;JtreuKBr6WsRIOwSVNB43ydSuqohgy6yPXHwTnYw6IMcaqkHvAW46eQyjt+kwZbDQoM95Q1V5/Ji&#10;FFBW2Mf32R1Msd3lh1PL9Co/lZpNx2wFwtPo/8N/7S+t4H0J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XI5XEAAAA2wAAAA8AAAAAAAAAAAAAAAAAmAIAAGRycy9k&#10;b3ducmV2LnhtbFBLBQYAAAAABAAEAPUAAACJAwAAAAA=&#10;" filled="f" stroked="f">
                    <v:textbox inset="0,0,0,0">
                      <w:txbxContent>
                        <w:p w:rsidR="001C53C6" w:rsidRPr="001B1C41" w:rsidRDefault="001C53C6" w:rsidP="001B1C41">
                          <w:pPr>
                            <w:jc w:val="center"/>
                            <w:rPr>
                              <w:b/>
                              <w:color w:val="FFFFFF" w:themeColor="background1"/>
                              <w:sz w:val="32"/>
                              <w:szCs w:val="32"/>
                            </w:rPr>
                          </w:pPr>
                          <w:r>
                            <w:rPr>
                              <w:b/>
                              <w:color w:val="FFFFFF" w:themeColor="background1"/>
                              <w:sz w:val="32"/>
                              <w:szCs w:val="32"/>
                            </w:rPr>
                            <w:t>Solution dictionnaire : Cas Grand Prix</w:t>
                          </w:r>
                        </w:p>
                      </w:txbxContent>
                    </v:textbox>
                  </v:shape>
                  <v:shape id="Image 77" o:spid="_x0000_s1032" type="#_x0000_t75" style="position:absolute;left:20345;top:20802;width:25222;height:229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NAGHEAAAA2wAAAA8AAABkcnMvZG93bnJldi54bWxEj09rAjEUxO8Fv0N4Qi+iWQutshpFpC31&#10;UPHfxdtj89wsbl6WJNX12xuh4HGYmd8w03lra3EhHyrHCoaDDARx4XTFpYLD/qs/BhEissbaMSm4&#10;UYD5rPMyxVy7K2/psoulSBAOOSowMTa5lKEwZDEMXEOcvJPzFmOSvpTa4zXBbS3fsuxDWqw4LRhs&#10;aGmoOO/+rILt+pPfhyda1NWmt/a/36t9zxyVeu22iwmISG18hv/bP1rBaASPL+kH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INAGHEAAAA2wAAAA8AAAAAAAAAAAAAAAAA&#10;nwIAAGRycy9kb3ducmV2LnhtbFBLBQYAAAAABAAEAPcAAACQAwAAAAA=&#10;">
                    <v:imagedata r:id="rId16" o:title=""/>
                    <v:path arrowok="t"/>
                  </v:shape>
                  <v:shape id="Text Box 9" o:spid="_x0000_s1033" type="#_x0000_t202" style="position:absolute;top:6629;width:46799;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94sQA&#10;AADbAAAADwAAAGRycy9kb3ducmV2LnhtbESPzW7CMBCE70h9B2srcUHgwKFUKQ6iqUh74RDKA6zi&#10;zY+I11HsJqFPX1dC4jiamW80u/1kWjFQ7xrLCtarCARxYXXDlYLL93H5CsJ5ZI2tZVJwIwf75Gm2&#10;w1jbkXMazr4SAcIuRgW1910spStqMuhWtiMOXml7gz7IvpK6xzHATSs3UfQiDTYcFmrsKK2puJ5/&#10;jAI65Pb3dHWZyd8/0qxsmBbyU6n583R4A+Fp8o/wvf2lFWzX8P8l/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FveLEAAAA2wAAAA8AAAAAAAAAAAAAAAAAmAIAAGRycy9k&#10;b3ducmV2LnhtbFBLBQYAAAAABAAEAPUAAACJAwAAAAA=&#10;" filled="f" stroked="f">
                    <v:textbox inset="0,0,0,0">
                      <w:txbxContent>
                        <w:p w:rsidR="001C53C6" w:rsidRPr="00F84FD8" w:rsidRDefault="001C53C6" w:rsidP="001B1C41">
                          <w:pPr>
                            <w:jc w:val="center"/>
                            <w:rPr>
                              <w:sz w:val="32"/>
                              <w:szCs w:val="32"/>
                            </w:rPr>
                          </w:pPr>
                          <w:r>
                            <w:rPr>
                              <w:sz w:val="32"/>
                              <w:szCs w:val="32"/>
                            </w:rPr>
                            <w:t>Séquence</w:t>
                          </w:r>
                          <w:r w:rsidRPr="00F84FD8">
                            <w:rPr>
                              <w:sz w:val="32"/>
                              <w:szCs w:val="32"/>
                            </w:rPr>
                            <w:t xml:space="preserve"> « </w:t>
                          </w:r>
                          <w:r>
                            <w:rPr>
                              <w:sz w:val="32"/>
                              <w:szCs w:val="32"/>
                            </w:rPr>
                            <w:t>Exemple</w:t>
                          </w:r>
                          <w:r w:rsidRPr="00F84FD8">
                            <w:rPr>
                              <w:sz w:val="32"/>
                              <w:szCs w:val="32"/>
                            </w:rPr>
                            <w:t> »</w:t>
                          </w:r>
                        </w:p>
                      </w:txbxContent>
                    </v:textbox>
                  </v:shape>
                  <v:shape id="Text Box 4" o:spid="_x0000_s1034" type="#_x0000_t202" style="position:absolute;top:36635;width:18357;height:7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llsQA&#10;AADbAAAADwAAAGRycy9kb3ducmV2LnhtbESPzW7CMBCE75V4B2uReqnAaQ8pCpiIH5Fy6SGBB1jF&#10;SxIlXkexC4Gnr5Eq9TiamW80q3Q0nbjS4BrLCt7nEQji0uqGKwXn02G2AOE8ssbOMim4k4N0PXlZ&#10;YaLtjXO6Fr4SAcIuQQW1930ipStrMujmticO3sUOBn2QQyX1gLcAN538iKJYGmw4LNTY066msi1+&#10;jALa5Pbx3brM5Nv9Lrs0TG/yS6nX6bhZgvA0+v/wX/uoFXzG8Pw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sJZbEAAAA2wAAAA8AAAAAAAAAAAAAAAAAmAIAAGRycy9k&#10;b3ducmV2LnhtbFBLBQYAAAAABAAEAPUAAACJAwAAAAA=&#10;" filled="f" stroked="f">
                    <v:textbox inset="0,0,0,0">
                      <w:txbxContent>
                        <w:p w:rsidR="001C53C6" w:rsidRPr="001B1C41" w:rsidRDefault="001C53C6" w:rsidP="001B1C41">
                          <w:pPr>
                            <w:jc w:val="center"/>
                            <w:rPr>
                              <w:sz w:val="32"/>
                              <w:szCs w:val="32"/>
                            </w:rPr>
                          </w:pPr>
                          <w:r w:rsidRPr="001B1C41">
                            <w:rPr>
                              <w:sz w:val="32"/>
                              <w:szCs w:val="32"/>
                            </w:rPr>
                            <w:t>Evaluation</w:t>
                          </w:r>
                        </w:p>
                      </w:txbxContent>
                    </v:textbox>
                  </v:shape>
                </v:group>
                <v:shape id="Text Box 7" o:spid="_x0000_s1035" type="#_x0000_t202" style="position:absolute;top:28257;width:18357;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1C53C6" w:rsidRPr="009C5D52" w:rsidRDefault="001C53C6" w:rsidP="00002D72">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6" type="#_x0000_t202" style="position:absolute;left:63;top:19875;width:18358;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gMMA&#10;AADaAAAADwAAAGRycy9kb3ducmV2LnhtbESP3WrCQBSE7wu+w3KE3hSzUaRIzCr+oPamF1Ef4JA9&#10;JsHs2ZBdk7RP3y0IXg4z8w2TrgdTi45aV1lWMI1iEMS51RUXCq6Xw2QBwnlkjbVlUvBDDtar0VuK&#10;ibY9Z9SdfSEChF2CCkrvm0RKl5dk0EW2IQ7ezbYGfZBtIXWLfYCbWs7i+FMarDgslNjQrqT8fn4Y&#10;BbTJ7O/33R1Ntt3vjreK6UOelHofD5slCE+Df4W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DgMMAAADaAAAADwAAAAAAAAAAAAAAAACYAgAAZHJzL2Rv&#10;d25yZXYueG1sUEsFBgAAAAAEAAQA9QAAAIgDAAAAAA==&#10;" filled="f" stroked="f">
                  <v:textbox inset="0,0,0,0">
                    <w:txbxContent>
                      <w:p w:rsidR="001C53C6" w:rsidRPr="009C5D52" w:rsidRDefault="001C53C6" w:rsidP="00002D72">
                        <w:pPr>
                          <w:jc w:val="center"/>
                          <w:rPr>
                            <w:sz w:val="32"/>
                            <w:szCs w:val="32"/>
                          </w:rPr>
                        </w:pPr>
                        <w:r w:rsidRPr="009C5D52">
                          <w:rPr>
                            <w:sz w:val="32"/>
                            <w:szCs w:val="32"/>
                          </w:rPr>
                          <w:t>Apprentissage</w:t>
                        </w:r>
                      </w:p>
                    </w:txbxContent>
                  </v:textbox>
                </v:shape>
              </v:group>
            </w:pict>
          </mc:Fallback>
        </mc:AlternateContent>
      </w:r>
    </w:p>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DD1EBC" w:rsidRDefault="00DD1EBC" w:rsidP="00476499"/>
    <w:p w:rsidR="00843BD5" w:rsidRDefault="00843BD5" w:rsidP="00476499">
      <w:r>
        <w:br w:type="page"/>
      </w:r>
    </w:p>
    <w:p w:rsidR="000B7D18" w:rsidRDefault="000B7D18" w:rsidP="00476499"/>
    <w:p w:rsidR="00843BD5" w:rsidRDefault="00843BD5" w:rsidP="00476499">
      <w:r>
        <w:br w:type="page"/>
      </w:r>
    </w:p>
    <w:p w:rsidR="000B7D18" w:rsidRPr="00843BD5" w:rsidRDefault="000B7D18" w:rsidP="00476499">
      <w:pPr>
        <w:pStyle w:val="En-ttedetabledesmatires"/>
      </w:pPr>
      <w:bookmarkStart w:id="0" w:name="_Toc386099923"/>
      <w:bookmarkStart w:id="1" w:name="_Toc386103056"/>
      <w:bookmarkStart w:id="2" w:name="_Toc442712493"/>
      <w:r w:rsidRPr="00FC3BED">
        <w:lastRenderedPageBreak/>
        <w:t>Table</w:t>
      </w:r>
      <w:r w:rsidRPr="00843BD5">
        <w:t xml:space="preserve"> des matières</w:t>
      </w:r>
      <w:bookmarkEnd w:id="0"/>
      <w:bookmarkEnd w:id="1"/>
      <w:bookmarkEnd w:id="2"/>
    </w:p>
    <w:p w:rsidR="009E2E00" w:rsidRDefault="009E2E00" w:rsidP="00476499">
      <w:pPr>
        <w:pStyle w:val="TM1"/>
      </w:pPr>
    </w:p>
    <w:bookmarkStart w:id="3" w:name="_GoBack"/>
    <w:bookmarkEnd w:id="3"/>
    <w:p w:rsidR="006824D2" w:rsidRDefault="005C0F98">
      <w:pPr>
        <w:pStyle w:val="TM1"/>
        <w:rPr>
          <w:rFonts w:asciiTheme="minorHAnsi" w:eastAsiaTheme="minorEastAsia" w:hAnsiTheme="minorHAnsi" w:cstheme="minorBidi"/>
          <w:iCs w:val="0"/>
          <w:noProof/>
          <w:color w:val="auto"/>
          <w:sz w:val="22"/>
          <w:szCs w:val="22"/>
          <w:lang w:eastAsia="fr-FR"/>
        </w:rPr>
      </w:pPr>
      <w:r>
        <w:fldChar w:fldCharType="begin"/>
      </w:r>
      <w:r>
        <w:instrText xml:space="preserve"> TOC \o "1-3" \h \z \u </w:instrText>
      </w:r>
      <w:r>
        <w:fldChar w:fldCharType="separate"/>
      </w:r>
      <w:hyperlink w:anchor="_Toc442712493" w:history="1">
        <w:r w:rsidR="006824D2" w:rsidRPr="003A0B0A">
          <w:rPr>
            <w:rStyle w:val="Lienhypertexte"/>
            <w:noProof/>
          </w:rPr>
          <w:t>Table des matières</w:t>
        </w:r>
        <w:r w:rsidR="006824D2">
          <w:rPr>
            <w:noProof/>
            <w:webHidden/>
          </w:rPr>
          <w:tab/>
        </w:r>
        <w:r w:rsidR="006824D2">
          <w:rPr>
            <w:noProof/>
            <w:webHidden/>
          </w:rPr>
          <w:fldChar w:fldCharType="begin"/>
        </w:r>
        <w:r w:rsidR="006824D2">
          <w:rPr>
            <w:noProof/>
            <w:webHidden/>
          </w:rPr>
          <w:instrText xml:space="preserve"> PAGEREF _Toc442712493 \h </w:instrText>
        </w:r>
        <w:r w:rsidR="006824D2">
          <w:rPr>
            <w:noProof/>
            <w:webHidden/>
          </w:rPr>
        </w:r>
        <w:r w:rsidR="006824D2">
          <w:rPr>
            <w:noProof/>
            <w:webHidden/>
          </w:rPr>
          <w:fldChar w:fldCharType="separate"/>
        </w:r>
        <w:r w:rsidR="007514AD">
          <w:rPr>
            <w:noProof/>
            <w:webHidden/>
          </w:rPr>
          <w:t>3</w:t>
        </w:r>
        <w:r w:rsidR="006824D2">
          <w:rPr>
            <w:noProof/>
            <w:webHidden/>
          </w:rPr>
          <w:fldChar w:fldCharType="end"/>
        </w:r>
      </w:hyperlink>
    </w:p>
    <w:p w:rsidR="006824D2" w:rsidRDefault="006824D2">
      <w:pPr>
        <w:pStyle w:val="TM1"/>
        <w:tabs>
          <w:tab w:val="left" w:pos="600"/>
        </w:tabs>
        <w:rPr>
          <w:rFonts w:asciiTheme="minorHAnsi" w:eastAsiaTheme="minorEastAsia" w:hAnsiTheme="minorHAnsi" w:cstheme="minorBidi"/>
          <w:iCs w:val="0"/>
          <w:noProof/>
          <w:color w:val="auto"/>
          <w:sz w:val="22"/>
          <w:szCs w:val="22"/>
          <w:lang w:eastAsia="fr-FR"/>
        </w:rPr>
      </w:pPr>
      <w:hyperlink w:anchor="_Toc442712494" w:history="1">
        <w:r w:rsidRPr="003A0B0A">
          <w:rPr>
            <w:rStyle w:val="Lienhypertexte"/>
            <w:noProof/>
          </w:rPr>
          <w:t>1.</w:t>
        </w:r>
        <w:r>
          <w:rPr>
            <w:rFonts w:asciiTheme="minorHAnsi" w:eastAsiaTheme="minorEastAsia" w:hAnsiTheme="minorHAnsi" w:cstheme="minorBidi"/>
            <w:iCs w:val="0"/>
            <w:noProof/>
            <w:color w:val="auto"/>
            <w:sz w:val="22"/>
            <w:szCs w:val="22"/>
            <w:lang w:eastAsia="fr-FR"/>
          </w:rPr>
          <w:tab/>
        </w:r>
        <w:r w:rsidRPr="003A0B0A">
          <w:rPr>
            <w:rStyle w:val="Lienhypertexte"/>
            <w:noProof/>
          </w:rPr>
          <w:t>Précisons les choses</w:t>
        </w:r>
        <w:r>
          <w:rPr>
            <w:noProof/>
            <w:webHidden/>
          </w:rPr>
          <w:tab/>
        </w:r>
        <w:r>
          <w:rPr>
            <w:noProof/>
            <w:webHidden/>
          </w:rPr>
          <w:fldChar w:fldCharType="begin"/>
        </w:r>
        <w:r>
          <w:rPr>
            <w:noProof/>
            <w:webHidden/>
          </w:rPr>
          <w:instrText xml:space="preserve"> PAGEREF _Toc442712494 \h </w:instrText>
        </w:r>
        <w:r>
          <w:rPr>
            <w:noProof/>
            <w:webHidden/>
          </w:rPr>
        </w:r>
        <w:r>
          <w:rPr>
            <w:noProof/>
            <w:webHidden/>
          </w:rPr>
          <w:fldChar w:fldCharType="separate"/>
        </w:r>
        <w:r w:rsidR="007514AD">
          <w:rPr>
            <w:noProof/>
            <w:webHidden/>
          </w:rPr>
          <w:t>5</w:t>
        </w:r>
        <w:r>
          <w:rPr>
            <w:noProof/>
            <w:webHidden/>
          </w:rPr>
          <w:fldChar w:fldCharType="end"/>
        </w:r>
      </w:hyperlink>
    </w:p>
    <w:p w:rsidR="006824D2" w:rsidRDefault="006824D2">
      <w:pPr>
        <w:pStyle w:val="TM2"/>
        <w:tabs>
          <w:tab w:val="left" w:pos="800"/>
          <w:tab w:val="right" w:leader="dot" w:pos="9344"/>
        </w:tabs>
        <w:rPr>
          <w:rFonts w:asciiTheme="minorHAnsi" w:eastAsiaTheme="minorEastAsia" w:hAnsiTheme="minorHAnsi" w:cstheme="minorBidi"/>
          <w:noProof/>
          <w:lang w:eastAsia="fr-FR"/>
        </w:rPr>
      </w:pPr>
      <w:hyperlink w:anchor="_Toc442712495" w:history="1">
        <w:r w:rsidRPr="003A0B0A">
          <w:rPr>
            <w:rStyle w:val="Lienhypertexte"/>
            <w:noProof/>
          </w:rPr>
          <w:t>1.1</w:t>
        </w:r>
        <w:r>
          <w:rPr>
            <w:rFonts w:asciiTheme="minorHAnsi" w:eastAsiaTheme="minorEastAsia" w:hAnsiTheme="minorHAnsi" w:cstheme="minorBidi"/>
            <w:noProof/>
            <w:lang w:eastAsia="fr-FR"/>
          </w:rPr>
          <w:tab/>
        </w:r>
        <w:r w:rsidRPr="003A0B0A">
          <w:rPr>
            <w:rStyle w:val="Lienhypertexte"/>
            <w:noProof/>
          </w:rPr>
          <w:t>quelles sont les entités à gérer ?</w:t>
        </w:r>
        <w:r>
          <w:rPr>
            <w:noProof/>
            <w:webHidden/>
          </w:rPr>
          <w:tab/>
        </w:r>
        <w:r>
          <w:rPr>
            <w:noProof/>
            <w:webHidden/>
          </w:rPr>
          <w:fldChar w:fldCharType="begin"/>
        </w:r>
        <w:r>
          <w:rPr>
            <w:noProof/>
            <w:webHidden/>
          </w:rPr>
          <w:instrText xml:space="preserve"> PAGEREF _Toc442712495 \h </w:instrText>
        </w:r>
        <w:r>
          <w:rPr>
            <w:noProof/>
            <w:webHidden/>
          </w:rPr>
        </w:r>
        <w:r>
          <w:rPr>
            <w:noProof/>
            <w:webHidden/>
          </w:rPr>
          <w:fldChar w:fldCharType="separate"/>
        </w:r>
        <w:r w:rsidR="007514AD">
          <w:rPr>
            <w:noProof/>
            <w:webHidden/>
          </w:rPr>
          <w:t>5</w:t>
        </w:r>
        <w:r>
          <w:rPr>
            <w:noProof/>
            <w:webHidden/>
          </w:rPr>
          <w:fldChar w:fldCharType="end"/>
        </w:r>
      </w:hyperlink>
    </w:p>
    <w:p w:rsidR="006824D2" w:rsidRDefault="006824D2">
      <w:pPr>
        <w:pStyle w:val="TM2"/>
        <w:tabs>
          <w:tab w:val="left" w:pos="800"/>
          <w:tab w:val="right" w:leader="dot" w:pos="9344"/>
        </w:tabs>
        <w:rPr>
          <w:rFonts w:asciiTheme="minorHAnsi" w:eastAsiaTheme="minorEastAsia" w:hAnsiTheme="minorHAnsi" w:cstheme="minorBidi"/>
          <w:noProof/>
          <w:lang w:eastAsia="fr-FR"/>
        </w:rPr>
      </w:pPr>
      <w:hyperlink w:anchor="_Toc442712496" w:history="1">
        <w:r w:rsidRPr="003A0B0A">
          <w:rPr>
            <w:rStyle w:val="Lienhypertexte"/>
            <w:noProof/>
          </w:rPr>
          <w:t>1.2</w:t>
        </w:r>
        <w:r>
          <w:rPr>
            <w:rFonts w:asciiTheme="minorHAnsi" w:eastAsiaTheme="minorEastAsia" w:hAnsiTheme="minorHAnsi" w:cstheme="minorBidi"/>
            <w:noProof/>
            <w:lang w:eastAsia="fr-FR"/>
          </w:rPr>
          <w:tab/>
        </w:r>
        <w:r w:rsidRPr="003A0B0A">
          <w:rPr>
            <w:rStyle w:val="Lienhypertexte"/>
            <w:noProof/>
          </w:rPr>
          <w:t>listes des données principales à gérer, par entité</w:t>
        </w:r>
        <w:r>
          <w:rPr>
            <w:noProof/>
            <w:webHidden/>
          </w:rPr>
          <w:tab/>
        </w:r>
        <w:r>
          <w:rPr>
            <w:noProof/>
            <w:webHidden/>
          </w:rPr>
          <w:fldChar w:fldCharType="begin"/>
        </w:r>
        <w:r>
          <w:rPr>
            <w:noProof/>
            <w:webHidden/>
          </w:rPr>
          <w:instrText xml:space="preserve"> PAGEREF _Toc442712496 \h </w:instrText>
        </w:r>
        <w:r>
          <w:rPr>
            <w:noProof/>
            <w:webHidden/>
          </w:rPr>
        </w:r>
        <w:r>
          <w:rPr>
            <w:noProof/>
            <w:webHidden/>
          </w:rPr>
          <w:fldChar w:fldCharType="separate"/>
        </w:r>
        <w:r w:rsidR="007514AD">
          <w:rPr>
            <w:noProof/>
            <w:webHidden/>
          </w:rPr>
          <w:t>5</w:t>
        </w:r>
        <w:r>
          <w:rPr>
            <w:noProof/>
            <w:webHidden/>
          </w:rPr>
          <w:fldChar w:fldCharType="end"/>
        </w:r>
      </w:hyperlink>
    </w:p>
    <w:p w:rsidR="006824D2" w:rsidRDefault="006824D2">
      <w:pPr>
        <w:pStyle w:val="TM3"/>
        <w:tabs>
          <w:tab w:val="left" w:pos="1200"/>
          <w:tab w:val="right" w:leader="dot" w:pos="9344"/>
        </w:tabs>
        <w:rPr>
          <w:rFonts w:asciiTheme="minorHAnsi" w:eastAsiaTheme="minorEastAsia" w:hAnsiTheme="minorHAnsi" w:cstheme="minorBidi"/>
          <w:noProof/>
          <w:lang w:eastAsia="fr-FR"/>
        </w:rPr>
      </w:pPr>
      <w:hyperlink w:anchor="_Toc442712497" w:history="1">
        <w:r w:rsidRPr="003A0B0A">
          <w:rPr>
            <w:rStyle w:val="Lienhypertexte"/>
            <w:noProof/>
          </w:rPr>
          <w:t>1.2.1</w:t>
        </w:r>
        <w:r>
          <w:rPr>
            <w:rFonts w:asciiTheme="minorHAnsi" w:eastAsiaTheme="minorEastAsia" w:hAnsiTheme="minorHAnsi" w:cstheme="minorBidi"/>
            <w:noProof/>
            <w:lang w:eastAsia="fr-FR"/>
          </w:rPr>
          <w:tab/>
        </w:r>
        <w:r w:rsidRPr="003A0B0A">
          <w:rPr>
            <w:rStyle w:val="Lienhypertexte"/>
            <w:noProof/>
          </w:rPr>
          <w:t>Fédération sportive</w:t>
        </w:r>
        <w:r>
          <w:rPr>
            <w:noProof/>
            <w:webHidden/>
          </w:rPr>
          <w:tab/>
        </w:r>
        <w:r>
          <w:rPr>
            <w:noProof/>
            <w:webHidden/>
          </w:rPr>
          <w:fldChar w:fldCharType="begin"/>
        </w:r>
        <w:r>
          <w:rPr>
            <w:noProof/>
            <w:webHidden/>
          </w:rPr>
          <w:instrText xml:space="preserve"> PAGEREF _Toc442712497 \h </w:instrText>
        </w:r>
        <w:r>
          <w:rPr>
            <w:noProof/>
            <w:webHidden/>
          </w:rPr>
        </w:r>
        <w:r>
          <w:rPr>
            <w:noProof/>
            <w:webHidden/>
          </w:rPr>
          <w:fldChar w:fldCharType="separate"/>
        </w:r>
        <w:r w:rsidR="007514AD">
          <w:rPr>
            <w:noProof/>
            <w:webHidden/>
          </w:rPr>
          <w:t>5</w:t>
        </w:r>
        <w:r>
          <w:rPr>
            <w:noProof/>
            <w:webHidden/>
          </w:rPr>
          <w:fldChar w:fldCharType="end"/>
        </w:r>
      </w:hyperlink>
    </w:p>
    <w:p w:rsidR="006824D2" w:rsidRDefault="006824D2">
      <w:pPr>
        <w:pStyle w:val="TM3"/>
        <w:tabs>
          <w:tab w:val="left" w:pos="1200"/>
          <w:tab w:val="right" w:leader="dot" w:pos="9344"/>
        </w:tabs>
        <w:rPr>
          <w:rFonts w:asciiTheme="minorHAnsi" w:eastAsiaTheme="minorEastAsia" w:hAnsiTheme="minorHAnsi" w:cstheme="minorBidi"/>
          <w:noProof/>
          <w:lang w:eastAsia="fr-FR"/>
        </w:rPr>
      </w:pPr>
      <w:hyperlink w:anchor="_Toc442712498" w:history="1">
        <w:r w:rsidRPr="003A0B0A">
          <w:rPr>
            <w:rStyle w:val="Lienhypertexte"/>
            <w:noProof/>
          </w:rPr>
          <w:t>1.2.2</w:t>
        </w:r>
        <w:r>
          <w:rPr>
            <w:rFonts w:asciiTheme="minorHAnsi" w:eastAsiaTheme="minorEastAsia" w:hAnsiTheme="minorHAnsi" w:cstheme="minorBidi"/>
            <w:noProof/>
            <w:lang w:eastAsia="fr-FR"/>
          </w:rPr>
          <w:tab/>
        </w:r>
        <w:r w:rsidRPr="003A0B0A">
          <w:rPr>
            <w:rStyle w:val="Lienhypertexte"/>
            <w:noProof/>
          </w:rPr>
          <w:t>Stade</w:t>
        </w:r>
        <w:r>
          <w:rPr>
            <w:noProof/>
            <w:webHidden/>
          </w:rPr>
          <w:tab/>
        </w:r>
        <w:r>
          <w:rPr>
            <w:noProof/>
            <w:webHidden/>
          </w:rPr>
          <w:fldChar w:fldCharType="begin"/>
        </w:r>
        <w:r>
          <w:rPr>
            <w:noProof/>
            <w:webHidden/>
          </w:rPr>
          <w:instrText xml:space="preserve"> PAGEREF _Toc442712498 \h </w:instrText>
        </w:r>
        <w:r>
          <w:rPr>
            <w:noProof/>
            <w:webHidden/>
          </w:rPr>
        </w:r>
        <w:r>
          <w:rPr>
            <w:noProof/>
            <w:webHidden/>
          </w:rPr>
          <w:fldChar w:fldCharType="separate"/>
        </w:r>
        <w:r w:rsidR="007514AD">
          <w:rPr>
            <w:noProof/>
            <w:webHidden/>
          </w:rPr>
          <w:t>6</w:t>
        </w:r>
        <w:r>
          <w:rPr>
            <w:noProof/>
            <w:webHidden/>
          </w:rPr>
          <w:fldChar w:fldCharType="end"/>
        </w:r>
      </w:hyperlink>
    </w:p>
    <w:p w:rsidR="006824D2" w:rsidRDefault="006824D2">
      <w:pPr>
        <w:pStyle w:val="TM3"/>
        <w:tabs>
          <w:tab w:val="left" w:pos="1200"/>
          <w:tab w:val="right" w:leader="dot" w:pos="9344"/>
        </w:tabs>
        <w:rPr>
          <w:rFonts w:asciiTheme="minorHAnsi" w:eastAsiaTheme="minorEastAsia" w:hAnsiTheme="minorHAnsi" w:cstheme="minorBidi"/>
          <w:noProof/>
          <w:lang w:eastAsia="fr-FR"/>
        </w:rPr>
      </w:pPr>
      <w:hyperlink w:anchor="_Toc442712499" w:history="1">
        <w:r w:rsidRPr="003A0B0A">
          <w:rPr>
            <w:rStyle w:val="Lienhypertexte"/>
            <w:noProof/>
          </w:rPr>
          <w:t>1.2.3</w:t>
        </w:r>
        <w:r>
          <w:rPr>
            <w:rFonts w:asciiTheme="minorHAnsi" w:eastAsiaTheme="minorEastAsia" w:hAnsiTheme="minorHAnsi" w:cstheme="minorBidi"/>
            <w:noProof/>
            <w:lang w:eastAsia="fr-FR"/>
          </w:rPr>
          <w:tab/>
        </w:r>
        <w:r w:rsidRPr="003A0B0A">
          <w:rPr>
            <w:rStyle w:val="Lienhypertexte"/>
            <w:noProof/>
          </w:rPr>
          <w:t>Rencontre</w:t>
        </w:r>
        <w:r>
          <w:rPr>
            <w:noProof/>
            <w:webHidden/>
          </w:rPr>
          <w:tab/>
        </w:r>
        <w:r>
          <w:rPr>
            <w:noProof/>
            <w:webHidden/>
          </w:rPr>
          <w:fldChar w:fldCharType="begin"/>
        </w:r>
        <w:r>
          <w:rPr>
            <w:noProof/>
            <w:webHidden/>
          </w:rPr>
          <w:instrText xml:space="preserve"> PAGEREF _Toc442712499 \h </w:instrText>
        </w:r>
        <w:r>
          <w:rPr>
            <w:noProof/>
            <w:webHidden/>
          </w:rPr>
        </w:r>
        <w:r>
          <w:rPr>
            <w:noProof/>
            <w:webHidden/>
          </w:rPr>
          <w:fldChar w:fldCharType="separate"/>
        </w:r>
        <w:r w:rsidR="007514AD">
          <w:rPr>
            <w:noProof/>
            <w:webHidden/>
          </w:rPr>
          <w:t>6</w:t>
        </w:r>
        <w:r>
          <w:rPr>
            <w:noProof/>
            <w:webHidden/>
          </w:rPr>
          <w:fldChar w:fldCharType="end"/>
        </w:r>
      </w:hyperlink>
    </w:p>
    <w:p w:rsidR="006824D2" w:rsidRDefault="006824D2">
      <w:pPr>
        <w:pStyle w:val="TM3"/>
        <w:tabs>
          <w:tab w:val="left" w:pos="1200"/>
          <w:tab w:val="right" w:leader="dot" w:pos="9344"/>
        </w:tabs>
        <w:rPr>
          <w:rFonts w:asciiTheme="minorHAnsi" w:eastAsiaTheme="minorEastAsia" w:hAnsiTheme="minorHAnsi" w:cstheme="minorBidi"/>
          <w:noProof/>
          <w:lang w:eastAsia="fr-FR"/>
        </w:rPr>
      </w:pPr>
      <w:hyperlink w:anchor="_Toc442712500" w:history="1">
        <w:r w:rsidRPr="003A0B0A">
          <w:rPr>
            <w:rStyle w:val="Lienhypertexte"/>
            <w:noProof/>
          </w:rPr>
          <w:t>1.2.4</w:t>
        </w:r>
        <w:r>
          <w:rPr>
            <w:rFonts w:asciiTheme="minorHAnsi" w:eastAsiaTheme="minorEastAsia" w:hAnsiTheme="minorHAnsi" w:cstheme="minorBidi"/>
            <w:noProof/>
            <w:lang w:eastAsia="fr-FR"/>
          </w:rPr>
          <w:tab/>
        </w:r>
        <w:r w:rsidRPr="003A0B0A">
          <w:rPr>
            <w:rStyle w:val="Lienhypertexte"/>
            <w:noProof/>
          </w:rPr>
          <w:t>Athlète</w:t>
        </w:r>
        <w:r>
          <w:rPr>
            <w:noProof/>
            <w:webHidden/>
          </w:rPr>
          <w:tab/>
        </w:r>
        <w:r>
          <w:rPr>
            <w:noProof/>
            <w:webHidden/>
          </w:rPr>
          <w:fldChar w:fldCharType="begin"/>
        </w:r>
        <w:r>
          <w:rPr>
            <w:noProof/>
            <w:webHidden/>
          </w:rPr>
          <w:instrText xml:space="preserve"> PAGEREF _Toc442712500 \h </w:instrText>
        </w:r>
        <w:r>
          <w:rPr>
            <w:noProof/>
            <w:webHidden/>
          </w:rPr>
        </w:r>
        <w:r>
          <w:rPr>
            <w:noProof/>
            <w:webHidden/>
          </w:rPr>
          <w:fldChar w:fldCharType="separate"/>
        </w:r>
        <w:r w:rsidR="007514AD">
          <w:rPr>
            <w:noProof/>
            <w:webHidden/>
          </w:rPr>
          <w:t>6</w:t>
        </w:r>
        <w:r>
          <w:rPr>
            <w:noProof/>
            <w:webHidden/>
          </w:rPr>
          <w:fldChar w:fldCharType="end"/>
        </w:r>
      </w:hyperlink>
    </w:p>
    <w:p w:rsidR="006824D2" w:rsidRDefault="006824D2">
      <w:pPr>
        <w:pStyle w:val="TM3"/>
        <w:tabs>
          <w:tab w:val="left" w:pos="1200"/>
          <w:tab w:val="right" w:leader="dot" w:pos="9344"/>
        </w:tabs>
        <w:rPr>
          <w:rFonts w:asciiTheme="minorHAnsi" w:eastAsiaTheme="minorEastAsia" w:hAnsiTheme="minorHAnsi" w:cstheme="minorBidi"/>
          <w:noProof/>
          <w:lang w:eastAsia="fr-FR"/>
        </w:rPr>
      </w:pPr>
      <w:hyperlink w:anchor="_Toc442712501" w:history="1">
        <w:r w:rsidRPr="003A0B0A">
          <w:rPr>
            <w:rStyle w:val="Lienhypertexte"/>
            <w:noProof/>
          </w:rPr>
          <w:t>1.2.5</w:t>
        </w:r>
        <w:r>
          <w:rPr>
            <w:rFonts w:asciiTheme="minorHAnsi" w:eastAsiaTheme="minorEastAsia" w:hAnsiTheme="minorHAnsi" w:cstheme="minorBidi"/>
            <w:noProof/>
            <w:lang w:eastAsia="fr-FR"/>
          </w:rPr>
          <w:tab/>
        </w:r>
        <w:r w:rsidRPr="003A0B0A">
          <w:rPr>
            <w:rStyle w:val="Lienhypertexte"/>
            <w:noProof/>
          </w:rPr>
          <w:t>Epreuve</w:t>
        </w:r>
        <w:r>
          <w:rPr>
            <w:noProof/>
            <w:webHidden/>
          </w:rPr>
          <w:tab/>
        </w:r>
        <w:r>
          <w:rPr>
            <w:noProof/>
            <w:webHidden/>
          </w:rPr>
          <w:fldChar w:fldCharType="begin"/>
        </w:r>
        <w:r>
          <w:rPr>
            <w:noProof/>
            <w:webHidden/>
          </w:rPr>
          <w:instrText xml:space="preserve"> PAGEREF _Toc442712501 \h </w:instrText>
        </w:r>
        <w:r>
          <w:rPr>
            <w:noProof/>
            <w:webHidden/>
          </w:rPr>
        </w:r>
        <w:r>
          <w:rPr>
            <w:noProof/>
            <w:webHidden/>
          </w:rPr>
          <w:fldChar w:fldCharType="separate"/>
        </w:r>
        <w:r w:rsidR="007514AD">
          <w:rPr>
            <w:noProof/>
            <w:webHidden/>
          </w:rPr>
          <w:t>6</w:t>
        </w:r>
        <w:r>
          <w:rPr>
            <w:noProof/>
            <w:webHidden/>
          </w:rPr>
          <w:fldChar w:fldCharType="end"/>
        </w:r>
      </w:hyperlink>
    </w:p>
    <w:p w:rsidR="006824D2" w:rsidRDefault="006824D2">
      <w:pPr>
        <w:pStyle w:val="TM1"/>
        <w:tabs>
          <w:tab w:val="left" w:pos="600"/>
        </w:tabs>
        <w:rPr>
          <w:rFonts w:asciiTheme="minorHAnsi" w:eastAsiaTheme="minorEastAsia" w:hAnsiTheme="minorHAnsi" w:cstheme="minorBidi"/>
          <w:iCs w:val="0"/>
          <w:noProof/>
          <w:color w:val="auto"/>
          <w:sz w:val="22"/>
          <w:szCs w:val="22"/>
          <w:lang w:eastAsia="fr-FR"/>
        </w:rPr>
      </w:pPr>
      <w:hyperlink w:anchor="_Toc442712502" w:history="1">
        <w:r w:rsidRPr="003A0B0A">
          <w:rPr>
            <w:rStyle w:val="Lienhypertexte"/>
            <w:noProof/>
          </w:rPr>
          <w:t>2.</w:t>
        </w:r>
        <w:r>
          <w:rPr>
            <w:rFonts w:asciiTheme="minorHAnsi" w:eastAsiaTheme="minorEastAsia" w:hAnsiTheme="minorHAnsi" w:cstheme="minorBidi"/>
            <w:iCs w:val="0"/>
            <w:noProof/>
            <w:color w:val="auto"/>
            <w:sz w:val="22"/>
            <w:szCs w:val="22"/>
            <w:lang w:eastAsia="fr-FR"/>
          </w:rPr>
          <w:tab/>
        </w:r>
        <w:r w:rsidRPr="003A0B0A">
          <w:rPr>
            <w:rStyle w:val="Lienhypertexte"/>
            <w:noProof/>
          </w:rPr>
          <w:t>Proposition de dictionnaire de données</w:t>
        </w:r>
        <w:r>
          <w:rPr>
            <w:noProof/>
            <w:webHidden/>
          </w:rPr>
          <w:tab/>
        </w:r>
        <w:r>
          <w:rPr>
            <w:noProof/>
            <w:webHidden/>
          </w:rPr>
          <w:fldChar w:fldCharType="begin"/>
        </w:r>
        <w:r>
          <w:rPr>
            <w:noProof/>
            <w:webHidden/>
          </w:rPr>
          <w:instrText xml:space="preserve"> PAGEREF _Toc442712502 \h </w:instrText>
        </w:r>
        <w:r>
          <w:rPr>
            <w:noProof/>
            <w:webHidden/>
          </w:rPr>
        </w:r>
        <w:r>
          <w:rPr>
            <w:noProof/>
            <w:webHidden/>
          </w:rPr>
          <w:fldChar w:fldCharType="separate"/>
        </w:r>
        <w:r w:rsidR="007514AD">
          <w:rPr>
            <w:noProof/>
            <w:webHidden/>
          </w:rPr>
          <w:t>7</w:t>
        </w:r>
        <w:r>
          <w:rPr>
            <w:noProof/>
            <w:webHidden/>
          </w:rPr>
          <w:fldChar w:fldCharType="end"/>
        </w:r>
      </w:hyperlink>
    </w:p>
    <w:p w:rsidR="00814690" w:rsidRPr="00814690" w:rsidRDefault="005C0F98" w:rsidP="00814690">
      <w:r>
        <w:fldChar w:fldCharType="end"/>
      </w:r>
    </w:p>
    <w:p w:rsidR="009E2E00" w:rsidRPr="00FC3BED" w:rsidRDefault="009E2E00" w:rsidP="00476499">
      <w:pPr>
        <w:rPr>
          <w:color w:val="839BCD"/>
          <w:sz w:val="28"/>
          <w:szCs w:val="32"/>
        </w:rPr>
      </w:pPr>
      <w:r w:rsidRPr="00FC3BED">
        <w:rPr>
          <w:color w:val="839BCD"/>
        </w:rPr>
        <w:br w:type="page"/>
      </w:r>
    </w:p>
    <w:p w:rsidR="000B7D18" w:rsidRDefault="00FF1FE3" w:rsidP="00476499">
      <w:pPr>
        <w:pStyle w:val="chapitreC"/>
      </w:pPr>
      <w:r>
        <w:lastRenderedPageBreak/>
        <w:t>Préambule</w:t>
      </w:r>
    </w:p>
    <w:p w:rsidR="000B7D18" w:rsidRDefault="000B7D18" w:rsidP="00476499"/>
    <w:p w:rsidR="00FF1FE3" w:rsidRDefault="00FF1FE3" w:rsidP="00FF1FE3">
      <w:pPr>
        <w:pStyle w:val="chapitreC"/>
      </w:pPr>
      <w:r>
        <w:t>Objectifs</w:t>
      </w:r>
    </w:p>
    <w:p w:rsidR="009E2E00" w:rsidRDefault="002527B4" w:rsidP="00476499">
      <w:r>
        <w:t>Ce document fournit une solution commentée pour le besoin de dictionnaire des données du Cas Grand Prix.</w:t>
      </w:r>
    </w:p>
    <w:p w:rsidR="002527B4" w:rsidRDefault="002527B4" w:rsidP="00476499"/>
    <w:p w:rsidR="006C3AD7" w:rsidRDefault="009E2E00" w:rsidP="00476499">
      <w:pPr>
        <w:pStyle w:val="Chapitre0"/>
      </w:pPr>
      <w:r>
        <w:t>Méthodologie</w:t>
      </w:r>
    </w:p>
    <w:p w:rsidR="006C3AD7" w:rsidRDefault="006C3AD7" w:rsidP="00476499"/>
    <w:p w:rsidR="00F97067" w:rsidRDefault="00F97067" w:rsidP="00476499"/>
    <w:p w:rsidR="00FC3BED" w:rsidRDefault="00FC3BED">
      <w:pPr>
        <w:suppressAutoHyphens w:val="0"/>
        <w:spacing w:after="0" w:line="240" w:lineRule="auto"/>
        <w:ind w:right="0"/>
        <w:jc w:val="left"/>
      </w:pPr>
      <w:r>
        <w:br w:type="page"/>
      </w:r>
    </w:p>
    <w:p w:rsidR="00F97067" w:rsidRDefault="00E62962" w:rsidP="00D40FA1">
      <w:pPr>
        <w:pStyle w:val="Titre1"/>
      </w:pPr>
      <w:bookmarkStart w:id="4" w:name="_Toc442712494"/>
      <w:r>
        <w:lastRenderedPageBreak/>
        <w:t>Précisons les choses</w:t>
      </w:r>
      <w:bookmarkEnd w:id="4"/>
    </w:p>
    <w:p w:rsidR="00F97067" w:rsidRDefault="00D40FA1" w:rsidP="00476499">
      <w:r>
        <w:t>Le cas énoncé n’est bien entendu pas totalement complet, comme tout énoncé d’utilisateur, car il ‘</w:t>
      </w:r>
      <w:r w:rsidRPr="0055022F">
        <w:rPr>
          <w:i/>
        </w:rPr>
        <w:t>contient’</w:t>
      </w:r>
      <w:r>
        <w:t xml:space="preserve"> des </w:t>
      </w:r>
      <w:r w:rsidRPr="0055022F">
        <w:rPr>
          <w:i/>
        </w:rPr>
        <w:t>informations</w:t>
      </w:r>
      <w:r>
        <w:t xml:space="preserve"> </w:t>
      </w:r>
      <w:r w:rsidRPr="0055022F">
        <w:rPr>
          <w:i/>
        </w:rPr>
        <w:t>implicites</w:t>
      </w:r>
      <w:r>
        <w:t xml:space="preserve"> pour le demandeur, h</w:t>
      </w:r>
      <w:r w:rsidR="001E3CB2">
        <w:t>abitué à son domaine de gestion</w:t>
      </w:r>
      <w:r w:rsidR="00B716E1">
        <w:t>.</w:t>
      </w:r>
    </w:p>
    <w:p w:rsidR="00D40FA1" w:rsidRDefault="00D40FA1" w:rsidP="00476499">
      <w:r>
        <w:t>Il est donc toujours nécessaire pour le développeur de préciser ou compléter les informations reçues avant toute analyse et modélisation du système d’information.</w:t>
      </w:r>
      <w:r w:rsidR="001E3CB2">
        <w:t xml:space="preserve"> Comme pour tout vocabulaire Métier, il faut être attentif au sens des mots et déceler les syno</w:t>
      </w:r>
      <w:r w:rsidR="0055022F">
        <w:t xml:space="preserve">nymes et </w:t>
      </w:r>
      <w:proofErr w:type="spellStart"/>
      <w:r w:rsidR="0055022F">
        <w:t>polysèmes</w:t>
      </w:r>
      <w:proofErr w:type="spellEnd"/>
      <w:r w:rsidR="001E3CB2">
        <w:t>.</w:t>
      </w:r>
      <w:r w:rsidR="00B716E1">
        <w:t xml:space="preserve"> Un bon moyen est de prendre des exemples de données.</w:t>
      </w:r>
    </w:p>
    <w:p w:rsidR="00D40FA1" w:rsidRDefault="00D40FA1" w:rsidP="00476499"/>
    <w:p w:rsidR="00D40FA1" w:rsidRDefault="00D40FA1" w:rsidP="00476499">
      <w:r>
        <w:t xml:space="preserve">Pour cet exercice, en l’absence de demandeur réel, chacun pourra avoir ses propres interprétations et </w:t>
      </w:r>
      <w:r w:rsidR="0055022F">
        <w:t>dictionnaire et</w:t>
      </w:r>
      <w:r>
        <w:t xml:space="preserve"> modèles qui découleront de l’analyse pourront varier considérablement</w:t>
      </w:r>
      <w:r w:rsidR="00B716E1">
        <w:t xml:space="preserve"> d’un auteur à l’autre</w:t>
      </w:r>
      <w:r>
        <w:t>.</w:t>
      </w:r>
    </w:p>
    <w:p w:rsidR="00D40FA1" w:rsidRDefault="00D40FA1" w:rsidP="00476499"/>
    <w:p w:rsidR="00B716E1" w:rsidRDefault="00B716E1" w:rsidP="00476499"/>
    <w:p w:rsidR="00D40FA1" w:rsidRDefault="001E3CB2" w:rsidP="00D40FA1">
      <w:pPr>
        <w:pStyle w:val="Titre2"/>
      </w:pPr>
      <w:bookmarkStart w:id="5" w:name="_Toc442712495"/>
      <w:r>
        <w:t>quelles sont les entités à gérer </w:t>
      </w:r>
      <w:r w:rsidR="00D40FA1">
        <w:t>?</w:t>
      </w:r>
      <w:bookmarkEnd w:id="5"/>
    </w:p>
    <w:p w:rsidR="00D40FA1" w:rsidRDefault="00D40FA1" w:rsidP="00D40FA1">
      <w:r>
        <w:t>Le domaine à gérer est celui de l’organisation de ce Grand Prix annuel, par le ‘</w:t>
      </w:r>
      <w:r w:rsidRPr="00D40FA1">
        <w:rPr>
          <w:i/>
        </w:rPr>
        <w:t>comité du Grand Prix</w:t>
      </w:r>
      <w:r>
        <w:t>’. Ce comité est distinct et indépendant des différentes ‘</w:t>
      </w:r>
      <w:r w:rsidRPr="00D40FA1">
        <w:rPr>
          <w:i/>
        </w:rPr>
        <w:t>fédérations sportives</w:t>
      </w:r>
      <w:r>
        <w:t>’ On se placera donc dans le regard de ce comité organisateur pour définir les données nécessaires.</w:t>
      </w:r>
    </w:p>
    <w:p w:rsidR="001E3CB2" w:rsidRDefault="001E3CB2" w:rsidP="00D40FA1">
      <w:r>
        <w:t>On peut déjà identifier différentes entités à gérer :</w:t>
      </w:r>
    </w:p>
    <w:p w:rsidR="00D40FA1" w:rsidRDefault="001E3CB2" w:rsidP="001E3CB2">
      <w:pPr>
        <w:pStyle w:val="Paragraphedeliste"/>
        <w:numPr>
          <w:ilvl w:val="0"/>
          <w:numId w:val="39"/>
        </w:numPr>
      </w:pPr>
      <w:r>
        <w:t xml:space="preserve">les </w:t>
      </w:r>
      <w:r w:rsidRPr="0055022F">
        <w:rPr>
          <w:b/>
        </w:rPr>
        <w:t>fédérations sportives</w:t>
      </w:r>
      <w:r w:rsidR="00F50AF1">
        <w:t> ;</w:t>
      </w:r>
    </w:p>
    <w:p w:rsidR="001E3CB2" w:rsidRDefault="001E3CB2" w:rsidP="001E3CB2">
      <w:pPr>
        <w:pStyle w:val="Paragraphedeliste"/>
        <w:numPr>
          <w:ilvl w:val="0"/>
          <w:numId w:val="39"/>
        </w:numPr>
      </w:pPr>
      <w:r>
        <w:t xml:space="preserve">les </w:t>
      </w:r>
      <w:r w:rsidRPr="0055022F">
        <w:rPr>
          <w:b/>
        </w:rPr>
        <w:t>stades</w:t>
      </w:r>
      <w:r w:rsidR="00E12ECA">
        <w:t xml:space="preserve"> dans lesquel</w:t>
      </w:r>
      <w:r>
        <w:t>s peuvent se dérouler les rencontres ; on peut imaginer que les stades sont rattachés ou appartiennent à des fédérations ;</w:t>
      </w:r>
    </w:p>
    <w:p w:rsidR="001E3CB2" w:rsidRDefault="001E3CB2" w:rsidP="001E3CB2">
      <w:pPr>
        <w:pStyle w:val="Paragraphedeliste"/>
        <w:numPr>
          <w:ilvl w:val="0"/>
          <w:numId w:val="39"/>
        </w:numPr>
      </w:pPr>
      <w:r>
        <w:t xml:space="preserve">les </w:t>
      </w:r>
      <w:r w:rsidRPr="0055022F">
        <w:rPr>
          <w:b/>
        </w:rPr>
        <w:t>rencontres-types</w:t>
      </w:r>
      <w:r>
        <w:t xml:space="preserve"> périodiques, comme ‘</w:t>
      </w:r>
      <w:r w:rsidRPr="00B716E1">
        <w:rPr>
          <w:i/>
        </w:rPr>
        <w:t>rencontre athlétisme Paris</w:t>
      </w:r>
      <w:r>
        <w:t xml:space="preserve">’ ; ces rencontres étant </w:t>
      </w:r>
      <w:r w:rsidR="00B716E1">
        <w:t>répétitives</w:t>
      </w:r>
      <w:r>
        <w:t xml:space="preserve">, on peut considérer qu’elles ont lieu périodiquement à des dates particulières ; les athlètes participent donc à des </w:t>
      </w:r>
      <w:r w:rsidRPr="0055022F">
        <w:rPr>
          <w:b/>
        </w:rPr>
        <w:t>sessions de ces rencontres</w:t>
      </w:r>
      <w:r>
        <w:t> ;</w:t>
      </w:r>
    </w:p>
    <w:p w:rsidR="001E3CB2" w:rsidRDefault="001E3CB2" w:rsidP="001E3CB2">
      <w:pPr>
        <w:pStyle w:val="Paragraphedeliste"/>
        <w:numPr>
          <w:ilvl w:val="0"/>
          <w:numId w:val="39"/>
        </w:numPr>
      </w:pPr>
      <w:r>
        <w:t xml:space="preserve">les </w:t>
      </w:r>
      <w:r w:rsidRPr="0055022F">
        <w:rPr>
          <w:b/>
        </w:rPr>
        <w:t>athlètes</w:t>
      </w:r>
      <w:r>
        <w:t>, qui ont des ‘</w:t>
      </w:r>
      <w:r w:rsidRPr="00B716E1">
        <w:rPr>
          <w:i/>
        </w:rPr>
        <w:t>spécialités’</w:t>
      </w:r>
      <w:r>
        <w:t xml:space="preserve"> ou ‘</w:t>
      </w:r>
      <w:r w:rsidRPr="00B716E1">
        <w:rPr>
          <w:i/>
        </w:rPr>
        <w:t>disciplines’</w:t>
      </w:r>
      <w:r>
        <w:t xml:space="preserve">, et qui marquent des points en concourant à des </w:t>
      </w:r>
      <w:r w:rsidRPr="0055022F">
        <w:rPr>
          <w:b/>
        </w:rPr>
        <w:t>épreuves</w:t>
      </w:r>
      <w:r w:rsidR="00F50AF1">
        <w:t>, dans le but de gagner des ‘</w:t>
      </w:r>
      <w:r w:rsidR="00F50AF1" w:rsidRPr="00B716E1">
        <w:rPr>
          <w:i/>
        </w:rPr>
        <w:t>lots’</w:t>
      </w:r>
      <w:r w:rsidR="00F50AF1">
        <w:t xml:space="preserve"> ou ‘</w:t>
      </w:r>
      <w:r w:rsidR="00F50AF1" w:rsidRPr="00B716E1">
        <w:rPr>
          <w:i/>
        </w:rPr>
        <w:t>récompenses’</w:t>
      </w:r>
      <w:r w:rsidR="00F50AF1">
        <w:t xml:space="preserve"> et éventuellement de battre des records ;</w:t>
      </w:r>
    </w:p>
    <w:p w:rsidR="001E3CB2" w:rsidRDefault="001E3CB2" w:rsidP="001E3CB2">
      <w:pPr>
        <w:pStyle w:val="Paragraphedeliste"/>
        <w:numPr>
          <w:ilvl w:val="0"/>
          <w:numId w:val="39"/>
        </w:numPr>
      </w:pPr>
      <w:r>
        <w:t xml:space="preserve">les épreuves peuvent se dérouler en une ou plusieurs manches </w:t>
      </w:r>
      <w:r w:rsidRPr="0055022F">
        <w:rPr>
          <w:b/>
        </w:rPr>
        <w:t>éliminatoires</w:t>
      </w:r>
      <w:r w:rsidR="00F50AF1">
        <w:t xml:space="preserve">, qui aboutissent à un </w:t>
      </w:r>
      <w:r w:rsidR="00F50AF1" w:rsidRPr="0055022F">
        <w:rPr>
          <w:b/>
        </w:rPr>
        <w:t>classement</w:t>
      </w:r>
      <w:r w:rsidR="00E62962">
        <w:t>, intermédiaire puis pour l’épreuve</w:t>
      </w:r>
      <w:r w:rsidR="00F50AF1">
        <w:t> ;</w:t>
      </w:r>
    </w:p>
    <w:p w:rsidR="00F50AF1" w:rsidRDefault="00F50AF1" w:rsidP="001E3CB2">
      <w:pPr>
        <w:pStyle w:val="Paragraphedeliste"/>
        <w:numPr>
          <w:ilvl w:val="0"/>
          <w:numId w:val="39"/>
        </w:numPr>
      </w:pPr>
      <w:r>
        <w:t>des informations complémentaires ou périphériques comme les ‘</w:t>
      </w:r>
      <w:r w:rsidRPr="00B716E1">
        <w:rPr>
          <w:i/>
        </w:rPr>
        <w:t>sponsors’</w:t>
      </w:r>
      <w:r>
        <w:t>, les ‘</w:t>
      </w:r>
      <w:r w:rsidRPr="00B716E1">
        <w:rPr>
          <w:i/>
        </w:rPr>
        <w:t>types d’hébergement</w:t>
      </w:r>
      <w:r>
        <w:t>’ ou les ‘</w:t>
      </w:r>
      <w:r w:rsidRPr="00B716E1">
        <w:rPr>
          <w:i/>
        </w:rPr>
        <w:t>moyens de transport</w:t>
      </w:r>
      <w:r>
        <w:t xml:space="preserve">’ desservant les stades ; à ce niveau, il est judicieux de faire préciser au demandeur la nécessité ou non de gérer ces données dans le système d’informations ; on prend ici le parti de collecter </w:t>
      </w:r>
      <w:r w:rsidR="00E12ECA">
        <w:t>un maximum</w:t>
      </w:r>
      <w:r w:rsidR="00B716E1">
        <w:t xml:space="preserve"> de</w:t>
      </w:r>
      <w:r>
        <w:t xml:space="preserve"> données de gestion</w:t>
      </w:r>
      <w:r w:rsidR="00B716E1">
        <w:t>, quitte à en délaisser lors de la modélisation future</w:t>
      </w:r>
      <w:r>
        <w:t>.</w:t>
      </w:r>
    </w:p>
    <w:p w:rsidR="001E3CB2" w:rsidRDefault="001E3CB2" w:rsidP="00F50AF1"/>
    <w:p w:rsidR="00F50AF1" w:rsidRDefault="00F50AF1" w:rsidP="00F50AF1"/>
    <w:p w:rsidR="00F50AF1" w:rsidRDefault="00F50AF1" w:rsidP="00F50AF1">
      <w:pPr>
        <w:pStyle w:val="Titre2"/>
      </w:pPr>
      <w:bookmarkStart w:id="6" w:name="_Toc442712496"/>
      <w:r>
        <w:t xml:space="preserve">listes des données </w:t>
      </w:r>
      <w:r w:rsidR="00B716E1">
        <w:t xml:space="preserve">principales </w:t>
      </w:r>
      <w:r>
        <w:t>à gérer, par entité</w:t>
      </w:r>
      <w:bookmarkEnd w:id="6"/>
      <w:r>
        <w:t xml:space="preserve"> </w:t>
      </w:r>
    </w:p>
    <w:p w:rsidR="00F50AF1" w:rsidRDefault="00F50AF1" w:rsidP="00F50AF1">
      <w:pPr>
        <w:pStyle w:val="Titre3"/>
      </w:pPr>
      <w:bookmarkStart w:id="7" w:name="_Toc442712497"/>
      <w:r>
        <w:t>Fédération sportive</w:t>
      </w:r>
      <w:bookmarkEnd w:id="7"/>
    </w:p>
    <w:p w:rsidR="00F50AF1" w:rsidRDefault="003B71E1" w:rsidP="00F50AF1">
      <w:pPr>
        <w:pStyle w:val="Paragraphedeliste"/>
        <w:numPr>
          <w:ilvl w:val="0"/>
          <w:numId w:val="40"/>
        </w:numPr>
      </w:pPr>
      <w:r>
        <w:t>Nom/libellé fédération</w:t>
      </w:r>
    </w:p>
    <w:p w:rsidR="003B71E1" w:rsidRDefault="003B71E1" w:rsidP="00F50AF1">
      <w:pPr>
        <w:pStyle w:val="Paragraphedeliste"/>
        <w:numPr>
          <w:ilvl w:val="0"/>
          <w:numId w:val="40"/>
        </w:numPr>
      </w:pPr>
      <w:r>
        <w:t>D’autres informations comme les coordonnées et les contacts pourraient être associées</w:t>
      </w:r>
      <w:r w:rsidR="00B716E1">
        <w:t> ; on les ignore ici pour simplifier et par manque de précision</w:t>
      </w:r>
    </w:p>
    <w:p w:rsidR="003B71E1" w:rsidRDefault="003B71E1" w:rsidP="003B71E1"/>
    <w:p w:rsidR="003B71E1" w:rsidRDefault="003B71E1" w:rsidP="003B71E1"/>
    <w:p w:rsidR="003B71E1" w:rsidRDefault="003B71E1" w:rsidP="003B71E1">
      <w:pPr>
        <w:pStyle w:val="Titre3"/>
      </w:pPr>
      <w:bookmarkStart w:id="8" w:name="_Toc442712498"/>
      <w:r>
        <w:lastRenderedPageBreak/>
        <w:t>Stade</w:t>
      </w:r>
      <w:bookmarkEnd w:id="8"/>
    </w:p>
    <w:p w:rsidR="003B71E1" w:rsidRDefault="003B71E1" w:rsidP="003B71E1">
      <w:pPr>
        <w:pStyle w:val="Paragraphedeliste"/>
        <w:numPr>
          <w:ilvl w:val="0"/>
          <w:numId w:val="41"/>
        </w:numPr>
      </w:pPr>
      <w:r>
        <w:t>Nom du stade</w:t>
      </w:r>
    </w:p>
    <w:p w:rsidR="003B71E1" w:rsidRDefault="003B71E1" w:rsidP="003B71E1">
      <w:pPr>
        <w:pStyle w:val="Paragraphedeliste"/>
        <w:numPr>
          <w:ilvl w:val="0"/>
          <w:numId w:val="41"/>
        </w:numPr>
      </w:pPr>
      <w:r>
        <w:t>Moyens de transport desservant le stade et distance restant à parcourir</w:t>
      </w:r>
      <w:r w:rsidR="00E12ECA">
        <w:t xml:space="preserve"> entre la station et le stade</w:t>
      </w:r>
    </w:p>
    <w:p w:rsidR="003B71E1" w:rsidRDefault="003B71E1" w:rsidP="003B71E1">
      <w:pPr>
        <w:pStyle w:val="Paragraphedeliste"/>
        <w:numPr>
          <w:ilvl w:val="0"/>
          <w:numId w:val="41"/>
        </w:numPr>
      </w:pPr>
      <w:r>
        <w:t xml:space="preserve">Types d’hébergement et capacités d’accueil </w:t>
      </w:r>
      <w:r w:rsidR="00B716E1">
        <w:t>pour chaque type</w:t>
      </w:r>
    </w:p>
    <w:p w:rsidR="003B71E1" w:rsidRDefault="003B71E1" w:rsidP="003B71E1"/>
    <w:p w:rsidR="003B71E1" w:rsidRDefault="003B71E1" w:rsidP="003B71E1"/>
    <w:p w:rsidR="003B71E1" w:rsidRDefault="003B71E1" w:rsidP="003B71E1">
      <w:pPr>
        <w:pStyle w:val="Titre3"/>
      </w:pPr>
      <w:bookmarkStart w:id="9" w:name="_Toc442712499"/>
      <w:r>
        <w:t>Rencontre</w:t>
      </w:r>
      <w:bookmarkEnd w:id="9"/>
    </w:p>
    <w:p w:rsidR="003B71E1" w:rsidRDefault="00F11973" w:rsidP="003B71E1">
      <w:pPr>
        <w:pStyle w:val="Paragraphedeliste"/>
        <w:numPr>
          <w:ilvl w:val="0"/>
          <w:numId w:val="42"/>
        </w:numPr>
      </w:pPr>
      <w:r>
        <w:t>Libellé de la rencontre-type</w:t>
      </w:r>
      <w:r w:rsidR="00B716E1">
        <w:t xml:space="preserve"> (‘</w:t>
      </w:r>
      <w:r w:rsidR="00B716E1" w:rsidRPr="00B716E1">
        <w:rPr>
          <w:i/>
        </w:rPr>
        <w:t>rencontre athlétisme Paris</w:t>
      </w:r>
      <w:r w:rsidR="00B716E1">
        <w:t>’)</w:t>
      </w:r>
    </w:p>
    <w:p w:rsidR="00F11973" w:rsidRDefault="00F11973" w:rsidP="003B71E1">
      <w:pPr>
        <w:pStyle w:val="Paragraphedeliste"/>
        <w:numPr>
          <w:ilvl w:val="0"/>
          <w:numId w:val="42"/>
        </w:numPr>
      </w:pPr>
      <w:r>
        <w:t>Lieu de la rencontre-type</w:t>
      </w:r>
      <w:r w:rsidR="00B716E1">
        <w:t xml:space="preserve"> (‘</w:t>
      </w:r>
      <w:r w:rsidR="00B716E1" w:rsidRPr="00B716E1">
        <w:rPr>
          <w:i/>
        </w:rPr>
        <w:t>Pari</w:t>
      </w:r>
      <w:r w:rsidR="00B716E1">
        <w:rPr>
          <w:i/>
        </w:rPr>
        <w:t>s’)</w:t>
      </w:r>
      <w:r w:rsidR="00B716E1">
        <w:t> </w:t>
      </w:r>
    </w:p>
    <w:p w:rsidR="00F11973" w:rsidRDefault="00F11973" w:rsidP="003B71E1">
      <w:pPr>
        <w:pStyle w:val="Paragraphedeliste"/>
        <w:numPr>
          <w:ilvl w:val="0"/>
          <w:numId w:val="42"/>
        </w:numPr>
      </w:pPr>
      <w:r>
        <w:t xml:space="preserve">Année de la </w:t>
      </w:r>
      <w:r w:rsidR="00E12ECA">
        <w:t xml:space="preserve">session de la </w:t>
      </w:r>
      <w:r>
        <w:t>rencontre</w:t>
      </w:r>
      <w:r w:rsidR="00B716E1">
        <w:t xml:space="preserve"> (‘</w:t>
      </w:r>
      <w:r w:rsidR="00B716E1" w:rsidRPr="00B716E1">
        <w:rPr>
          <w:i/>
        </w:rPr>
        <w:t>2015</w:t>
      </w:r>
      <w:r w:rsidR="00B716E1">
        <w:rPr>
          <w:i/>
        </w:rPr>
        <w:t>’</w:t>
      </w:r>
      <w:r w:rsidR="00B716E1">
        <w:t>)</w:t>
      </w:r>
    </w:p>
    <w:p w:rsidR="00F11973" w:rsidRDefault="00F11973" w:rsidP="003B71E1">
      <w:pPr>
        <w:pStyle w:val="Paragraphedeliste"/>
        <w:numPr>
          <w:ilvl w:val="0"/>
          <w:numId w:val="42"/>
        </w:numPr>
      </w:pPr>
      <w:r>
        <w:t xml:space="preserve">Dates de début et fin de la </w:t>
      </w:r>
      <w:r w:rsidR="00E12ECA">
        <w:t xml:space="preserve">session </w:t>
      </w:r>
      <w:r w:rsidR="00B716E1">
        <w:t>(‘</w:t>
      </w:r>
      <w:r w:rsidR="00B716E1" w:rsidRPr="00B716E1">
        <w:rPr>
          <w:i/>
        </w:rPr>
        <w:t>du 12 au 25 mai 2015’</w:t>
      </w:r>
      <w:r w:rsidR="00B716E1">
        <w:t>)</w:t>
      </w:r>
    </w:p>
    <w:p w:rsidR="00F11973" w:rsidRDefault="00F11973" w:rsidP="00F11973"/>
    <w:p w:rsidR="00F11973" w:rsidRDefault="00F11973" w:rsidP="00F11973"/>
    <w:p w:rsidR="00F11973" w:rsidRDefault="00F11973" w:rsidP="00F11973">
      <w:pPr>
        <w:pStyle w:val="Titre3"/>
      </w:pPr>
      <w:bookmarkStart w:id="10" w:name="_Toc442712500"/>
      <w:r>
        <w:t>Athlète</w:t>
      </w:r>
      <w:bookmarkEnd w:id="10"/>
    </w:p>
    <w:p w:rsidR="00F11973" w:rsidRDefault="00F11973" w:rsidP="00F11973">
      <w:pPr>
        <w:pStyle w:val="Paragraphedeliste"/>
        <w:numPr>
          <w:ilvl w:val="0"/>
          <w:numId w:val="43"/>
        </w:numPr>
      </w:pPr>
      <w:r>
        <w:t>Nom de l’athlète</w:t>
      </w:r>
    </w:p>
    <w:p w:rsidR="00F11973" w:rsidRDefault="00F11973" w:rsidP="00F11973">
      <w:pPr>
        <w:pStyle w:val="Paragraphedeliste"/>
        <w:numPr>
          <w:ilvl w:val="0"/>
          <w:numId w:val="43"/>
        </w:numPr>
      </w:pPr>
      <w:r>
        <w:t>Sexe de l’athlète</w:t>
      </w:r>
    </w:p>
    <w:p w:rsidR="00F11973" w:rsidRDefault="00F11973" w:rsidP="00F11973">
      <w:pPr>
        <w:pStyle w:val="Paragraphedeliste"/>
        <w:numPr>
          <w:ilvl w:val="0"/>
          <w:numId w:val="43"/>
        </w:numPr>
      </w:pPr>
      <w:r>
        <w:t>D’autres données personnelles seraient sans doute nécessaires afin de pouvoir les contacter, ne serait-ce que par courrier, mais on en fait l’impasse ici pour ne pas surcharger</w:t>
      </w:r>
      <w:r w:rsidR="00B716E1">
        <w:t>, en l’absence de précision</w:t>
      </w:r>
    </w:p>
    <w:p w:rsidR="00F11973" w:rsidRDefault="00F11973" w:rsidP="00F11973">
      <w:pPr>
        <w:pStyle w:val="Paragraphedeliste"/>
        <w:numPr>
          <w:ilvl w:val="0"/>
          <w:numId w:val="43"/>
        </w:numPr>
      </w:pPr>
      <w:r>
        <w:t>Les spécialités de l’athlète</w:t>
      </w:r>
      <w:r w:rsidR="00B716E1">
        <w:t xml:space="preserve"> (‘</w:t>
      </w:r>
      <w:r w:rsidR="00B716E1" w:rsidRPr="00B716E1">
        <w:rPr>
          <w:i/>
        </w:rPr>
        <w:t>110m haies’</w:t>
      </w:r>
      <w:r w:rsidR="00B716E1">
        <w:t>, ‘</w:t>
      </w:r>
      <w:r w:rsidR="00B716E1" w:rsidRPr="00B716E1">
        <w:rPr>
          <w:i/>
        </w:rPr>
        <w:t>triple-saut’</w:t>
      </w:r>
      <w:r w:rsidR="00B716E1">
        <w:t>)</w:t>
      </w:r>
    </w:p>
    <w:p w:rsidR="00F11973" w:rsidRDefault="00F11973" w:rsidP="00F11973"/>
    <w:p w:rsidR="00F11973" w:rsidRDefault="00F11973" w:rsidP="00F11973"/>
    <w:p w:rsidR="00F11973" w:rsidRDefault="00F11973" w:rsidP="00F11973">
      <w:pPr>
        <w:pStyle w:val="Titre3"/>
      </w:pPr>
      <w:bookmarkStart w:id="11" w:name="_Toc442712501"/>
      <w:r>
        <w:t>Epreuve</w:t>
      </w:r>
      <w:bookmarkEnd w:id="11"/>
    </w:p>
    <w:p w:rsidR="00F11973" w:rsidRPr="00F11973" w:rsidRDefault="00F11973" w:rsidP="00F11973">
      <w:r>
        <w:t>On distingue les épreuves-types (‘</w:t>
      </w:r>
      <w:r w:rsidRPr="00B716E1">
        <w:rPr>
          <w:i/>
        </w:rPr>
        <w:t>110m haies’</w:t>
      </w:r>
      <w:r>
        <w:t>), les sessions de ces épreuves (‘</w:t>
      </w:r>
      <w:r w:rsidRPr="00B716E1">
        <w:rPr>
          <w:i/>
        </w:rPr>
        <w:t>110m haies de Paris 2015</w:t>
      </w:r>
      <w:r>
        <w:t xml:space="preserve">’) et les </w:t>
      </w:r>
      <w:r w:rsidRPr="00B716E1">
        <w:rPr>
          <w:i/>
        </w:rPr>
        <w:t>éliminatoires</w:t>
      </w:r>
      <w:r w:rsidR="00E62962">
        <w:t xml:space="preserve"> avec leur ‘</w:t>
      </w:r>
      <w:r w:rsidR="00E62962" w:rsidRPr="00B716E1">
        <w:rPr>
          <w:i/>
        </w:rPr>
        <w:t>rang’</w:t>
      </w:r>
      <w:r>
        <w:t xml:space="preserve"> (‘</w:t>
      </w:r>
      <w:r w:rsidRPr="00B716E1">
        <w:rPr>
          <w:i/>
        </w:rPr>
        <w:t>1/4 finale du 110m haies de Paris 2015’</w:t>
      </w:r>
      <w:r>
        <w:t>)</w:t>
      </w:r>
      <w:r w:rsidR="00E62962">
        <w:t> ; on peut considérer pour simplifier le modèle que chaque session d’épreuve se déroule dans au moins une ‘</w:t>
      </w:r>
      <w:r w:rsidR="00E62962" w:rsidRPr="00B716E1">
        <w:rPr>
          <w:i/>
        </w:rPr>
        <w:t>éliminatoire’</w:t>
      </w:r>
      <w:r w:rsidR="00E12ECA">
        <w:t>. C’</w:t>
      </w:r>
      <w:r w:rsidR="00E62962">
        <w:t>est ici que l’analyse se complique car de nombreuses données sont nécessairement répétées à des niveaux différents.</w:t>
      </w:r>
    </w:p>
    <w:p w:rsidR="00F11973" w:rsidRDefault="00F11973" w:rsidP="00F11973">
      <w:pPr>
        <w:pStyle w:val="Paragraphedeliste"/>
        <w:numPr>
          <w:ilvl w:val="0"/>
          <w:numId w:val="44"/>
        </w:numPr>
      </w:pPr>
      <w:r>
        <w:t>Libellé de l’épreuve-type</w:t>
      </w:r>
      <w:r w:rsidR="00B716E1">
        <w:t xml:space="preserve"> (</w:t>
      </w:r>
      <w:r w:rsidR="00E12ECA">
        <w:t>‘</w:t>
      </w:r>
      <w:r w:rsidR="00B716E1" w:rsidRPr="00B716E1">
        <w:rPr>
          <w:i/>
        </w:rPr>
        <w:t>110m haies’</w:t>
      </w:r>
      <w:r w:rsidR="00B716E1">
        <w:rPr>
          <w:i/>
        </w:rPr>
        <w:t>)</w:t>
      </w:r>
    </w:p>
    <w:p w:rsidR="00F11973" w:rsidRDefault="00F11973" w:rsidP="00F11973">
      <w:pPr>
        <w:pStyle w:val="Paragraphedeliste"/>
        <w:numPr>
          <w:ilvl w:val="0"/>
          <w:numId w:val="44"/>
        </w:numPr>
      </w:pPr>
      <w:r>
        <w:t>Contexte de l’épreuve-type (resterait à préciser cette notion, ne serait-ce que pour identifier le type de donnée)</w:t>
      </w:r>
    </w:p>
    <w:p w:rsidR="00F11973" w:rsidRDefault="00F11973" w:rsidP="00F11973">
      <w:pPr>
        <w:pStyle w:val="Paragraphedeliste"/>
        <w:numPr>
          <w:ilvl w:val="0"/>
          <w:numId w:val="44"/>
        </w:numPr>
      </w:pPr>
      <w:r>
        <w:t>Nombre maximum éventuel de participants</w:t>
      </w:r>
    </w:p>
    <w:p w:rsidR="00E62962" w:rsidRDefault="00E62962" w:rsidP="00F11973">
      <w:pPr>
        <w:pStyle w:val="Paragraphedeliste"/>
        <w:numPr>
          <w:ilvl w:val="0"/>
          <w:numId w:val="44"/>
        </w:numPr>
      </w:pPr>
      <w:r>
        <w:t>Dates de début et fin de l’épreuve pour une session</w:t>
      </w:r>
      <w:r w:rsidR="00B716E1">
        <w:t xml:space="preserve"> (‘</w:t>
      </w:r>
      <w:r w:rsidR="00B716E1" w:rsidRPr="00B716E1">
        <w:rPr>
          <w:i/>
        </w:rPr>
        <w:t>du 12 au 25 mai 2015’</w:t>
      </w:r>
      <w:r w:rsidR="00B716E1">
        <w:rPr>
          <w:i/>
        </w:rPr>
        <w:t>)</w:t>
      </w:r>
    </w:p>
    <w:p w:rsidR="00F11973" w:rsidRDefault="00F11973" w:rsidP="00F11973">
      <w:pPr>
        <w:pStyle w:val="Paragraphedeliste"/>
        <w:numPr>
          <w:ilvl w:val="0"/>
          <w:numId w:val="44"/>
        </w:numPr>
      </w:pPr>
      <w:r>
        <w:t>Pour chaque éliminatoire d’une épreuve</w:t>
      </w:r>
      <w:r w:rsidR="00E12ECA">
        <w:t> : rang (‘</w:t>
      </w:r>
      <w:r w:rsidR="00E12ECA">
        <w:rPr>
          <w:i/>
        </w:rPr>
        <w:t xml:space="preserve">¼ </w:t>
      </w:r>
      <w:r w:rsidR="00E12ECA" w:rsidRPr="00E12ECA">
        <w:rPr>
          <w:i/>
        </w:rPr>
        <w:t>finale’</w:t>
      </w:r>
      <w:r w:rsidR="00E12ECA">
        <w:t>)</w:t>
      </w:r>
      <w:r w:rsidR="00E62962">
        <w:t>, date (et heure) de l’éliminatoire</w:t>
      </w:r>
    </w:p>
    <w:p w:rsidR="00E62962" w:rsidRDefault="00E62962" w:rsidP="00F11973">
      <w:pPr>
        <w:pStyle w:val="Paragraphedeliste"/>
        <w:numPr>
          <w:ilvl w:val="0"/>
          <w:numId w:val="44"/>
        </w:numPr>
      </w:pPr>
      <w:r>
        <w:t>Pour chaque participation d’athlète à une éliminatoire : performance et classement</w:t>
      </w:r>
    </w:p>
    <w:p w:rsidR="00E62962" w:rsidRDefault="00E62962" w:rsidP="00F11973">
      <w:pPr>
        <w:pStyle w:val="Paragraphedeliste"/>
        <w:numPr>
          <w:ilvl w:val="0"/>
          <w:numId w:val="44"/>
        </w:numPr>
      </w:pPr>
      <w:r>
        <w:t>Pour chaque participation d’un athlète à une épreuve : performance, classement et nombre de points marqués, ainsi que la notation éventuelle d’un record battu</w:t>
      </w:r>
    </w:p>
    <w:p w:rsidR="00E62962" w:rsidRDefault="00E62962" w:rsidP="00F11973">
      <w:pPr>
        <w:pStyle w:val="Paragraphedeliste"/>
        <w:numPr>
          <w:ilvl w:val="0"/>
          <w:numId w:val="44"/>
        </w:numPr>
      </w:pPr>
      <w:r>
        <w:t>Pour chaque participation d’un athlète à une rencontre, classement de l’athlète</w:t>
      </w:r>
    </w:p>
    <w:p w:rsidR="00E62962" w:rsidRDefault="00E62962" w:rsidP="00E62962"/>
    <w:p w:rsidR="00E62962" w:rsidRDefault="00E62962" w:rsidP="00E62962"/>
    <w:p w:rsidR="00E62962" w:rsidRDefault="00E62962" w:rsidP="00E62962">
      <w:pPr>
        <w:pStyle w:val="Titre1"/>
      </w:pPr>
      <w:bookmarkStart w:id="12" w:name="_Toc442712502"/>
      <w:r>
        <w:t>Proposition de dictionnaire de données</w:t>
      </w:r>
      <w:bookmarkEnd w:id="12"/>
    </w:p>
    <w:tbl>
      <w:tblPr>
        <w:tblStyle w:val="Grilledutableau"/>
        <w:tblW w:w="9747" w:type="dxa"/>
        <w:tblLook w:val="04A0" w:firstRow="1" w:lastRow="0" w:firstColumn="1" w:lastColumn="0" w:noHBand="0" w:noVBand="1"/>
      </w:tblPr>
      <w:tblGrid>
        <w:gridCol w:w="2792"/>
        <w:gridCol w:w="1852"/>
        <w:gridCol w:w="5103"/>
      </w:tblGrid>
      <w:tr w:rsidR="00A7631D" w:rsidRPr="00A7631D" w:rsidTr="00A7631D">
        <w:tc>
          <w:tcPr>
            <w:tcW w:w="2792" w:type="dxa"/>
          </w:tcPr>
          <w:p w:rsidR="00A7631D" w:rsidRPr="00A7631D" w:rsidRDefault="00A7631D" w:rsidP="00A7631D">
            <w:pPr>
              <w:jc w:val="center"/>
              <w:rPr>
                <w:b/>
                <w:i/>
              </w:rPr>
            </w:pPr>
            <w:r w:rsidRPr="00A7631D">
              <w:rPr>
                <w:b/>
                <w:i/>
              </w:rPr>
              <w:t>Nom</w:t>
            </w:r>
          </w:p>
        </w:tc>
        <w:tc>
          <w:tcPr>
            <w:tcW w:w="1852" w:type="dxa"/>
          </w:tcPr>
          <w:p w:rsidR="00A7631D" w:rsidRPr="00A7631D" w:rsidRDefault="00A7631D" w:rsidP="00A7631D">
            <w:pPr>
              <w:jc w:val="center"/>
              <w:rPr>
                <w:b/>
                <w:i/>
              </w:rPr>
            </w:pPr>
            <w:r w:rsidRPr="00A7631D">
              <w:rPr>
                <w:b/>
                <w:i/>
              </w:rPr>
              <w:t>Type de données</w:t>
            </w:r>
          </w:p>
        </w:tc>
        <w:tc>
          <w:tcPr>
            <w:tcW w:w="5103" w:type="dxa"/>
          </w:tcPr>
          <w:p w:rsidR="00A7631D" w:rsidRPr="00A7631D" w:rsidRDefault="00A7631D" w:rsidP="00A7631D">
            <w:pPr>
              <w:jc w:val="center"/>
              <w:rPr>
                <w:b/>
                <w:i/>
              </w:rPr>
            </w:pPr>
            <w:r w:rsidRPr="00A7631D">
              <w:rPr>
                <w:b/>
                <w:i/>
              </w:rPr>
              <w:t>Commentaire</w:t>
            </w:r>
            <w:r w:rsidR="00DB5A99">
              <w:rPr>
                <w:b/>
                <w:i/>
              </w:rPr>
              <w:t xml:space="preserve"> </w:t>
            </w:r>
            <w:r w:rsidR="00C97507">
              <w:rPr>
                <w:b/>
                <w:i/>
              </w:rPr>
              <w:t>(</w:t>
            </w:r>
            <w:r w:rsidR="00DB5A99">
              <w:rPr>
                <w:b/>
                <w:i/>
              </w:rPr>
              <w:t>et exemple</w:t>
            </w:r>
            <w:r w:rsidR="00C97507">
              <w:rPr>
                <w:b/>
                <w:i/>
              </w:rPr>
              <w:t>)</w:t>
            </w:r>
          </w:p>
        </w:tc>
      </w:tr>
      <w:tr w:rsidR="00A7631D" w:rsidRPr="00523EA8" w:rsidTr="00A7631D">
        <w:tc>
          <w:tcPr>
            <w:tcW w:w="2792" w:type="dxa"/>
          </w:tcPr>
          <w:p w:rsidR="00A7631D" w:rsidRPr="00523EA8" w:rsidRDefault="00A7631D" w:rsidP="001C53C6">
            <w:proofErr w:type="spellStart"/>
            <w:r w:rsidRPr="00523EA8">
              <w:t>anneeSession</w:t>
            </w:r>
            <w:proofErr w:type="spellEnd"/>
          </w:p>
        </w:tc>
        <w:tc>
          <w:tcPr>
            <w:tcW w:w="1852" w:type="dxa"/>
          </w:tcPr>
          <w:p w:rsidR="00A7631D" w:rsidRPr="00523EA8" w:rsidRDefault="00A7631D" w:rsidP="001C53C6">
            <w:r w:rsidRPr="00523EA8">
              <w:t>Entier court</w:t>
            </w:r>
          </w:p>
        </w:tc>
        <w:tc>
          <w:tcPr>
            <w:tcW w:w="5103" w:type="dxa"/>
          </w:tcPr>
          <w:p w:rsidR="00A7631D" w:rsidRPr="00523EA8" w:rsidRDefault="00A7631D" w:rsidP="001C53C6">
            <w:r>
              <w:t>Seule l’année compte (‘</w:t>
            </w:r>
            <w:r w:rsidRPr="00A7631D">
              <w:rPr>
                <w:i/>
              </w:rPr>
              <w:t>2015’</w:t>
            </w:r>
            <w:r>
              <w:t>)</w:t>
            </w:r>
          </w:p>
        </w:tc>
      </w:tr>
      <w:tr w:rsidR="00A7631D" w:rsidRPr="00523EA8" w:rsidTr="00A7631D">
        <w:tc>
          <w:tcPr>
            <w:tcW w:w="2792" w:type="dxa"/>
          </w:tcPr>
          <w:p w:rsidR="00A7631D" w:rsidRPr="00523EA8" w:rsidRDefault="00A7631D" w:rsidP="001C53C6">
            <w:proofErr w:type="spellStart"/>
            <w:r w:rsidRPr="00523EA8">
              <w:t>capaciteHebergement</w:t>
            </w:r>
            <w:proofErr w:type="spellEnd"/>
          </w:p>
        </w:tc>
        <w:tc>
          <w:tcPr>
            <w:tcW w:w="1852" w:type="dxa"/>
          </w:tcPr>
          <w:p w:rsidR="00A7631D" w:rsidRPr="00523EA8" w:rsidRDefault="00A7631D" w:rsidP="001C53C6">
            <w:r w:rsidRPr="00523EA8">
              <w:t>Entier court</w:t>
            </w:r>
          </w:p>
        </w:tc>
        <w:tc>
          <w:tcPr>
            <w:tcW w:w="5103" w:type="dxa"/>
          </w:tcPr>
          <w:p w:rsidR="00A7631D" w:rsidRPr="00523EA8" w:rsidRDefault="001C53C6" w:rsidP="001C53C6">
            <w:r>
              <w:t>Pour chaque type et chaque stade</w:t>
            </w:r>
          </w:p>
        </w:tc>
      </w:tr>
      <w:tr w:rsidR="00A7631D" w:rsidRPr="00523EA8" w:rsidTr="00A7631D">
        <w:tc>
          <w:tcPr>
            <w:tcW w:w="2792" w:type="dxa"/>
          </w:tcPr>
          <w:p w:rsidR="00A7631D" w:rsidRPr="00523EA8" w:rsidRDefault="00A7631D" w:rsidP="001C53C6">
            <w:r w:rsidRPr="00523EA8">
              <w:t>classement</w:t>
            </w:r>
          </w:p>
        </w:tc>
        <w:tc>
          <w:tcPr>
            <w:tcW w:w="1852" w:type="dxa"/>
          </w:tcPr>
          <w:p w:rsidR="00A7631D" w:rsidRPr="00523EA8" w:rsidRDefault="00A7631D" w:rsidP="001C53C6">
            <w:r w:rsidRPr="00523EA8">
              <w:t>Entier</w:t>
            </w:r>
          </w:p>
        </w:tc>
        <w:tc>
          <w:tcPr>
            <w:tcW w:w="5103" w:type="dxa"/>
          </w:tcPr>
          <w:p w:rsidR="00A7631D" w:rsidRPr="00523EA8" w:rsidRDefault="00A7631D" w:rsidP="001C53C6">
            <w:r>
              <w:t>Classement final d’un athlète pour une épreuve d’une session</w:t>
            </w:r>
            <w:r w:rsidR="001C53C6">
              <w:t xml:space="preserve"> (‘</w:t>
            </w:r>
            <w:r w:rsidR="001C53C6" w:rsidRPr="001C53C6">
              <w:rPr>
                <w:i/>
              </w:rPr>
              <w:t>1° au 110m haies Paris 201</w:t>
            </w:r>
            <w:r w:rsidR="001C53C6">
              <w:t>5’)</w:t>
            </w:r>
          </w:p>
        </w:tc>
      </w:tr>
      <w:tr w:rsidR="00A7631D" w:rsidRPr="00523EA8" w:rsidTr="00A7631D">
        <w:tc>
          <w:tcPr>
            <w:tcW w:w="2792" w:type="dxa"/>
          </w:tcPr>
          <w:p w:rsidR="00A7631D" w:rsidRPr="00523EA8" w:rsidRDefault="004A4D12" w:rsidP="001C53C6">
            <w:proofErr w:type="spellStart"/>
            <w:r>
              <w:t>classementI</w:t>
            </w:r>
            <w:r w:rsidR="00A7631D" w:rsidRPr="00523EA8">
              <w:t>ntermediaire</w:t>
            </w:r>
            <w:proofErr w:type="spellEnd"/>
          </w:p>
        </w:tc>
        <w:tc>
          <w:tcPr>
            <w:tcW w:w="1852" w:type="dxa"/>
          </w:tcPr>
          <w:p w:rsidR="00A7631D" w:rsidRPr="00523EA8" w:rsidRDefault="00A7631D" w:rsidP="001C53C6">
            <w:r w:rsidRPr="00523EA8">
              <w:t>Entier court</w:t>
            </w:r>
          </w:p>
        </w:tc>
        <w:tc>
          <w:tcPr>
            <w:tcW w:w="5103" w:type="dxa"/>
          </w:tcPr>
          <w:p w:rsidR="00A7631D" w:rsidRPr="00523EA8" w:rsidRDefault="00A7631D" w:rsidP="00DB5A99">
            <w:r>
              <w:t>Classement à une éliminatoire d’une épreuve d’une session</w:t>
            </w:r>
            <w:r w:rsidR="001C53C6">
              <w:t xml:space="preserve"> (</w:t>
            </w:r>
            <w:r w:rsidR="00DB5A99">
              <w:t>‘</w:t>
            </w:r>
            <w:r w:rsidR="00DB5A99" w:rsidRPr="00DB5A99">
              <w:rPr>
                <w:i/>
              </w:rPr>
              <w:t>2</w:t>
            </w:r>
            <w:r w:rsidR="001C53C6" w:rsidRPr="001C53C6">
              <w:rPr>
                <w:i/>
              </w:rPr>
              <w:t xml:space="preserve">° </w:t>
            </w:r>
            <w:r w:rsidR="001C53C6">
              <w:rPr>
                <w:i/>
              </w:rPr>
              <w:t>en ¼ finale du</w:t>
            </w:r>
            <w:r w:rsidR="001C53C6" w:rsidRPr="001C53C6">
              <w:rPr>
                <w:i/>
              </w:rPr>
              <w:t xml:space="preserve"> 110m haies Paris 201</w:t>
            </w:r>
            <w:r w:rsidR="001C53C6">
              <w:t>5’)</w:t>
            </w:r>
          </w:p>
        </w:tc>
      </w:tr>
      <w:tr w:rsidR="00A7631D" w:rsidRPr="00523EA8" w:rsidTr="00A7631D">
        <w:tc>
          <w:tcPr>
            <w:tcW w:w="2792" w:type="dxa"/>
          </w:tcPr>
          <w:p w:rsidR="00A7631D" w:rsidRPr="00523EA8" w:rsidRDefault="00A7631D" w:rsidP="001C53C6">
            <w:proofErr w:type="spellStart"/>
            <w:r w:rsidRPr="00523EA8">
              <w:t>classementRencontre</w:t>
            </w:r>
            <w:proofErr w:type="spellEnd"/>
          </w:p>
        </w:tc>
        <w:tc>
          <w:tcPr>
            <w:tcW w:w="1852" w:type="dxa"/>
          </w:tcPr>
          <w:p w:rsidR="00A7631D" w:rsidRPr="00523EA8" w:rsidRDefault="00A7631D" w:rsidP="001C53C6">
            <w:r w:rsidRPr="00523EA8">
              <w:t>Entier</w:t>
            </w:r>
          </w:p>
        </w:tc>
        <w:tc>
          <w:tcPr>
            <w:tcW w:w="5103" w:type="dxa"/>
          </w:tcPr>
          <w:p w:rsidR="00A7631D" w:rsidRPr="00523EA8" w:rsidRDefault="00A7631D" w:rsidP="001C53C6">
            <w:r>
              <w:t>Classement global d’un athlète pour une rencontre</w:t>
            </w:r>
            <w:r w:rsidR="001C53C6">
              <w:t xml:space="preserve"> (‘</w:t>
            </w:r>
            <w:r w:rsidR="001C53C6" w:rsidRPr="001C53C6">
              <w:rPr>
                <w:i/>
              </w:rPr>
              <w:t>champion Paris 2015’</w:t>
            </w:r>
            <w:r w:rsidR="001C53C6">
              <w:t>)</w:t>
            </w:r>
          </w:p>
        </w:tc>
      </w:tr>
      <w:tr w:rsidR="00A7631D" w:rsidRPr="00523EA8" w:rsidTr="00A7631D">
        <w:tc>
          <w:tcPr>
            <w:tcW w:w="2792" w:type="dxa"/>
          </w:tcPr>
          <w:p w:rsidR="00A7631D" w:rsidRPr="00523EA8" w:rsidRDefault="00A7631D" w:rsidP="001C53C6">
            <w:proofErr w:type="spellStart"/>
            <w:r w:rsidRPr="00523EA8">
              <w:t>contexteEpreuve</w:t>
            </w:r>
            <w:proofErr w:type="spellEnd"/>
          </w:p>
        </w:tc>
        <w:tc>
          <w:tcPr>
            <w:tcW w:w="1852" w:type="dxa"/>
          </w:tcPr>
          <w:p w:rsidR="00A7631D" w:rsidRPr="00523EA8" w:rsidRDefault="00A7631D" w:rsidP="001C53C6">
            <w:r w:rsidRPr="00523EA8">
              <w:t>Caractère long</w:t>
            </w:r>
          </w:p>
        </w:tc>
        <w:tc>
          <w:tcPr>
            <w:tcW w:w="5103" w:type="dxa"/>
          </w:tcPr>
          <w:p w:rsidR="00A7631D" w:rsidRPr="00523EA8" w:rsidRDefault="004A4D12" w:rsidP="001C53C6">
            <w:r>
              <w:t>?????</w:t>
            </w:r>
          </w:p>
        </w:tc>
      </w:tr>
      <w:tr w:rsidR="00A7631D" w:rsidRPr="00523EA8" w:rsidTr="00A7631D">
        <w:tc>
          <w:tcPr>
            <w:tcW w:w="2792" w:type="dxa"/>
          </w:tcPr>
          <w:p w:rsidR="00A7631D" w:rsidRPr="00523EA8" w:rsidRDefault="00A7631D" w:rsidP="001C53C6">
            <w:proofErr w:type="spellStart"/>
            <w:r w:rsidRPr="00523EA8">
              <w:t>dateAgrementFederation</w:t>
            </w:r>
            <w:proofErr w:type="spellEnd"/>
          </w:p>
        </w:tc>
        <w:tc>
          <w:tcPr>
            <w:tcW w:w="1852" w:type="dxa"/>
          </w:tcPr>
          <w:p w:rsidR="00A7631D" w:rsidRPr="00523EA8" w:rsidRDefault="00A7631D" w:rsidP="001C53C6">
            <w:r w:rsidRPr="00523EA8">
              <w:t>Date</w:t>
            </w:r>
          </w:p>
        </w:tc>
        <w:tc>
          <w:tcPr>
            <w:tcW w:w="5103" w:type="dxa"/>
          </w:tcPr>
          <w:p w:rsidR="00A7631D" w:rsidRPr="00523EA8" w:rsidRDefault="00A7631D" w:rsidP="001C53C6"/>
        </w:tc>
      </w:tr>
      <w:tr w:rsidR="00DB5A99" w:rsidRPr="00523EA8" w:rsidTr="00A7631D">
        <w:tc>
          <w:tcPr>
            <w:tcW w:w="2792" w:type="dxa"/>
          </w:tcPr>
          <w:p w:rsidR="00DB5A99" w:rsidRPr="00523EA8" w:rsidRDefault="00DB5A99" w:rsidP="00DF0E14">
            <w:proofErr w:type="spellStart"/>
            <w:r w:rsidRPr="00523EA8">
              <w:t>dateDebutEpreuve</w:t>
            </w:r>
            <w:proofErr w:type="spellEnd"/>
          </w:p>
        </w:tc>
        <w:tc>
          <w:tcPr>
            <w:tcW w:w="1852" w:type="dxa"/>
          </w:tcPr>
          <w:p w:rsidR="00DB5A99" w:rsidRPr="00523EA8" w:rsidRDefault="00DB5A99" w:rsidP="001C53C6">
            <w:r>
              <w:t>Date</w:t>
            </w:r>
          </w:p>
        </w:tc>
        <w:tc>
          <w:tcPr>
            <w:tcW w:w="5103" w:type="dxa"/>
            <w:vMerge w:val="restart"/>
          </w:tcPr>
          <w:p w:rsidR="00DB5A99" w:rsidRDefault="00DB5A99" w:rsidP="001C53C6">
            <w:r>
              <w:t>Dates d’une épreuve pour une rencontre</w:t>
            </w:r>
          </w:p>
          <w:p w:rsidR="00DB5A99" w:rsidRPr="00523EA8" w:rsidRDefault="00DB5A99" w:rsidP="001C53C6">
            <w:r>
              <w:t>(‘</w:t>
            </w:r>
            <w:r w:rsidRPr="001C53C6">
              <w:rPr>
                <w:i/>
              </w:rPr>
              <w:t>110m haies Paris 2015 : les 12 et 13 mai’</w:t>
            </w:r>
            <w:r>
              <w:t>)</w:t>
            </w:r>
          </w:p>
        </w:tc>
      </w:tr>
      <w:tr w:rsidR="00DB5A99" w:rsidRPr="00523EA8" w:rsidTr="00A7631D">
        <w:tc>
          <w:tcPr>
            <w:tcW w:w="2792" w:type="dxa"/>
          </w:tcPr>
          <w:p w:rsidR="00DB5A99" w:rsidRPr="00523EA8" w:rsidRDefault="00DB5A99" w:rsidP="00DF0E14">
            <w:proofErr w:type="spellStart"/>
            <w:r w:rsidRPr="00523EA8">
              <w:t>dateFinEpreuve</w:t>
            </w:r>
            <w:proofErr w:type="spellEnd"/>
          </w:p>
        </w:tc>
        <w:tc>
          <w:tcPr>
            <w:tcW w:w="1852" w:type="dxa"/>
          </w:tcPr>
          <w:p w:rsidR="00DB5A99" w:rsidRPr="00523EA8" w:rsidRDefault="00DB5A99" w:rsidP="001C53C6">
            <w:r w:rsidRPr="00523EA8">
              <w:t>Date</w:t>
            </w:r>
          </w:p>
        </w:tc>
        <w:tc>
          <w:tcPr>
            <w:tcW w:w="5103" w:type="dxa"/>
            <w:vMerge/>
          </w:tcPr>
          <w:p w:rsidR="00DB5A99" w:rsidRPr="00523EA8" w:rsidRDefault="00DB5A99" w:rsidP="001C53C6"/>
        </w:tc>
      </w:tr>
      <w:tr w:rsidR="00DB5A99" w:rsidRPr="00523EA8" w:rsidTr="00A7631D">
        <w:tc>
          <w:tcPr>
            <w:tcW w:w="2792" w:type="dxa"/>
          </w:tcPr>
          <w:p w:rsidR="00DB5A99" w:rsidRPr="00523EA8" w:rsidRDefault="00DB5A99" w:rsidP="001C53C6">
            <w:proofErr w:type="spellStart"/>
            <w:r w:rsidRPr="00523EA8">
              <w:t>date</w:t>
            </w:r>
            <w:r>
              <w:t>Eliminatoire</w:t>
            </w:r>
            <w:proofErr w:type="spellEnd"/>
          </w:p>
        </w:tc>
        <w:tc>
          <w:tcPr>
            <w:tcW w:w="1852" w:type="dxa"/>
          </w:tcPr>
          <w:p w:rsidR="00DB5A99" w:rsidRPr="00523EA8" w:rsidRDefault="00DB5A99" w:rsidP="001C53C6">
            <w:r w:rsidRPr="00523EA8">
              <w:t>Date &amp; Heure</w:t>
            </w:r>
          </w:p>
        </w:tc>
        <w:tc>
          <w:tcPr>
            <w:tcW w:w="5103" w:type="dxa"/>
          </w:tcPr>
          <w:p w:rsidR="00DB5A99" w:rsidRDefault="00DB5A99" w:rsidP="001C53C6">
            <w:r>
              <w:t xml:space="preserve">Date </w:t>
            </w:r>
            <w:r w:rsidR="00E12ECA">
              <w:t xml:space="preserve">et heure </w:t>
            </w:r>
            <w:r>
              <w:t>d’une éliminatoire</w:t>
            </w:r>
          </w:p>
          <w:p w:rsidR="00DB5A99" w:rsidRPr="00523EA8" w:rsidRDefault="00DB5A99" w:rsidP="001C53C6">
            <w:r>
              <w:t>(‘</w:t>
            </w:r>
            <w:r>
              <w:rPr>
                <w:i/>
              </w:rPr>
              <w:t xml:space="preserve">¼ </w:t>
            </w:r>
            <w:r w:rsidRPr="00DB5A99">
              <w:rPr>
                <w:i/>
              </w:rPr>
              <w:t>finale</w:t>
            </w:r>
            <w:r>
              <w:t xml:space="preserve"> </w:t>
            </w:r>
            <w:r w:rsidR="00E12ECA">
              <w:rPr>
                <w:i/>
              </w:rPr>
              <w:t>110m haies Paris 2015 : le</w:t>
            </w:r>
            <w:r w:rsidRPr="001C53C6">
              <w:rPr>
                <w:i/>
              </w:rPr>
              <w:t xml:space="preserve"> 12 mai</w:t>
            </w:r>
            <w:r>
              <w:rPr>
                <w:i/>
              </w:rPr>
              <w:t xml:space="preserve"> </w:t>
            </w:r>
            <w:r w:rsidR="004A4D12">
              <w:rPr>
                <w:i/>
              </w:rPr>
              <w:t xml:space="preserve">2015 </w:t>
            </w:r>
            <w:r>
              <w:rPr>
                <w:i/>
              </w:rPr>
              <w:t>à 14h</w:t>
            </w:r>
            <w:r w:rsidRPr="001C53C6">
              <w:rPr>
                <w:i/>
              </w:rPr>
              <w:t>’</w:t>
            </w:r>
            <w:r>
              <w:t>)</w:t>
            </w:r>
          </w:p>
        </w:tc>
      </w:tr>
      <w:tr w:rsidR="00DB5A99" w:rsidRPr="00523EA8" w:rsidTr="00A7631D">
        <w:tc>
          <w:tcPr>
            <w:tcW w:w="2792" w:type="dxa"/>
          </w:tcPr>
          <w:p w:rsidR="00DB5A99" w:rsidRPr="00523EA8" w:rsidRDefault="00DB5A99" w:rsidP="001C53C6">
            <w:proofErr w:type="spellStart"/>
            <w:r w:rsidRPr="00523EA8">
              <w:t>dateFinSession</w:t>
            </w:r>
            <w:proofErr w:type="spellEnd"/>
          </w:p>
        </w:tc>
        <w:tc>
          <w:tcPr>
            <w:tcW w:w="1852" w:type="dxa"/>
          </w:tcPr>
          <w:p w:rsidR="00DB5A99" w:rsidRPr="00523EA8" w:rsidRDefault="00DB5A99" w:rsidP="001C53C6">
            <w:r w:rsidRPr="00523EA8">
              <w:t>Date</w:t>
            </w:r>
          </w:p>
        </w:tc>
        <w:tc>
          <w:tcPr>
            <w:tcW w:w="5103" w:type="dxa"/>
            <w:vMerge w:val="restart"/>
          </w:tcPr>
          <w:p w:rsidR="00DB5A99" w:rsidRDefault="00DB5A99" w:rsidP="001C53C6">
            <w:r>
              <w:t>Date d’une session de rencontre</w:t>
            </w:r>
          </w:p>
          <w:p w:rsidR="00DB5A99" w:rsidRPr="00523EA8" w:rsidRDefault="00DB5A99" w:rsidP="001C53C6">
            <w:r>
              <w:t>(‘</w:t>
            </w:r>
            <w:r w:rsidRPr="00DB5A99">
              <w:rPr>
                <w:i/>
              </w:rPr>
              <w:t>du 12 au 25 mai 2015’</w:t>
            </w:r>
            <w:r>
              <w:t>)</w:t>
            </w:r>
          </w:p>
        </w:tc>
      </w:tr>
      <w:tr w:rsidR="00DB5A99" w:rsidRPr="00523EA8" w:rsidTr="00A7631D">
        <w:tc>
          <w:tcPr>
            <w:tcW w:w="2792" w:type="dxa"/>
          </w:tcPr>
          <w:p w:rsidR="00DB5A99" w:rsidRPr="00523EA8" w:rsidRDefault="00DB5A99" w:rsidP="00DF0E14">
            <w:proofErr w:type="spellStart"/>
            <w:r w:rsidRPr="00523EA8">
              <w:t>dateDebutSession</w:t>
            </w:r>
            <w:proofErr w:type="spellEnd"/>
          </w:p>
        </w:tc>
        <w:tc>
          <w:tcPr>
            <w:tcW w:w="1852" w:type="dxa"/>
          </w:tcPr>
          <w:p w:rsidR="00DB5A99" w:rsidRPr="00523EA8" w:rsidRDefault="00DB5A99" w:rsidP="001C53C6">
            <w:r w:rsidRPr="00523EA8">
              <w:t>Date</w:t>
            </w:r>
          </w:p>
        </w:tc>
        <w:tc>
          <w:tcPr>
            <w:tcW w:w="5103" w:type="dxa"/>
            <w:vMerge/>
          </w:tcPr>
          <w:p w:rsidR="00DB5A99" w:rsidRDefault="00DB5A99" w:rsidP="001C53C6"/>
        </w:tc>
      </w:tr>
      <w:tr w:rsidR="00DB5A99" w:rsidRPr="00523EA8" w:rsidTr="00A7631D">
        <w:tc>
          <w:tcPr>
            <w:tcW w:w="2792" w:type="dxa"/>
          </w:tcPr>
          <w:p w:rsidR="00DB5A99" w:rsidRPr="00523EA8" w:rsidRDefault="00DB5A99" w:rsidP="001C53C6">
            <w:proofErr w:type="spellStart"/>
            <w:r w:rsidRPr="00523EA8">
              <w:t>dateForfait</w:t>
            </w:r>
            <w:proofErr w:type="spellEnd"/>
          </w:p>
        </w:tc>
        <w:tc>
          <w:tcPr>
            <w:tcW w:w="1852" w:type="dxa"/>
          </w:tcPr>
          <w:p w:rsidR="00DB5A99" w:rsidRPr="00523EA8" w:rsidRDefault="00DB5A99" w:rsidP="001C53C6">
            <w:r w:rsidRPr="00523EA8">
              <w:t>Date</w:t>
            </w:r>
          </w:p>
        </w:tc>
        <w:tc>
          <w:tcPr>
            <w:tcW w:w="5103" w:type="dxa"/>
          </w:tcPr>
          <w:p w:rsidR="00DB5A99" w:rsidRPr="00523EA8" w:rsidRDefault="00DB5A99" w:rsidP="001C53C6">
            <w:r>
              <w:t>Date forfait éventuel d’un athlète inscrit</w:t>
            </w:r>
          </w:p>
        </w:tc>
      </w:tr>
      <w:tr w:rsidR="00DB5A99" w:rsidRPr="00523EA8" w:rsidTr="00A7631D">
        <w:tc>
          <w:tcPr>
            <w:tcW w:w="2792" w:type="dxa"/>
          </w:tcPr>
          <w:p w:rsidR="00DB5A99" w:rsidRPr="00523EA8" w:rsidRDefault="00DB5A99" w:rsidP="001C53C6">
            <w:proofErr w:type="spellStart"/>
            <w:r w:rsidRPr="00523EA8">
              <w:t>dateInscription</w:t>
            </w:r>
            <w:proofErr w:type="spellEnd"/>
          </w:p>
        </w:tc>
        <w:tc>
          <w:tcPr>
            <w:tcW w:w="1852" w:type="dxa"/>
          </w:tcPr>
          <w:p w:rsidR="00DB5A99" w:rsidRPr="00523EA8" w:rsidRDefault="00DB5A99" w:rsidP="001C53C6">
            <w:r w:rsidRPr="00523EA8">
              <w:t>Date</w:t>
            </w:r>
          </w:p>
        </w:tc>
        <w:tc>
          <w:tcPr>
            <w:tcW w:w="5103" w:type="dxa"/>
          </w:tcPr>
          <w:p w:rsidR="00DB5A99" w:rsidRPr="00523EA8" w:rsidRDefault="00DB5A99" w:rsidP="001C53C6">
            <w:r>
              <w:t>Date inscription d’un athlète à une épreuve d’une session</w:t>
            </w:r>
          </w:p>
        </w:tc>
      </w:tr>
      <w:tr w:rsidR="00DB5A99" w:rsidRPr="00523EA8" w:rsidTr="00A7631D">
        <w:tc>
          <w:tcPr>
            <w:tcW w:w="2792" w:type="dxa"/>
          </w:tcPr>
          <w:p w:rsidR="00DB5A99" w:rsidRPr="00523EA8" w:rsidRDefault="00DB5A99" w:rsidP="001C53C6">
            <w:proofErr w:type="spellStart"/>
            <w:r w:rsidRPr="00523EA8">
              <w:t>datePostuler</w:t>
            </w:r>
            <w:proofErr w:type="spellEnd"/>
          </w:p>
        </w:tc>
        <w:tc>
          <w:tcPr>
            <w:tcW w:w="1852" w:type="dxa"/>
          </w:tcPr>
          <w:p w:rsidR="00DB5A99" w:rsidRPr="00523EA8" w:rsidRDefault="00DB5A99" w:rsidP="001C53C6">
            <w:r w:rsidRPr="00523EA8">
              <w:t>Date</w:t>
            </w:r>
          </w:p>
        </w:tc>
        <w:tc>
          <w:tcPr>
            <w:tcW w:w="5103" w:type="dxa"/>
          </w:tcPr>
          <w:p w:rsidR="00DB5A99" w:rsidRPr="00523EA8" w:rsidRDefault="00DB5A99" w:rsidP="001C53C6">
            <w:r>
              <w:t>Date postulat fédération</w:t>
            </w:r>
          </w:p>
        </w:tc>
      </w:tr>
      <w:tr w:rsidR="00DB5A99" w:rsidRPr="00523EA8" w:rsidTr="00A7631D">
        <w:tc>
          <w:tcPr>
            <w:tcW w:w="2792" w:type="dxa"/>
          </w:tcPr>
          <w:p w:rsidR="00DB5A99" w:rsidRPr="00523EA8" w:rsidRDefault="00DB5A99" w:rsidP="001C53C6">
            <w:proofErr w:type="spellStart"/>
            <w:r w:rsidRPr="00523EA8">
              <w:t>dateRefus</w:t>
            </w:r>
            <w:proofErr w:type="spellEnd"/>
          </w:p>
        </w:tc>
        <w:tc>
          <w:tcPr>
            <w:tcW w:w="1852" w:type="dxa"/>
          </w:tcPr>
          <w:p w:rsidR="00DB5A99" w:rsidRPr="00523EA8" w:rsidRDefault="00DB5A99" w:rsidP="001C53C6">
            <w:r w:rsidRPr="00523EA8">
              <w:t>Date</w:t>
            </w:r>
          </w:p>
        </w:tc>
        <w:tc>
          <w:tcPr>
            <w:tcW w:w="5103" w:type="dxa"/>
          </w:tcPr>
          <w:p w:rsidR="00DB5A99" w:rsidRPr="00523EA8" w:rsidRDefault="00DB5A99" w:rsidP="001C53C6">
            <w:r>
              <w:t>Date éventuelle refus participation d’un athlète</w:t>
            </w:r>
          </w:p>
        </w:tc>
      </w:tr>
      <w:tr w:rsidR="00DB5A99" w:rsidRPr="00523EA8" w:rsidTr="00A7631D">
        <w:tc>
          <w:tcPr>
            <w:tcW w:w="2792" w:type="dxa"/>
          </w:tcPr>
          <w:p w:rsidR="00DB5A99" w:rsidRPr="00523EA8" w:rsidRDefault="00DB5A99" w:rsidP="001C53C6">
            <w:r w:rsidRPr="00523EA8">
              <w:t>discipline</w:t>
            </w:r>
          </w:p>
        </w:tc>
        <w:tc>
          <w:tcPr>
            <w:tcW w:w="1852" w:type="dxa"/>
          </w:tcPr>
          <w:p w:rsidR="00DB5A99" w:rsidRPr="00523EA8" w:rsidRDefault="00DB5A99" w:rsidP="001C53C6">
            <w:r w:rsidRPr="00523EA8">
              <w:t>Caractère long</w:t>
            </w:r>
          </w:p>
        </w:tc>
        <w:tc>
          <w:tcPr>
            <w:tcW w:w="5103" w:type="dxa"/>
          </w:tcPr>
          <w:p w:rsidR="00DB5A99" w:rsidRPr="00523EA8" w:rsidRDefault="00DB5A99" w:rsidP="001C53C6">
            <w:r>
              <w:t>(‘</w:t>
            </w:r>
            <w:r w:rsidRPr="00DB5A99">
              <w:rPr>
                <w:i/>
              </w:rPr>
              <w:t>110m haies’</w:t>
            </w:r>
            <w:r>
              <w:t>)</w:t>
            </w:r>
          </w:p>
        </w:tc>
      </w:tr>
      <w:tr w:rsidR="00DB5A99" w:rsidRPr="00523EA8" w:rsidTr="00A7631D">
        <w:tc>
          <w:tcPr>
            <w:tcW w:w="2792" w:type="dxa"/>
          </w:tcPr>
          <w:p w:rsidR="00DB5A99" w:rsidRPr="00523EA8" w:rsidRDefault="00DB5A99" w:rsidP="001C53C6">
            <w:r w:rsidRPr="00523EA8">
              <w:t>distance</w:t>
            </w:r>
          </w:p>
        </w:tc>
        <w:tc>
          <w:tcPr>
            <w:tcW w:w="1852" w:type="dxa"/>
          </w:tcPr>
          <w:p w:rsidR="00DB5A99" w:rsidRPr="00523EA8" w:rsidRDefault="00DB5A99" w:rsidP="001C53C6">
            <w:r w:rsidRPr="00523EA8">
              <w:t>Entier</w:t>
            </w:r>
          </w:p>
        </w:tc>
        <w:tc>
          <w:tcPr>
            <w:tcW w:w="5103" w:type="dxa"/>
          </w:tcPr>
          <w:p w:rsidR="00DB5A99" w:rsidRPr="00523EA8" w:rsidRDefault="00DB5A99" w:rsidP="001C53C6">
            <w:r>
              <w:t>Distance au moyen de transport</w:t>
            </w:r>
          </w:p>
        </w:tc>
      </w:tr>
      <w:tr w:rsidR="00E12ECA" w:rsidRPr="00523EA8" w:rsidTr="00A7631D">
        <w:tc>
          <w:tcPr>
            <w:tcW w:w="2792" w:type="dxa"/>
          </w:tcPr>
          <w:p w:rsidR="00E12ECA" w:rsidRPr="00523EA8" w:rsidRDefault="00E12ECA" w:rsidP="001C53C6">
            <w:r>
              <w:t>station</w:t>
            </w:r>
          </w:p>
        </w:tc>
        <w:tc>
          <w:tcPr>
            <w:tcW w:w="1852" w:type="dxa"/>
          </w:tcPr>
          <w:p w:rsidR="00E12ECA" w:rsidRPr="00523EA8" w:rsidRDefault="00E12ECA" w:rsidP="001C53C6">
            <w:r w:rsidRPr="00523EA8">
              <w:t>Caractère long</w:t>
            </w:r>
          </w:p>
        </w:tc>
        <w:tc>
          <w:tcPr>
            <w:tcW w:w="5103" w:type="dxa"/>
          </w:tcPr>
          <w:p w:rsidR="00E12ECA" w:rsidRDefault="00E12ECA" w:rsidP="001C53C6">
            <w:r>
              <w:t>Station la plus proche du stade (‘</w:t>
            </w:r>
            <w:r w:rsidRPr="00E12ECA">
              <w:rPr>
                <w:i/>
              </w:rPr>
              <w:t>Grand Stade’</w:t>
            </w:r>
            <w:r>
              <w:t>)</w:t>
            </w:r>
          </w:p>
        </w:tc>
      </w:tr>
      <w:tr w:rsidR="00DB5A99" w:rsidRPr="00523EA8" w:rsidTr="00A7631D">
        <w:tc>
          <w:tcPr>
            <w:tcW w:w="2792" w:type="dxa"/>
          </w:tcPr>
          <w:p w:rsidR="00DB5A99" w:rsidRPr="00523EA8" w:rsidRDefault="00DB5A99" w:rsidP="001C53C6">
            <w:r w:rsidRPr="00523EA8">
              <w:t>don</w:t>
            </w:r>
          </w:p>
        </w:tc>
        <w:tc>
          <w:tcPr>
            <w:tcW w:w="1852" w:type="dxa"/>
          </w:tcPr>
          <w:p w:rsidR="00DB5A99" w:rsidRPr="00523EA8" w:rsidRDefault="00DB5A99" w:rsidP="001C53C6">
            <w:r w:rsidRPr="00523EA8">
              <w:t>Entier</w:t>
            </w:r>
          </w:p>
        </w:tc>
        <w:tc>
          <w:tcPr>
            <w:tcW w:w="5103" w:type="dxa"/>
          </w:tcPr>
          <w:p w:rsidR="00DB5A99" w:rsidRPr="00523EA8" w:rsidRDefault="00DB5A99" w:rsidP="001C53C6">
            <w:r>
              <w:t>Don d’un sponsor pour une session</w:t>
            </w:r>
          </w:p>
        </w:tc>
      </w:tr>
      <w:tr w:rsidR="00DB5A99" w:rsidRPr="00523EA8" w:rsidTr="00A7631D">
        <w:tc>
          <w:tcPr>
            <w:tcW w:w="2792" w:type="dxa"/>
          </w:tcPr>
          <w:p w:rsidR="00DB5A99" w:rsidRPr="00523EA8" w:rsidRDefault="00DB5A99" w:rsidP="001C53C6">
            <w:proofErr w:type="spellStart"/>
            <w:r w:rsidRPr="00523EA8">
              <w:t>libEpreuve</w:t>
            </w:r>
            <w:proofErr w:type="spellEnd"/>
          </w:p>
        </w:tc>
        <w:tc>
          <w:tcPr>
            <w:tcW w:w="1852" w:type="dxa"/>
          </w:tcPr>
          <w:p w:rsidR="00DB5A99" w:rsidRPr="00523EA8" w:rsidRDefault="00DB5A99" w:rsidP="001C53C6">
            <w:r w:rsidRPr="00523EA8">
              <w:t>Caractère long</w:t>
            </w:r>
          </w:p>
        </w:tc>
        <w:tc>
          <w:tcPr>
            <w:tcW w:w="5103" w:type="dxa"/>
          </w:tcPr>
          <w:p w:rsidR="00DB5A99" w:rsidRPr="00523EA8" w:rsidRDefault="00DB5A99" w:rsidP="00E12ECA">
            <w:r>
              <w:t>(‘</w:t>
            </w:r>
            <w:r w:rsidRPr="00DB5A99">
              <w:rPr>
                <w:i/>
              </w:rPr>
              <w:t>110m haies</w:t>
            </w:r>
            <w:r w:rsidR="00E12ECA">
              <w:rPr>
                <w:i/>
              </w:rPr>
              <w:t>’</w:t>
            </w:r>
            <w:r>
              <w:t>)</w:t>
            </w:r>
          </w:p>
        </w:tc>
      </w:tr>
      <w:tr w:rsidR="00DB5A99" w:rsidRPr="00523EA8" w:rsidTr="00A7631D">
        <w:tc>
          <w:tcPr>
            <w:tcW w:w="2792" w:type="dxa"/>
          </w:tcPr>
          <w:p w:rsidR="00DB5A99" w:rsidRPr="00523EA8" w:rsidRDefault="00DB5A99" w:rsidP="001C53C6">
            <w:proofErr w:type="spellStart"/>
            <w:r w:rsidRPr="00523EA8">
              <w:t>libFederation</w:t>
            </w:r>
            <w:proofErr w:type="spellEnd"/>
          </w:p>
        </w:tc>
        <w:tc>
          <w:tcPr>
            <w:tcW w:w="1852" w:type="dxa"/>
          </w:tcPr>
          <w:p w:rsidR="00DB5A99" w:rsidRPr="00523EA8" w:rsidRDefault="00DB5A99" w:rsidP="001C53C6">
            <w:r w:rsidRPr="00523EA8">
              <w:t>Caractère long</w:t>
            </w:r>
          </w:p>
        </w:tc>
        <w:tc>
          <w:tcPr>
            <w:tcW w:w="5103" w:type="dxa"/>
          </w:tcPr>
          <w:p w:rsidR="00DB5A99" w:rsidRPr="00523EA8" w:rsidRDefault="00DB5A99" w:rsidP="001C53C6"/>
        </w:tc>
      </w:tr>
      <w:tr w:rsidR="00DB5A99" w:rsidRPr="00523EA8" w:rsidTr="00A7631D">
        <w:tc>
          <w:tcPr>
            <w:tcW w:w="2792" w:type="dxa"/>
          </w:tcPr>
          <w:p w:rsidR="00DB5A99" w:rsidRPr="00523EA8" w:rsidRDefault="00DB5A99" w:rsidP="001C53C6">
            <w:proofErr w:type="spellStart"/>
            <w:r w:rsidRPr="00523EA8">
              <w:t>libLot</w:t>
            </w:r>
            <w:proofErr w:type="spellEnd"/>
          </w:p>
        </w:tc>
        <w:tc>
          <w:tcPr>
            <w:tcW w:w="1852" w:type="dxa"/>
          </w:tcPr>
          <w:p w:rsidR="00DB5A99" w:rsidRPr="00523EA8" w:rsidRDefault="00DB5A99" w:rsidP="001C53C6">
            <w:r w:rsidRPr="00523EA8">
              <w:t>Caractère long</w:t>
            </w:r>
          </w:p>
        </w:tc>
        <w:tc>
          <w:tcPr>
            <w:tcW w:w="5103" w:type="dxa"/>
          </w:tcPr>
          <w:p w:rsidR="00DB5A99" w:rsidRPr="00523EA8" w:rsidRDefault="00DB5A99" w:rsidP="001C53C6">
            <w:r>
              <w:t>(‘</w:t>
            </w:r>
            <w:r w:rsidRPr="00DB5A99">
              <w:rPr>
                <w:i/>
              </w:rPr>
              <w:t>voyage Thaïlande’</w:t>
            </w:r>
            <w:r>
              <w:t>)</w:t>
            </w:r>
          </w:p>
        </w:tc>
      </w:tr>
      <w:tr w:rsidR="00DB5A99" w:rsidRPr="00523EA8" w:rsidTr="00A7631D">
        <w:tc>
          <w:tcPr>
            <w:tcW w:w="2792" w:type="dxa"/>
          </w:tcPr>
          <w:p w:rsidR="00DB5A99" w:rsidRPr="00523EA8" w:rsidRDefault="00DB5A99" w:rsidP="001C53C6">
            <w:proofErr w:type="spellStart"/>
            <w:r w:rsidRPr="00523EA8">
              <w:t>libMoyenTransport</w:t>
            </w:r>
            <w:proofErr w:type="spellEnd"/>
          </w:p>
        </w:tc>
        <w:tc>
          <w:tcPr>
            <w:tcW w:w="1852" w:type="dxa"/>
          </w:tcPr>
          <w:p w:rsidR="00DB5A99" w:rsidRPr="00523EA8" w:rsidRDefault="00DB5A99" w:rsidP="001C53C6">
            <w:r w:rsidRPr="00523EA8">
              <w:t>Caractère long</w:t>
            </w:r>
          </w:p>
        </w:tc>
        <w:tc>
          <w:tcPr>
            <w:tcW w:w="5103" w:type="dxa"/>
          </w:tcPr>
          <w:p w:rsidR="00DB5A99" w:rsidRPr="00523EA8" w:rsidRDefault="00DB5A99" w:rsidP="001C53C6">
            <w:r>
              <w:t>(‘</w:t>
            </w:r>
            <w:r w:rsidRPr="00DB5A99">
              <w:rPr>
                <w:i/>
              </w:rPr>
              <w:t>Tramway</w:t>
            </w:r>
            <w:r w:rsidR="00E12ECA">
              <w:rPr>
                <w:i/>
              </w:rPr>
              <w:t xml:space="preserve"> ligne 12</w:t>
            </w:r>
            <w:r w:rsidRPr="00DB5A99">
              <w:rPr>
                <w:i/>
              </w:rPr>
              <w:t>’</w:t>
            </w:r>
            <w:r>
              <w:t>)</w:t>
            </w:r>
          </w:p>
        </w:tc>
      </w:tr>
      <w:tr w:rsidR="00DB5A99" w:rsidRPr="00523EA8" w:rsidTr="00A7631D">
        <w:tc>
          <w:tcPr>
            <w:tcW w:w="2792" w:type="dxa"/>
          </w:tcPr>
          <w:p w:rsidR="00DB5A99" w:rsidRPr="00523EA8" w:rsidRDefault="00DB5A99" w:rsidP="001C53C6">
            <w:proofErr w:type="spellStart"/>
            <w:r w:rsidRPr="00523EA8">
              <w:t>libRang</w:t>
            </w:r>
            <w:proofErr w:type="spellEnd"/>
          </w:p>
        </w:tc>
        <w:tc>
          <w:tcPr>
            <w:tcW w:w="1852" w:type="dxa"/>
          </w:tcPr>
          <w:p w:rsidR="00DB5A99" w:rsidRPr="00523EA8" w:rsidRDefault="00DB5A99" w:rsidP="001C53C6">
            <w:r w:rsidRPr="00523EA8">
              <w:t>Caractère long</w:t>
            </w:r>
          </w:p>
        </w:tc>
        <w:tc>
          <w:tcPr>
            <w:tcW w:w="5103" w:type="dxa"/>
          </w:tcPr>
          <w:p w:rsidR="00DB5A99" w:rsidRPr="00523EA8" w:rsidRDefault="00DB5A99" w:rsidP="00DB5A99">
            <w:r>
              <w:t>(‘</w:t>
            </w:r>
            <w:r w:rsidRPr="00DB5A99">
              <w:rPr>
                <w:i/>
              </w:rPr>
              <w:t>½ finale’</w:t>
            </w:r>
            <w:r>
              <w:t>)</w:t>
            </w:r>
          </w:p>
        </w:tc>
      </w:tr>
      <w:tr w:rsidR="00DB5A99" w:rsidRPr="00523EA8" w:rsidTr="00A7631D">
        <w:tc>
          <w:tcPr>
            <w:tcW w:w="2792" w:type="dxa"/>
          </w:tcPr>
          <w:p w:rsidR="00DB5A99" w:rsidRPr="00523EA8" w:rsidRDefault="00DB5A99" w:rsidP="001C53C6">
            <w:proofErr w:type="spellStart"/>
            <w:r w:rsidRPr="00523EA8">
              <w:t>libRencontre</w:t>
            </w:r>
            <w:proofErr w:type="spellEnd"/>
          </w:p>
        </w:tc>
        <w:tc>
          <w:tcPr>
            <w:tcW w:w="1852" w:type="dxa"/>
          </w:tcPr>
          <w:p w:rsidR="00DB5A99" w:rsidRPr="00523EA8" w:rsidRDefault="00DB5A99" w:rsidP="001C53C6">
            <w:r w:rsidRPr="00523EA8">
              <w:t>Caractère long variable</w:t>
            </w:r>
          </w:p>
        </w:tc>
        <w:tc>
          <w:tcPr>
            <w:tcW w:w="5103" w:type="dxa"/>
          </w:tcPr>
          <w:p w:rsidR="00DB5A99" w:rsidRPr="00523EA8" w:rsidRDefault="00C97507" w:rsidP="001C53C6">
            <w:r>
              <w:t>(‘</w:t>
            </w:r>
            <w:r w:rsidRPr="00B716E1">
              <w:rPr>
                <w:i/>
              </w:rPr>
              <w:t>rencontre athlétisme Paris</w:t>
            </w:r>
            <w:r>
              <w:t>’) </w:t>
            </w:r>
          </w:p>
        </w:tc>
      </w:tr>
      <w:tr w:rsidR="00DB5A99" w:rsidRPr="00523EA8" w:rsidTr="00A7631D">
        <w:tc>
          <w:tcPr>
            <w:tcW w:w="2792" w:type="dxa"/>
          </w:tcPr>
          <w:p w:rsidR="00DB5A99" w:rsidRPr="00523EA8" w:rsidRDefault="00DB5A99" w:rsidP="001C53C6">
            <w:proofErr w:type="spellStart"/>
            <w:r w:rsidRPr="00523EA8">
              <w:t>libSpecialite</w:t>
            </w:r>
            <w:proofErr w:type="spellEnd"/>
          </w:p>
        </w:tc>
        <w:tc>
          <w:tcPr>
            <w:tcW w:w="1852" w:type="dxa"/>
          </w:tcPr>
          <w:p w:rsidR="00DB5A99" w:rsidRPr="00523EA8" w:rsidRDefault="00DB5A99" w:rsidP="001C53C6">
            <w:r w:rsidRPr="00523EA8">
              <w:t>Caractère long</w:t>
            </w:r>
          </w:p>
        </w:tc>
        <w:tc>
          <w:tcPr>
            <w:tcW w:w="5103" w:type="dxa"/>
          </w:tcPr>
          <w:p w:rsidR="00DB5A99" w:rsidRPr="00523EA8" w:rsidRDefault="0055022F" w:rsidP="0055022F">
            <w:r>
              <w:t>Spécialité de l’athlète qui resterait à préciser : ‘</w:t>
            </w:r>
            <w:r w:rsidRPr="0055022F">
              <w:rPr>
                <w:i/>
              </w:rPr>
              <w:t xml:space="preserve">110m haies’ </w:t>
            </w:r>
            <w:r>
              <w:t>ou ‘</w:t>
            </w:r>
            <w:r w:rsidRPr="0055022F">
              <w:rPr>
                <w:i/>
              </w:rPr>
              <w:t>sprint’</w:t>
            </w:r>
            <w:r>
              <w:t> ?</w:t>
            </w:r>
          </w:p>
        </w:tc>
      </w:tr>
      <w:tr w:rsidR="00DB5A99" w:rsidRPr="00523EA8" w:rsidTr="00A7631D">
        <w:tc>
          <w:tcPr>
            <w:tcW w:w="2792" w:type="dxa"/>
          </w:tcPr>
          <w:p w:rsidR="00DB5A99" w:rsidRPr="00523EA8" w:rsidRDefault="00DB5A99" w:rsidP="001C53C6">
            <w:proofErr w:type="spellStart"/>
            <w:r w:rsidRPr="00523EA8">
              <w:lastRenderedPageBreak/>
              <w:t>libTypeHebergement</w:t>
            </w:r>
            <w:proofErr w:type="spellEnd"/>
          </w:p>
        </w:tc>
        <w:tc>
          <w:tcPr>
            <w:tcW w:w="1852" w:type="dxa"/>
          </w:tcPr>
          <w:p w:rsidR="00DB5A99" w:rsidRPr="00523EA8" w:rsidRDefault="00DB5A99" w:rsidP="001C53C6">
            <w:r w:rsidRPr="00523EA8">
              <w:t>Caractère long</w:t>
            </w:r>
          </w:p>
        </w:tc>
        <w:tc>
          <w:tcPr>
            <w:tcW w:w="5103" w:type="dxa"/>
          </w:tcPr>
          <w:p w:rsidR="00DB5A99" w:rsidRPr="00523EA8" w:rsidRDefault="00DB5A99" w:rsidP="001C53C6">
            <w:r>
              <w:t>(‘</w:t>
            </w:r>
            <w:r w:rsidRPr="0055022F">
              <w:rPr>
                <w:i/>
              </w:rPr>
              <w:t>Hôtel privé’</w:t>
            </w:r>
            <w:r>
              <w:t>)</w:t>
            </w:r>
          </w:p>
        </w:tc>
      </w:tr>
      <w:tr w:rsidR="00DB5A99" w:rsidRPr="00523EA8" w:rsidTr="00A7631D">
        <w:tc>
          <w:tcPr>
            <w:tcW w:w="2792" w:type="dxa"/>
          </w:tcPr>
          <w:p w:rsidR="00DB5A99" w:rsidRPr="00523EA8" w:rsidRDefault="00DB5A99" w:rsidP="001C53C6">
            <w:proofErr w:type="spellStart"/>
            <w:r w:rsidRPr="00523EA8">
              <w:t>lieuRencontre</w:t>
            </w:r>
            <w:proofErr w:type="spellEnd"/>
          </w:p>
        </w:tc>
        <w:tc>
          <w:tcPr>
            <w:tcW w:w="1852" w:type="dxa"/>
          </w:tcPr>
          <w:p w:rsidR="00DB5A99" w:rsidRPr="00523EA8" w:rsidRDefault="00DB5A99" w:rsidP="001C53C6">
            <w:r w:rsidRPr="00523EA8">
              <w:t>Caractère long</w:t>
            </w:r>
          </w:p>
        </w:tc>
        <w:tc>
          <w:tcPr>
            <w:tcW w:w="5103" w:type="dxa"/>
          </w:tcPr>
          <w:p w:rsidR="00DB5A99" w:rsidRPr="00523EA8" w:rsidRDefault="00DB5A99" w:rsidP="001C53C6">
            <w:r>
              <w:t>(‘</w:t>
            </w:r>
            <w:r w:rsidRPr="0055022F">
              <w:rPr>
                <w:i/>
              </w:rPr>
              <w:t>Paris’</w:t>
            </w:r>
            <w:r>
              <w:t>)</w:t>
            </w:r>
          </w:p>
        </w:tc>
      </w:tr>
      <w:tr w:rsidR="00DB5A99" w:rsidRPr="00523EA8" w:rsidTr="00A7631D">
        <w:tc>
          <w:tcPr>
            <w:tcW w:w="2792" w:type="dxa"/>
          </w:tcPr>
          <w:p w:rsidR="00DB5A99" w:rsidRPr="00523EA8" w:rsidRDefault="00DB5A99" w:rsidP="001C53C6">
            <w:proofErr w:type="spellStart"/>
            <w:r w:rsidRPr="00523EA8">
              <w:t>nbreMaxiParticipants</w:t>
            </w:r>
            <w:proofErr w:type="spellEnd"/>
          </w:p>
        </w:tc>
        <w:tc>
          <w:tcPr>
            <w:tcW w:w="1852" w:type="dxa"/>
          </w:tcPr>
          <w:p w:rsidR="00DB5A99" w:rsidRPr="00523EA8" w:rsidRDefault="00DB5A99" w:rsidP="001C53C6">
            <w:r w:rsidRPr="00523EA8">
              <w:t>Entier</w:t>
            </w:r>
          </w:p>
        </w:tc>
        <w:tc>
          <w:tcPr>
            <w:tcW w:w="5103" w:type="dxa"/>
          </w:tcPr>
          <w:p w:rsidR="00DB5A99" w:rsidRPr="00523EA8" w:rsidRDefault="00DB5A99" w:rsidP="001C53C6">
            <w:r>
              <w:t>Pour une épreuve (0 si non limité)</w:t>
            </w:r>
          </w:p>
        </w:tc>
      </w:tr>
      <w:tr w:rsidR="00DB5A99" w:rsidRPr="00523EA8" w:rsidTr="00A7631D">
        <w:tc>
          <w:tcPr>
            <w:tcW w:w="2792" w:type="dxa"/>
          </w:tcPr>
          <w:p w:rsidR="00DB5A99" w:rsidRPr="00523EA8" w:rsidRDefault="00DB5A99" w:rsidP="001C53C6">
            <w:proofErr w:type="spellStart"/>
            <w:r w:rsidRPr="00523EA8">
              <w:t>nbrePointsMarques</w:t>
            </w:r>
            <w:proofErr w:type="spellEnd"/>
          </w:p>
        </w:tc>
        <w:tc>
          <w:tcPr>
            <w:tcW w:w="1852" w:type="dxa"/>
          </w:tcPr>
          <w:p w:rsidR="00DB5A99" w:rsidRPr="00523EA8" w:rsidRDefault="00DB5A99" w:rsidP="001C53C6">
            <w:r w:rsidRPr="00523EA8">
              <w:t>Entier</w:t>
            </w:r>
          </w:p>
        </w:tc>
        <w:tc>
          <w:tcPr>
            <w:tcW w:w="5103" w:type="dxa"/>
          </w:tcPr>
          <w:p w:rsidR="00DB5A99" w:rsidRPr="00523EA8" w:rsidRDefault="00DB5A99" w:rsidP="00DB5A99">
            <w:r>
              <w:t>Par un athlète à une épreuve</w:t>
            </w:r>
          </w:p>
        </w:tc>
      </w:tr>
      <w:tr w:rsidR="00DB5A99" w:rsidRPr="00523EA8" w:rsidTr="00A7631D">
        <w:tc>
          <w:tcPr>
            <w:tcW w:w="2792" w:type="dxa"/>
          </w:tcPr>
          <w:p w:rsidR="00DB5A99" w:rsidRPr="00523EA8" w:rsidRDefault="00DB5A99" w:rsidP="001C53C6">
            <w:proofErr w:type="spellStart"/>
            <w:r w:rsidRPr="00523EA8">
              <w:t>nomAthlete</w:t>
            </w:r>
            <w:proofErr w:type="spellEnd"/>
          </w:p>
        </w:tc>
        <w:tc>
          <w:tcPr>
            <w:tcW w:w="1852" w:type="dxa"/>
          </w:tcPr>
          <w:p w:rsidR="00DB5A99" w:rsidRPr="00523EA8" w:rsidRDefault="00DB5A99" w:rsidP="001C53C6">
            <w:r w:rsidRPr="00523EA8">
              <w:t>Caractère long</w:t>
            </w:r>
          </w:p>
        </w:tc>
        <w:tc>
          <w:tcPr>
            <w:tcW w:w="5103" w:type="dxa"/>
          </w:tcPr>
          <w:p w:rsidR="00DB5A99" w:rsidRPr="00523EA8" w:rsidRDefault="00DB5A99" w:rsidP="001C53C6"/>
        </w:tc>
      </w:tr>
      <w:tr w:rsidR="00DB5A99" w:rsidRPr="00523EA8" w:rsidTr="00A7631D">
        <w:tc>
          <w:tcPr>
            <w:tcW w:w="2792" w:type="dxa"/>
          </w:tcPr>
          <w:p w:rsidR="00DB5A99" w:rsidRPr="00523EA8" w:rsidRDefault="00DB5A99" w:rsidP="001C53C6">
            <w:proofErr w:type="spellStart"/>
            <w:r w:rsidRPr="00523EA8">
              <w:t>nomSponsor</w:t>
            </w:r>
            <w:proofErr w:type="spellEnd"/>
          </w:p>
        </w:tc>
        <w:tc>
          <w:tcPr>
            <w:tcW w:w="1852" w:type="dxa"/>
          </w:tcPr>
          <w:p w:rsidR="00DB5A99" w:rsidRPr="00523EA8" w:rsidRDefault="002D65A2" w:rsidP="001C53C6">
            <w:r>
              <w:t>Caractère long</w:t>
            </w:r>
          </w:p>
        </w:tc>
        <w:tc>
          <w:tcPr>
            <w:tcW w:w="5103" w:type="dxa"/>
          </w:tcPr>
          <w:p w:rsidR="00DB5A99" w:rsidRPr="00523EA8" w:rsidRDefault="00DB5A99" w:rsidP="001C53C6"/>
        </w:tc>
      </w:tr>
      <w:tr w:rsidR="00DB5A99" w:rsidRPr="00523EA8" w:rsidTr="00A7631D">
        <w:tc>
          <w:tcPr>
            <w:tcW w:w="2792" w:type="dxa"/>
          </w:tcPr>
          <w:p w:rsidR="00DB5A99" w:rsidRPr="00523EA8" w:rsidRDefault="00DB5A99" w:rsidP="001C53C6">
            <w:proofErr w:type="spellStart"/>
            <w:r w:rsidRPr="00523EA8">
              <w:t>nomStade</w:t>
            </w:r>
            <w:proofErr w:type="spellEnd"/>
          </w:p>
        </w:tc>
        <w:tc>
          <w:tcPr>
            <w:tcW w:w="1852" w:type="dxa"/>
          </w:tcPr>
          <w:p w:rsidR="00DB5A99" w:rsidRPr="00523EA8" w:rsidRDefault="00DB5A99" w:rsidP="001C53C6">
            <w:r w:rsidRPr="00523EA8">
              <w:t>Caractère long</w:t>
            </w:r>
          </w:p>
        </w:tc>
        <w:tc>
          <w:tcPr>
            <w:tcW w:w="5103" w:type="dxa"/>
          </w:tcPr>
          <w:p w:rsidR="00DB5A99" w:rsidRPr="00523EA8" w:rsidRDefault="00DB5A99" w:rsidP="001C53C6"/>
        </w:tc>
      </w:tr>
      <w:tr w:rsidR="00DB5A99" w:rsidRPr="00523EA8" w:rsidTr="00A7631D">
        <w:tc>
          <w:tcPr>
            <w:tcW w:w="2792" w:type="dxa"/>
          </w:tcPr>
          <w:p w:rsidR="00DB5A99" w:rsidRPr="00523EA8" w:rsidRDefault="00DB5A99" w:rsidP="001C53C6">
            <w:r w:rsidRPr="00523EA8">
              <w:t>performance</w:t>
            </w:r>
          </w:p>
        </w:tc>
        <w:tc>
          <w:tcPr>
            <w:tcW w:w="1852" w:type="dxa"/>
          </w:tcPr>
          <w:p w:rsidR="00DB5A99" w:rsidRPr="00523EA8" w:rsidRDefault="00DB5A99" w:rsidP="001C53C6">
            <w:r w:rsidRPr="00523EA8">
              <w:t>Décimal</w:t>
            </w:r>
          </w:p>
        </w:tc>
        <w:tc>
          <w:tcPr>
            <w:tcW w:w="5103" w:type="dxa"/>
          </w:tcPr>
          <w:p w:rsidR="00DB5A99" w:rsidRPr="00523EA8" w:rsidRDefault="00DB5A99" w:rsidP="001C53C6">
            <w:r>
              <w:t>De l’athlète retenue pour une épreuve</w:t>
            </w:r>
          </w:p>
        </w:tc>
      </w:tr>
      <w:tr w:rsidR="00DB5A99" w:rsidRPr="00523EA8" w:rsidTr="00A7631D">
        <w:tc>
          <w:tcPr>
            <w:tcW w:w="2792" w:type="dxa"/>
          </w:tcPr>
          <w:p w:rsidR="00DB5A99" w:rsidRPr="00523EA8" w:rsidRDefault="00DB5A99" w:rsidP="001C53C6">
            <w:proofErr w:type="spellStart"/>
            <w:r w:rsidRPr="00523EA8">
              <w:t>performanceIntermediaire</w:t>
            </w:r>
            <w:proofErr w:type="spellEnd"/>
          </w:p>
        </w:tc>
        <w:tc>
          <w:tcPr>
            <w:tcW w:w="1852" w:type="dxa"/>
          </w:tcPr>
          <w:p w:rsidR="00DB5A99" w:rsidRPr="00523EA8" w:rsidRDefault="00DB5A99" w:rsidP="001C53C6">
            <w:r w:rsidRPr="00523EA8">
              <w:t>Décimal</w:t>
            </w:r>
          </w:p>
        </w:tc>
        <w:tc>
          <w:tcPr>
            <w:tcW w:w="5103" w:type="dxa"/>
          </w:tcPr>
          <w:p w:rsidR="00DB5A99" w:rsidRPr="00523EA8" w:rsidRDefault="00DB5A99" w:rsidP="0055022F">
            <w:r>
              <w:t xml:space="preserve">De l’athlète </w:t>
            </w:r>
            <w:r w:rsidR="0055022F">
              <w:t>au cours</w:t>
            </w:r>
            <w:r>
              <w:t xml:space="preserve"> </w:t>
            </w:r>
            <w:r w:rsidR="0055022F">
              <w:t>d’</w:t>
            </w:r>
            <w:r>
              <w:t>une éliminatoire</w:t>
            </w:r>
          </w:p>
        </w:tc>
      </w:tr>
      <w:tr w:rsidR="00DB5A99" w:rsidRPr="00523EA8" w:rsidTr="00A7631D">
        <w:tc>
          <w:tcPr>
            <w:tcW w:w="2792" w:type="dxa"/>
          </w:tcPr>
          <w:p w:rsidR="00DB5A99" w:rsidRPr="00523EA8" w:rsidRDefault="00DB5A99" w:rsidP="001C53C6">
            <w:pPr>
              <w:rPr>
                <w:lang w:val="en-US"/>
              </w:rPr>
            </w:pPr>
            <w:r w:rsidRPr="00523EA8">
              <w:rPr>
                <w:lang w:val="en-US"/>
              </w:rPr>
              <w:t>record</w:t>
            </w:r>
          </w:p>
        </w:tc>
        <w:tc>
          <w:tcPr>
            <w:tcW w:w="1852" w:type="dxa"/>
          </w:tcPr>
          <w:p w:rsidR="00DB5A99" w:rsidRPr="00523EA8" w:rsidRDefault="00DB5A99" w:rsidP="001C53C6">
            <w:pPr>
              <w:rPr>
                <w:lang w:val="en-US"/>
              </w:rPr>
            </w:pPr>
            <w:proofErr w:type="spellStart"/>
            <w:r w:rsidRPr="00523EA8">
              <w:rPr>
                <w:lang w:val="en-US"/>
              </w:rPr>
              <w:t>Booléen</w:t>
            </w:r>
            <w:proofErr w:type="spellEnd"/>
          </w:p>
        </w:tc>
        <w:tc>
          <w:tcPr>
            <w:tcW w:w="5103" w:type="dxa"/>
          </w:tcPr>
          <w:p w:rsidR="00DB5A99" w:rsidRPr="00523EA8" w:rsidRDefault="00DB5A99" w:rsidP="001C53C6">
            <w:pPr>
              <w:rPr>
                <w:lang w:val="en-US"/>
              </w:rPr>
            </w:pPr>
            <w:r>
              <w:rPr>
                <w:lang w:val="en-US"/>
              </w:rPr>
              <w:t xml:space="preserve">Si record </w:t>
            </w:r>
            <w:r w:rsidRPr="002D65A2">
              <w:t>battu</w:t>
            </w:r>
          </w:p>
        </w:tc>
      </w:tr>
      <w:tr w:rsidR="00DB5A99" w:rsidRPr="00523EA8" w:rsidTr="00A7631D">
        <w:tc>
          <w:tcPr>
            <w:tcW w:w="2792" w:type="dxa"/>
          </w:tcPr>
          <w:p w:rsidR="00DB5A99" w:rsidRPr="00523EA8" w:rsidRDefault="00DB5A99" w:rsidP="001C53C6">
            <w:pPr>
              <w:rPr>
                <w:lang w:val="en-US"/>
              </w:rPr>
            </w:pPr>
            <w:proofErr w:type="spellStart"/>
            <w:r w:rsidRPr="00523EA8">
              <w:rPr>
                <w:lang w:val="en-US"/>
              </w:rPr>
              <w:t>sexeAthlete</w:t>
            </w:r>
            <w:proofErr w:type="spellEnd"/>
          </w:p>
        </w:tc>
        <w:tc>
          <w:tcPr>
            <w:tcW w:w="1852" w:type="dxa"/>
          </w:tcPr>
          <w:p w:rsidR="00DB5A99" w:rsidRPr="00523EA8" w:rsidRDefault="00DB5A99" w:rsidP="001C53C6">
            <w:pPr>
              <w:rPr>
                <w:lang w:val="en-US"/>
              </w:rPr>
            </w:pPr>
            <w:proofErr w:type="spellStart"/>
            <w:r w:rsidRPr="00523EA8">
              <w:rPr>
                <w:lang w:val="en-US"/>
              </w:rPr>
              <w:t>Caractère</w:t>
            </w:r>
            <w:proofErr w:type="spellEnd"/>
            <w:r w:rsidRPr="00523EA8">
              <w:rPr>
                <w:lang w:val="en-US"/>
              </w:rPr>
              <w:t xml:space="preserve"> (1)</w:t>
            </w:r>
          </w:p>
        </w:tc>
        <w:tc>
          <w:tcPr>
            <w:tcW w:w="5103" w:type="dxa"/>
          </w:tcPr>
          <w:p w:rsidR="00DB5A99" w:rsidRPr="00523EA8" w:rsidRDefault="00DB5A99" w:rsidP="001C53C6">
            <w:pPr>
              <w:rPr>
                <w:lang w:val="en-US"/>
              </w:rPr>
            </w:pPr>
          </w:p>
        </w:tc>
      </w:tr>
      <w:tr w:rsidR="00DB5A99" w:rsidTr="00A7631D">
        <w:tc>
          <w:tcPr>
            <w:tcW w:w="2792" w:type="dxa"/>
          </w:tcPr>
          <w:p w:rsidR="00DB5A99" w:rsidRPr="00523EA8" w:rsidRDefault="00DB5A99" w:rsidP="001C53C6">
            <w:proofErr w:type="spellStart"/>
            <w:r w:rsidRPr="00523EA8">
              <w:t>valeurLot</w:t>
            </w:r>
            <w:proofErr w:type="spellEnd"/>
          </w:p>
        </w:tc>
        <w:tc>
          <w:tcPr>
            <w:tcW w:w="1852" w:type="dxa"/>
          </w:tcPr>
          <w:p w:rsidR="00DB5A99" w:rsidRPr="00523EA8" w:rsidRDefault="00DB5A99" w:rsidP="001C53C6">
            <w:r w:rsidRPr="00523EA8">
              <w:t>Décimal</w:t>
            </w:r>
          </w:p>
        </w:tc>
        <w:tc>
          <w:tcPr>
            <w:tcW w:w="5103" w:type="dxa"/>
          </w:tcPr>
          <w:p w:rsidR="00DB5A99" w:rsidRDefault="00DB5A99" w:rsidP="001C53C6"/>
        </w:tc>
      </w:tr>
    </w:tbl>
    <w:p w:rsidR="00B716E1" w:rsidRDefault="00B716E1" w:rsidP="00B716E1"/>
    <w:p w:rsidR="00C97507" w:rsidRPr="002D65A2" w:rsidRDefault="002D65A2" w:rsidP="002D65A2">
      <w:pPr>
        <w:pBdr>
          <w:left w:val="single" w:sz="4" w:space="4" w:color="auto"/>
        </w:pBdr>
        <w:rPr>
          <w:i/>
        </w:rPr>
      </w:pPr>
      <w:r w:rsidRPr="002D65A2">
        <w:rPr>
          <w:i/>
        </w:rPr>
        <w:t xml:space="preserve">NB : pour pouvoir réaliser une modélisation ultérieure en base de données relationnelle, il sera nécessaire de disposer d’identifiants pour chaque entité à mémoriser ; un analyste ‘averti’ pourrait donc déjà inclure au dictionnaire une série de données </w:t>
      </w:r>
      <w:proofErr w:type="spellStart"/>
      <w:r w:rsidRPr="002D65A2">
        <w:rPr>
          <w:i/>
        </w:rPr>
        <w:t>identifiantes</w:t>
      </w:r>
      <w:proofErr w:type="spellEnd"/>
      <w:r w:rsidRPr="002D65A2">
        <w:rPr>
          <w:i/>
        </w:rPr>
        <w:t xml:space="preserve"> en supplément (‘</w:t>
      </w:r>
      <w:proofErr w:type="spellStart"/>
      <w:r w:rsidRPr="002D65A2">
        <w:rPr>
          <w:i/>
        </w:rPr>
        <w:t>idAthlete</w:t>
      </w:r>
      <w:proofErr w:type="spellEnd"/>
      <w:r w:rsidRPr="002D65A2">
        <w:rPr>
          <w:i/>
        </w:rPr>
        <w:t>’, ‘</w:t>
      </w:r>
      <w:proofErr w:type="spellStart"/>
      <w:r w:rsidRPr="002D65A2">
        <w:rPr>
          <w:i/>
        </w:rPr>
        <w:t>idStade</w:t>
      </w:r>
      <w:proofErr w:type="spellEnd"/>
      <w:r w:rsidRPr="002D65A2">
        <w:rPr>
          <w:i/>
        </w:rPr>
        <w:t>’…).</w:t>
      </w:r>
    </w:p>
    <w:p w:rsidR="00C97507" w:rsidRPr="00B716E1" w:rsidRDefault="00C97507" w:rsidP="00B716E1"/>
    <w:p w:rsidR="009E2E00" w:rsidRDefault="009E2E00" w:rsidP="00476499">
      <w:r>
        <w:br w:type="page"/>
      </w:r>
    </w:p>
    <w:p w:rsidR="00B16012" w:rsidRDefault="00B16012" w:rsidP="00B16012"/>
    <w:p w:rsidR="00B16012" w:rsidRDefault="00B16012" w:rsidP="00B16012">
      <w:pPr>
        <w:pStyle w:val="Noparagraphstyle"/>
        <w:spacing w:line="100" w:lineRule="atLeast"/>
        <w:rPr>
          <w:rFonts w:ascii="Myriad Pro" w:hAnsi="Myriad Pro" w:cs="Arial"/>
          <w:b/>
          <w:bCs/>
        </w:rPr>
      </w:pPr>
      <w:r>
        <w:rPr>
          <w:rFonts w:ascii="Myriad Pro" w:hAnsi="Myriad Pro" w:cs="Arial"/>
          <w:b/>
          <w:bCs/>
        </w:rPr>
        <w:t>CREDITS</w:t>
      </w:r>
    </w:p>
    <w:p w:rsidR="00B16012" w:rsidRDefault="00B16012" w:rsidP="00B16012">
      <w:pPr>
        <w:pStyle w:val="Noparagraphstyle"/>
        <w:spacing w:line="100" w:lineRule="atLeast"/>
        <w:rPr>
          <w:rFonts w:ascii="Myriad Pro" w:hAnsi="Myriad Pro" w:cs="Arial"/>
          <w:b/>
          <w:bCs/>
        </w:rPr>
      </w:pPr>
    </w:p>
    <w:p w:rsidR="00B16012" w:rsidRDefault="00B16012" w:rsidP="00B16012">
      <w:pPr>
        <w:pStyle w:val="Noparagraphstyle"/>
        <w:spacing w:line="100" w:lineRule="atLeast"/>
        <w:rPr>
          <w:rFonts w:ascii="Myriad Pro" w:hAnsi="Myriad Pro" w:cs="Arial"/>
          <w:b/>
          <w:bCs/>
        </w:rPr>
      </w:pPr>
      <w:r>
        <w:rPr>
          <w:rFonts w:ascii="Myriad Pro" w:hAnsi="Myriad Pro" w:cs="Arial"/>
          <w:b/>
          <w:bCs/>
        </w:rPr>
        <w:t>ŒUVRE COLLECTIVE DE l’AFPA</w:t>
      </w:r>
    </w:p>
    <w:p w:rsidR="00B16012" w:rsidRDefault="00B16012" w:rsidP="00B16012">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B16012" w:rsidRDefault="00B16012" w:rsidP="00B16012">
      <w:pPr>
        <w:pStyle w:val="Noparagraphstyle"/>
        <w:spacing w:line="100" w:lineRule="atLeast"/>
        <w:rPr>
          <w:rFonts w:ascii="Myriad Pro" w:hAnsi="Myriad Pro" w:cs="Arial"/>
          <w:b/>
          <w:bCs/>
        </w:rPr>
      </w:pPr>
    </w:p>
    <w:p w:rsidR="00B16012" w:rsidRDefault="00B16012" w:rsidP="00B16012">
      <w:pPr>
        <w:pStyle w:val="Noparagraphstyle"/>
        <w:spacing w:line="100" w:lineRule="atLeast"/>
        <w:rPr>
          <w:rFonts w:ascii="Myriad Pro" w:hAnsi="Myriad Pro" w:cs="Arial"/>
          <w:b/>
          <w:bCs/>
        </w:rPr>
      </w:pPr>
      <w:r>
        <w:rPr>
          <w:rFonts w:ascii="Myriad Pro" w:hAnsi="Myriad Pro" w:cs="Arial"/>
          <w:b/>
          <w:bCs/>
        </w:rPr>
        <w:t xml:space="preserve">Equipe de conception (IF, formateur, </w:t>
      </w:r>
      <w:proofErr w:type="spellStart"/>
      <w:r>
        <w:rPr>
          <w:rFonts w:ascii="Myriad Pro" w:hAnsi="Myriad Pro" w:cs="Arial"/>
          <w:b/>
          <w:bCs/>
        </w:rPr>
        <w:t>mediatiseur</w:t>
      </w:r>
      <w:proofErr w:type="spellEnd"/>
      <w:r>
        <w:rPr>
          <w:rFonts w:ascii="Myriad Pro" w:hAnsi="Myriad Pro" w:cs="Arial"/>
          <w:b/>
          <w:bCs/>
        </w:rPr>
        <w:t>)</w:t>
      </w:r>
    </w:p>
    <w:p w:rsidR="00B16012" w:rsidRDefault="00FC3BED" w:rsidP="00B16012">
      <w:pPr>
        <w:pStyle w:val="Noparagraphstyle"/>
        <w:spacing w:line="100" w:lineRule="atLeast"/>
        <w:rPr>
          <w:rFonts w:ascii="Times New Roman" w:hAnsi="Times New Roman"/>
          <w:iCs/>
          <w:sz w:val="20"/>
          <w:szCs w:val="20"/>
        </w:rPr>
      </w:pPr>
      <w:r>
        <w:rPr>
          <w:rFonts w:ascii="Times New Roman" w:hAnsi="Times New Roman"/>
          <w:iCs/>
          <w:sz w:val="20"/>
          <w:szCs w:val="20"/>
        </w:rPr>
        <w:t xml:space="preserve">B. </w:t>
      </w:r>
      <w:proofErr w:type="spellStart"/>
      <w:r>
        <w:rPr>
          <w:rFonts w:ascii="Times New Roman" w:hAnsi="Times New Roman"/>
          <w:iCs/>
          <w:sz w:val="20"/>
          <w:szCs w:val="20"/>
        </w:rPr>
        <w:t>Hézard</w:t>
      </w:r>
      <w:proofErr w:type="spellEnd"/>
      <w:r w:rsidR="00B16012">
        <w:rPr>
          <w:rFonts w:ascii="Times New Roman" w:hAnsi="Times New Roman"/>
          <w:iCs/>
          <w:sz w:val="20"/>
          <w:szCs w:val="20"/>
        </w:rPr>
        <w:t xml:space="preserve"> - </w:t>
      </w:r>
      <w:r>
        <w:rPr>
          <w:rFonts w:ascii="Times New Roman" w:hAnsi="Times New Roman"/>
          <w:iCs/>
          <w:sz w:val="20"/>
          <w:szCs w:val="20"/>
        </w:rPr>
        <w:t>formateur</w:t>
      </w:r>
    </w:p>
    <w:p w:rsidR="00B16012" w:rsidRDefault="00FC3BED" w:rsidP="00B16012">
      <w:pPr>
        <w:pStyle w:val="Noparagraphstyle"/>
        <w:spacing w:line="100" w:lineRule="atLeast"/>
        <w:rPr>
          <w:rFonts w:ascii="Times New Roman" w:hAnsi="Times New Roman"/>
          <w:iCs/>
          <w:sz w:val="20"/>
          <w:szCs w:val="20"/>
        </w:rPr>
      </w:pPr>
      <w:r>
        <w:rPr>
          <w:rFonts w:ascii="Times New Roman" w:hAnsi="Times New Roman"/>
          <w:iCs/>
          <w:sz w:val="20"/>
          <w:szCs w:val="20"/>
        </w:rPr>
        <w:t xml:space="preserve">Ch. </w:t>
      </w:r>
      <w:proofErr w:type="spellStart"/>
      <w:r>
        <w:rPr>
          <w:rFonts w:ascii="Times New Roman" w:hAnsi="Times New Roman"/>
          <w:iCs/>
          <w:sz w:val="20"/>
          <w:szCs w:val="20"/>
        </w:rPr>
        <w:t>Perrachon</w:t>
      </w:r>
      <w:proofErr w:type="spellEnd"/>
      <w:r w:rsidR="00B16012">
        <w:rPr>
          <w:rFonts w:ascii="Times New Roman" w:hAnsi="Times New Roman"/>
          <w:iCs/>
          <w:sz w:val="20"/>
          <w:szCs w:val="20"/>
        </w:rPr>
        <w:t xml:space="preserve"> </w:t>
      </w:r>
      <w:r>
        <w:rPr>
          <w:rFonts w:ascii="Times New Roman" w:hAnsi="Times New Roman"/>
          <w:iCs/>
          <w:sz w:val="20"/>
          <w:szCs w:val="20"/>
        </w:rPr>
        <w:t>–</w:t>
      </w:r>
      <w:r w:rsidR="00B16012">
        <w:rPr>
          <w:rFonts w:ascii="Times New Roman" w:hAnsi="Times New Roman"/>
          <w:iCs/>
          <w:sz w:val="20"/>
          <w:szCs w:val="20"/>
        </w:rPr>
        <w:t xml:space="preserve"> </w:t>
      </w:r>
      <w:r>
        <w:rPr>
          <w:rFonts w:ascii="Times New Roman" w:hAnsi="Times New Roman"/>
          <w:iCs/>
          <w:sz w:val="20"/>
          <w:szCs w:val="20"/>
        </w:rPr>
        <w:t>Ingénieure de formation</w:t>
      </w:r>
      <w:r w:rsidR="00B16012">
        <w:rPr>
          <w:rFonts w:ascii="Times New Roman" w:hAnsi="Times New Roman"/>
          <w:iCs/>
          <w:sz w:val="20"/>
          <w:szCs w:val="20"/>
        </w:rPr>
        <w:t>&gt;</w:t>
      </w:r>
    </w:p>
    <w:p w:rsidR="00B16012" w:rsidRDefault="00B16012" w:rsidP="00B16012"/>
    <w:p w:rsidR="00B16012" w:rsidRDefault="00B16012" w:rsidP="00B16012">
      <w:r>
        <w:rPr>
          <w:b/>
        </w:rPr>
        <w:t>Date de mise à jour</w:t>
      </w:r>
      <w:r>
        <w:t xml:space="preserve"> : </w:t>
      </w:r>
      <w:r w:rsidR="002527B4">
        <w:t>08</w:t>
      </w:r>
      <w:r>
        <w:t>/</w:t>
      </w:r>
      <w:r w:rsidR="002527B4">
        <w:t>02</w:t>
      </w:r>
      <w:r>
        <w:t>/</w:t>
      </w:r>
      <w:r w:rsidR="002527B4">
        <w:t>16</w:t>
      </w:r>
    </w:p>
    <w:p w:rsidR="000B7D18" w:rsidRPr="00C62607" w:rsidRDefault="00C62607" w:rsidP="00476499">
      <w:r>
        <w:rPr>
          <w:noProof/>
          <w:lang w:eastAsia="fr-FR"/>
        </w:rPr>
        <mc:AlternateContent>
          <mc:Choice Requires="wps">
            <w:drawing>
              <wp:anchor distT="0" distB="0" distL="114935" distR="114935" simplePos="0" relativeHeight="251640832" behindDoc="0" locked="0" layoutInCell="1" allowOverlap="1" wp14:anchorId="2C62B6C3" wp14:editId="620A1614">
                <wp:simplePos x="0" y="0"/>
                <wp:positionH relativeFrom="column">
                  <wp:posOffset>988724</wp:posOffset>
                </wp:positionH>
                <wp:positionV relativeFrom="paragraph">
                  <wp:posOffset>3667848</wp:posOffset>
                </wp:positionV>
                <wp:extent cx="3957320" cy="1437640"/>
                <wp:effectExtent l="0" t="0" r="508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437640"/>
                        </a:xfrm>
                        <a:prstGeom prst="rect">
                          <a:avLst/>
                        </a:prstGeom>
                        <a:solidFill>
                          <a:srgbClr val="C7D2E8"/>
                        </a:solidFill>
                        <a:ln>
                          <a:noFill/>
                        </a:ln>
                        <a:extLst/>
                      </wps:spPr>
                      <wps:txbx>
                        <w:txbxContent>
                          <w:p w:rsidR="001C53C6" w:rsidRDefault="001C53C6">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1C53C6" w:rsidRDefault="001C53C6">
                            <w:pPr>
                              <w:pStyle w:val="Noparagraphstyle"/>
                              <w:spacing w:line="100" w:lineRule="atLeast"/>
                              <w:ind w:left="113" w:right="113"/>
                              <w:jc w:val="both"/>
                              <w:rPr>
                                <w:rFonts w:ascii="Myriad Pro" w:hAnsi="Myriad Pro"/>
                                <w:b/>
                                <w:sz w:val="18"/>
                              </w:rPr>
                            </w:pPr>
                          </w:p>
                          <w:p w:rsidR="001C53C6" w:rsidRDefault="001C53C6" w:rsidP="00476499">
                            <w:pPr>
                              <w:pStyle w:val="Corpsdetexte31"/>
                            </w:pPr>
                            <w:r>
                              <w:t>Article L 122-4 du code de la propriété intellectuelle.</w:t>
                            </w:r>
                          </w:p>
                          <w:p w:rsidR="001C53C6" w:rsidRDefault="001C53C6" w:rsidP="00476499">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left:0;text-align:left;margin-left:77.85pt;margin-top:288.8pt;width:311.6pt;height:113.2pt;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" fillcolor="#c7d2e8" stroked="f">
                <v:textbox inset="0,0,0,0">
                  <w:txbxContent>
                    <w:p w:rsidR="001C53C6" w:rsidRDefault="001C53C6">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1C53C6" w:rsidRDefault="001C53C6">
                      <w:pPr>
                        <w:pStyle w:val="Noparagraphstyle"/>
                        <w:spacing w:line="100" w:lineRule="atLeast"/>
                        <w:ind w:left="113" w:right="113"/>
                        <w:jc w:val="both"/>
                        <w:rPr>
                          <w:rFonts w:ascii="Myriad Pro" w:hAnsi="Myriad Pro"/>
                          <w:b/>
                          <w:sz w:val="18"/>
                        </w:rPr>
                      </w:pPr>
                    </w:p>
                    <w:p w:rsidR="001C53C6" w:rsidRDefault="001C53C6" w:rsidP="00476499">
                      <w:pPr>
                        <w:pStyle w:val="Corpsdetexte31"/>
                      </w:pPr>
                      <w:r>
                        <w:t>Article L 122-4 du code de la propriété intellectuelle.</w:t>
                      </w:r>
                    </w:p>
                    <w:p w:rsidR="001C53C6" w:rsidRDefault="001C53C6" w:rsidP="00476499">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v:shape>
            </w:pict>
          </mc:Fallback>
        </mc:AlternateContent>
      </w:r>
    </w:p>
    <w:sectPr w:rsidR="000B7D18" w:rsidRPr="00C62607" w:rsidSect="00CD561B">
      <w:footerReference w:type="default" r:id="rId17"/>
      <w:pgSz w:w="11906" w:h="16838"/>
      <w:pgMar w:top="1418" w:right="1418" w:bottom="1418" w:left="1134" w:header="720" w:footer="25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A03" w:rsidRDefault="00E06A03" w:rsidP="00476499">
      <w:r>
        <w:separator/>
      </w:r>
    </w:p>
    <w:p w:rsidR="00E06A03" w:rsidRDefault="00E06A03" w:rsidP="00476499"/>
  </w:endnote>
  <w:endnote w:type="continuationSeparator" w:id="0">
    <w:p w:rsidR="00E06A03" w:rsidRDefault="00E06A03" w:rsidP="00476499">
      <w:r>
        <w:continuationSeparator/>
      </w:r>
    </w:p>
    <w:p w:rsidR="00E06A03" w:rsidRDefault="00E06A03" w:rsidP="004764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Dutch 801 SWA">
    <w:altName w:val="Times New Roman"/>
    <w:charset w:val="00"/>
    <w:family w:val="roman"/>
    <w:pitch w:val="variable"/>
    <w:sig w:usb0="00000001" w:usb1="00000000" w:usb2="00000000" w:usb3="00000000" w:csb0="0000001B"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Myriad Pro Cond">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1310" w:type="dxa"/>
      <w:tblLayout w:type="fixed"/>
      <w:tblCellMar>
        <w:left w:w="70" w:type="dxa"/>
        <w:right w:w="70" w:type="dxa"/>
      </w:tblCellMar>
      <w:tblLook w:val="0000" w:firstRow="0" w:lastRow="0" w:firstColumn="0" w:lastColumn="0" w:noHBand="0" w:noVBand="0"/>
    </w:tblPr>
    <w:tblGrid>
      <w:gridCol w:w="8556"/>
    </w:tblGrid>
    <w:tr w:rsidR="001C53C6" w:rsidTr="00002D72">
      <w:trPr>
        <w:jc w:val="center"/>
      </w:trPr>
      <w:tc>
        <w:tcPr>
          <w:tcW w:w="8556" w:type="dxa"/>
        </w:tcPr>
        <w:p w:rsidR="001C53C6" w:rsidRDefault="002527B4" w:rsidP="001B1C41">
          <w:pPr>
            <w:pStyle w:val="Pieddepage"/>
            <w:jc w:val="center"/>
          </w:pPr>
          <w:r>
            <w:t>Solution Dictionnaire Cas Grand Prix</w:t>
          </w:r>
        </w:p>
      </w:tc>
    </w:tr>
    <w:tr w:rsidR="001C53C6" w:rsidTr="00002D72">
      <w:trPr>
        <w:jc w:val="center"/>
      </w:trPr>
      <w:tc>
        <w:tcPr>
          <w:tcW w:w="8556" w:type="dxa"/>
        </w:tcPr>
        <w:p w:rsidR="001C53C6" w:rsidRDefault="001C53C6" w:rsidP="001B1C41">
          <w:pPr>
            <w:pStyle w:val="Pieddepage"/>
            <w:jc w:val="center"/>
          </w:pPr>
          <w:r>
            <w:rPr>
              <w:iCs/>
            </w:rPr>
            <w:t xml:space="preserve">Afpa </w:t>
          </w:r>
          <w:r>
            <w:rPr>
              <w:rFonts w:ascii="Symbol" w:hAnsi="Symbol"/>
              <w:iCs/>
            </w:rPr>
            <w:t></w:t>
          </w:r>
          <w:r w:rsidR="002527B4">
            <w:rPr>
              <w:iCs/>
            </w:rPr>
            <w:t xml:space="preserve"> 2016</w:t>
          </w:r>
          <w:r>
            <w:rPr>
              <w:iCs/>
            </w:rPr>
            <w:t xml:space="preserve"> </w:t>
          </w:r>
          <w:r>
            <w:t>– Section Tertiaire Informatique – Filière « Etude et développement »</w:t>
          </w:r>
        </w:p>
        <w:p w:rsidR="001C53C6" w:rsidRDefault="001C53C6" w:rsidP="00556ED2">
          <w:pPr>
            <w:pStyle w:val="Pieddepage"/>
            <w:jc w:val="center"/>
          </w:pPr>
          <w:r>
            <w:rPr>
              <w:rStyle w:val="Numrodepage"/>
              <w:sz w:val="16"/>
            </w:rPr>
            <w:fldChar w:fldCharType="begin"/>
          </w:r>
          <w:r>
            <w:rPr>
              <w:rStyle w:val="Numrodepage"/>
              <w:sz w:val="16"/>
            </w:rPr>
            <w:instrText xml:space="preserve"> PAGE </w:instrText>
          </w:r>
          <w:r>
            <w:rPr>
              <w:rStyle w:val="Numrodepage"/>
              <w:sz w:val="16"/>
            </w:rPr>
            <w:fldChar w:fldCharType="separate"/>
          </w:r>
          <w:r w:rsidR="007514AD">
            <w:rPr>
              <w:rStyle w:val="Numrodepage"/>
              <w:noProof/>
              <w:sz w:val="16"/>
            </w:rPr>
            <w:t>3</w:t>
          </w:r>
          <w:r>
            <w:rPr>
              <w:rStyle w:val="Numrodepage"/>
              <w:sz w:val="16"/>
            </w:rPr>
            <w:fldChar w:fldCharType="end"/>
          </w:r>
          <w:r>
            <w:rPr>
              <w:rStyle w:val="Numrodepage"/>
              <w:iCs/>
              <w:color w:val="000000"/>
              <w:sz w:val="16"/>
              <w:szCs w:val="16"/>
            </w:rPr>
            <w:t>/</w:t>
          </w:r>
          <w:r>
            <w:rPr>
              <w:rStyle w:val="Numrodepage"/>
              <w:iCs/>
              <w:color w:val="000000"/>
              <w:sz w:val="16"/>
              <w:szCs w:val="16"/>
            </w:rPr>
            <w:fldChar w:fldCharType="begin"/>
          </w:r>
          <w:r>
            <w:rPr>
              <w:rStyle w:val="Numrodepage"/>
              <w:iCs/>
              <w:color w:val="000000"/>
              <w:sz w:val="16"/>
              <w:szCs w:val="16"/>
            </w:rPr>
            <w:instrText xml:space="preserve"> NUMPAGES  \* Arabic  \* MERGEFORMAT </w:instrText>
          </w:r>
          <w:r>
            <w:rPr>
              <w:rStyle w:val="Numrodepage"/>
              <w:iCs/>
              <w:color w:val="000000"/>
              <w:sz w:val="16"/>
              <w:szCs w:val="16"/>
            </w:rPr>
            <w:fldChar w:fldCharType="separate"/>
          </w:r>
          <w:r w:rsidR="007514AD">
            <w:rPr>
              <w:rStyle w:val="Numrodepage"/>
              <w:iCs/>
              <w:noProof/>
              <w:color w:val="000000"/>
              <w:sz w:val="16"/>
              <w:szCs w:val="16"/>
            </w:rPr>
            <w:t>9</w:t>
          </w:r>
          <w:r>
            <w:rPr>
              <w:rStyle w:val="Numrodepage"/>
              <w:iCs/>
              <w:color w:val="000000"/>
              <w:sz w:val="16"/>
              <w:szCs w:val="16"/>
            </w:rPr>
            <w:fldChar w:fldCharType="end"/>
          </w:r>
        </w:p>
      </w:tc>
    </w:tr>
  </w:tbl>
  <w:p w:rsidR="001C53C6" w:rsidRDefault="001C53C6" w:rsidP="001B1C4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A03" w:rsidRDefault="00E06A03" w:rsidP="00476499">
      <w:r>
        <w:separator/>
      </w:r>
    </w:p>
    <w:p w:rsidR="00E06A03" w:rsidRDefault="00E06A03" w:rsidP="00476499"/>
  </w:footnote>
  <w:footnote w:type="continuationSeparator" w:id="0">
    <w:p w:rsidR="00E06A03" w:rsidRDefault="00E06A03" w:rsidP="00476499">
      <w:r>
        <w:continuationSeparator/>
      </w:r>
    </w:p>
    <w:p w:rsidR="00E06A03" w:rsidRDefault="00E06A03" w:rsidP="0047649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11.3pt;height:11.3pt" o:bullet="t" filled="t">
        <v:fill color2="black"/>
        <v:imagedata r:id="rId1" o:title=""/>
      </v:shape>
    </w:pict>
  </w:numPicBullet>
  <w:numPicBullet w:numPicBulletId="1">
    <w:pict>
      <v:shape id="_x0000_i1191" type="#_x0000_t75" style="width:9.15pt;height:9.15pt" o:bullet="t">
        <v:imagedata r:id="rId2" o:title="BD14984_"/>
      </v:shape>
    </w:pict>
  </w:numPicBullet>
  <w:numPicBullet w:numPicBulletId="2">
    <w:pict>
      <v:shape id="_x0000_i1192" type="#_x0000_t75" style="width:9.15pt;height:9.15pt" o:bullet="t">
        <v:imagedata r:id="rId3" o:title="BD15170_"/>
      </v:shape>
    </w:pict>
  </w:numPicBullet>
  <w:numPicBullet w:numPicBulletId="3">
    <w:pict>
      <v:shape id="_x0000_i1193" type="#_x0000_t75" style="width:9.15pt;height:9.15pt" o:bullet="t">
        <v:imagedata r:id="rId4" o:title="BD15276_"/>
      </v:shape>
    </w:pict>
  </w:numPicBullet>
  <w:abstractNum w:abstractNumId="0">
    <w:nsid w:val="00000002"/>
    <w:multiLevelType w:val="multilevel"/>
    <w:tmpl w:val="66649BFC"/>
    <w:name w:val="WW8Num1"/>
    <w:lvl w:ilvl="0">
      <w:start w:val="1"/>
      <w:numFmt w:val="upperRoman"/>
      <w:lvlText w:val="%1"/>
      <w:lvlJc w:val="left"/>
      <w:pPr>
        <w:tabs>
          <w:tab w:val="num" w:pos="999"/>
        </w:tabs>
        <w:ind w:left="999" w:hanging="432"/>
      </w:pPr>
    </w:lvl>
    <w:lvl w:ilvl="1">
      <w:start w:val="1"/>
      <w:numFmt w:val="decimal"/>
      <w:lvlText w:val="%1.%2"/>
      <w:lvlJc w:val="left"/>
      <w:pPr>
        <w:tabs>
          <w:tab w:val="num" w:pos="1428"/>
        </w:tabs>
        <w:ind w:left="1428" w:hanging="576"/>
      </w:pPr>
    </w:lvl>
    <w:lvl w:ilvl="2">
      <w:start w:val="1"/>
      <w:numFmt w:val="decimal"/>
      <w:lvlText w:val="%1.%2.%3"/>
      <w:lvlJc w:val="left"/>
      <w:pPr>
        <w:tabs>
          <w:tab w:val="num" w:pos="1287"/>
        </w:tabs>
        <w:ind w:left="1287" w:hanging="720"/>
      </w:p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1">
    <w:nsid w:val="00000003"/>
    <w:multiLevelType w:val="multilevel"/>
    <w:tmpl w:val="00000003"/>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8Num4"/>
    <w:lvl w:ilvl="0">
      <w:start w:val="1"/>
      <w:numFmt w:val="decimal"/>
      <w:lvlText w:val="%1."/>
      <w:lvlJc w:val="left"/>
      <w:pPr>
        <w:tabs>
          <w:tab w:val="num" w:pos="1315"/>
        </w:tabs>
        <w:ind w:left="1315" w:hanging="360"/>
      </w:pPr>
    </w:lvl>
    <w:lvl w:ilvl="1">
      <w:start w:val="1"/>
      <w:numFmt w:val="bullet"/>
      <w:lvlText w:val="o"/>
      <w:lvlJc w:val="left"/>
      <w:pPr>
        <w:tabs>
          <w:tab w:val="num" w:pos="2035"/>
        </w:tabs>
        <w:ind w:left="2035" w:hanging="360"/>
      </w:pPr>
      <w:rPr>
        <w:rFonts w:ascii="Courier New" w:hAnsi="Courier New" w:cs="Courier New"/>
      </w:rPr>
    </w:lvl>
    <w:lvl w:ilvl="2">
      <w:start w:val="1"/>
      <w:numFmt w:val="bullet"/>
      <w:lvlText w:val=""/>
      <w:lvlJc w:val="left"/>
      <w:pPr>
        <w:tabs>
          <w:tab w:val="num" w:pos="2755"/>
        </w:tabs>
        <w:ind w:left="2755" w:hanging="360"/>
      </w:pPr>
      <w:rPr>
        <w:rFonts w:ascii="Wingdings" w:hAnsi="Wingdings"/>
      </w:rPr>
    </w:lvl>
    <w:lvl w:ilvl="3">
      <w:start w:val="1"/>
      <w:numFmt w:val="bullet"/>
      <w:lvlText w:val=""/>
      <w:lvlJc w:val="left"/>
      <w:pPr>
        <w:tabs>
          <w:tab w:val="num" w:pos="3475"/>
        </w:tabs>
        <w:ind w:left="3475" w:hanging="360"/>
      </w:pPr>
      <w:rPr>
        <w:rFonts w:ascii="Wingdings" w:hAnsi="Wingdings"/>
      </w:rPr>
    </w:lvl>
    <w:lvl w:ilvl="4">
      <w:start w:val="1"/>
      <w:numFmt w:val="bullet"/>
      <w:lvlText w:val=""/>
      <w:lvlJc w:val="left"/>
      <w:pPr>
        <w:tabs>
          <w:tab w:val="num" w:pos="4195"/>
        </w:tabs>
        <w:ind w:left="4195" w:hanging="360"/>
      </w:pPr>
      <w:rPr>
        <w:rFonts w:ascii="Wingdings" w:hAnsi="Wingdings"/>
      </w:rPr>
    </w:lvl>
    <w:lvl w:ilvl="5">
      <w:start w:val="1"/>
      <w:numFmt w:val="bullet"/>
      <w:lvlText w:val=""/>
      <w:lvlJc w:val="left"/>
      <w:pPr>
        <w:tabs>
          <w:tab w:val="num" w:pos="4915"/>
        </w:tabs>
        <w:ind w:left="4915" w:hanging="360"/>
      </w:pPr>
      <w:rPr>
        <w:rFonts w:ascii="Wingdings" w:hAnsi="Wingdings"/>
      </w:rPr>
    </w:lvl>
    <w:lvl w:ilvl="6">
      <w:start w:val="1"/>
      <w:numFmt w:val="bullet"/>
      <w:lvlText w:val=""/>
      <w:lvlJc w:val="left"/>
      <w:pPr>
        <w:tabs>
          <w:tab w:val="num" w:pos="5635"/>
        </w:tabs>
        <w:ind w:left="5635" w:hanging="360"/>
      </w:pPr>
      <w:rPr>
        <w:rFonts w:ascii="Wingdings" w:hAnsi="Wingdings"/>
      </w:rPr>
    </w:lvl>
    <w:lvl w:ilvl="7">
      <w:start w:val="1"/>
      <w:numFmt w:val="bullet"/>
      <w:lvlText w:val=""/>
      <w:lvlJc w:val="left"/>
      <w:pPr>
        <w:tabs>
          <w:tab w:val="num" w:pos="6355"/>
        </w:tabs>
        <w:ind w:left="6355" w:hanging="360"/>
      </w:pPr>
      <w:rPr>
        <w:rFonts w:ascii="Wingdings" w:hAnsi="Wingdings"/>
      </w:rPr>
    </w:lvl>
    <w:lvl w:ilvl="8">
      <w:start w:val="1"/>
      <w:numFmt w:val="bullet"/>
      <w:lvlText w:val=""/>
      <w:lvlJc w:val="left"/>
      <w:pPr>
        <w:tabs>
          <w:tab w:val="num" w:pos="7075"/>
        </w:tabs>
        <w:ind w:left="7075" w:hanging="360"/>
      </w:pPr>
      <w:rPr>
        <w:rFonts w:ascii="Wingdings" w:hAnsi="Wingdings"/>
      </w:rPr>
    </w:lvl>
  </w:abstractNum>
  <w:abstractNum w:abstractNumId="4">
    <w:nsid w:val="00000006"/>
    <w:multiLevelType w:val="multilevel"/>
    <w:tmpl w:val="00000006"/>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
    <w:nsid w:val="00000007"/>
    <w:multiLevelType w:val="singleLevel"/>
    <w:tmpl w:val="00000007"/>
    <w:name w:val="WW8Num6"/>
    <w:lvl w:ilvl="0">
      <w:start w:val="1"/>
      <w:numFmt w:val="decimal"/>
      <w:lvlText w:val="%1-"/>
      <w:lvlJc w:val="left"/>
      <w:pPr>
        <w:tabs>
          <w:tab w:val="num" w:pos="720"/>
        </w:tabs>
        <w:ind w:left="720" w:hanging="360"/>
      </w:pPr>
    </w:lvl>
  </w:abstractNum>
  <w:abstractNum w:abstractNumId="6">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0000009"/>
    <w:multiLevelType w:val="multilevel"/>
    <w:tmpl w:val="00000009"/>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8">
    <w:nsid w:val="0000000A"/>
    <w:multiLevelType w:val="multilevel"/>
    <w:tmpl w:val="0000000A"/>
    <w:name w:val="WW8Num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9">
    <w:nsid w:val="0000000B"/>
    <w:multiLevelType w:val="singleLevel"/>
    <w:tmpl w:val="0000000B"/>
    <w:name w:val="WW8Num10"/>
    <w:lvl w:ilvl="0">
      <w:start w:val="1"/>
      <w:numFmt w:val="decimal"/>
      <w:lvlText w:val="%1."/>
      <w:lvlJc w:val="left"/>
      <w:pPr>
        <w:tabs>
          <w:tab w:val="num" w:pos="644"/>
        </w:tabs>
        <w:ind w:left="644" w:hanging="360"/>
      </w:pPr>
    </w:lvl>
  </w:abstractNum>
  <w:abstractNum w:abstractNumId="10">
    <w:nsid w:val="0000000C"/>
    <w:multiLevelType w:val="multilevel"/>
    <w:tmpl w:val="0000000C"/>
    <w:name w:val="WW8Num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1">
    <w:nsid w:val="0000000D"/>
    <w:multiLevelType w:val="multilevel"/>
    <w:tmpl w:val="0000000D"/>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nsid w:val="0000000E"/>
    <w:multiLevelType w:val="multilevel"/>
    <w:tmpl w:val="0000000E"/>
    <w:name w:val="WW8Num13"/>
    <w:lvl w:ilvl="0">
      <w:start w:val="1"/>
      <w:numFmt w:val="bullet"/>
      <w:lvlText w:val=""/>
      <w:lvlJc w:val="left"/>
      <w:pPr>
        <w:tabs>
          <w:tab w:val="num" w:pos="720"/>
        </w:tabs>
        <w:ind w:left="720" w:hanging="360"/>
      </w:pPr>
      <w:rPr>
        <w:rFonts w:ascii="Symbol" w:hAnsi="Symbol"/>
        <w:b w:val="0"/>
        <w:i w:val="0"/>
        <w:sz w:val="22"/>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0000000F"/>
    <w:multiLevelType w:val="multilevel"/>
    <w:tmpl w:val="0000000F"/>
    <w:name w:val="WW8Num14"/>
    <w:lvl w:ilvl="0">
      <w:start w:val="1"/>
      <w:numFmt w:val="bullet"/>
      <w:lvlText w:val=""/>
      <w:lvlJc w:val="left"/>
      <w:pPr>
        <w:tabs>
          <w:tab w:val="num" w:pos="720"/>
        </w:tabs>
        <w:ind w:left="720" w:hanging="360"/>
      </w:pPr>
      <w:rPr>
        <w:rFonts w:ascii="Symbol" w:hAnsi="Symbol"/>
        <w:b w:val="0"/>
        <w:i w:val="0"/>
        <w:sz w:val="22"/>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nsid w:val="00000010"/>
    <w:multiLevelType w:val="multilevel"/>
    <w:tmpl w:val="00000010"/>
    <w:name w:val="WW8Num1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Times New Roman"/>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11"/>
    <w:multiLevelType w:val="multilevel"/>
    <w:tmpl w:val="00000011"/>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nsid w:val="00000012"/>
    <w:multiLevelType w:val="multilevel"/>
    <w:tmpl w:val="00000012"/>
    <w:name w:val="WW8Num1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13"/>
    <w:multiLevelType w:val="multilevel"/>
    <w:tmpl w:val="00000013"/>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00000014"/>
    <w:multiLevelType w:val="multilevel"/>
    <w:tmpl w:val="00000014"/>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nsid w:val="00000016"/>
    <w:multiLevelType w:val="multilevel"/>
    <w:tmpl w:val="00000016"/>
    <w:name w:val="WW8Num2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nsid w:val="00000017"/>
    <w:multiLevelType w:val="multilevel"/>
    <w:tmpl w:val="00000017"/>
    <w:name w:val="WW8Num2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3">
    <w:nsid w:val="00000019"/>
    <w:multiLevelType w:val="singleLevel"/>
    <w:tmpl w:val="00000019"/>
    <w:name w:val="WW8Num25"/>
    <w:lvl w:ilvl="0">
      <w:start w:val="1"/>
      <w:numFmt w:val="bullet"/>
      <w:lvlText w:val=""/>
      <w:lvlJc w:val="left"/>
      <w:pPr>
        <w:tabs>
          <w:tab w:val="num" w:pos="360"/>
        </w:tabs>
        <w:ind w:left="360" w:hanging="360"/>
      </w:pPr>
      <w:rPr>
        <w:rFonts w:ascii="Symbol" w:hAnsi="Symbol"/>
        <w:sz w:val="40"/>
      </w:rPr>
    </w:lvl>
  </w:abstractNum>
  <w:abstractNum w:abstractNumId="24">
    <w:nsid w:val="0000001A"/>
    <w:multiLevelType w:val="multilevel"/>
    <w:tmpl w:val="0000001A"/>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nsid w:val="0000001B"/>
    <w:multiLevelType w:val="multilevel"/>
    <w:tmpl w:val="0000001B"/>
    <w:name w:val="WW8Num2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6">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7">
    <w:nsid w:val="0000001D"/>
    <w:multiLevelType w:val="singleLevel"/>
    <w:tmpl w:val="0000001D"/>
    <w:name w:val="WW8Num29"/>
    <w:lvl w:ilvl="0">
      <w:start w:val="1"/>
      <w:numFmt w:val="bullet"/>
      <w:lvlText w:val="-"/>
      <w:lvlJc w:val="left"/>
      <w:pPr>
        <w:tabs>
          <w:tab w:val="num" w:pos="360"/>
        </w:tabs>
        <w:ind w:left="360" w:hanging="360"/>
      </w:pPr>
      <w:rPr>
        <w:rFonts w:ascii="OpenSymbol" w:hAnsi="OpenSymbol"/>
        <w:sz w:val="20"/>
      </w:rPr>
    </w:lvl>
  </w:abstractNum>
  <w:abstractNum w:abstractNumId="28">
    <w:nsid w:val="0000001E"/>
    <w:multiLevelType w:val="multilevel"/>
    <w:tmpl w:val="0000001E"/>
    <w:name w:val="WW8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9">
    <w:nsid w:val="0000001F"/>
    <w:multiLevelType w:val="multilevel"/>
    <w:tmpl w:val="0000001F"/>
    <w:name w:val="WW8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nsid w:val="00000020"/>
    <w:multiLevelType w:val="multilevel"/>
    <w:tmpl w:val="00000020"/>
    <w:name w:val="WW8Num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nsid w:val="00000021"/>
    <w:multiLevelType w:val="singleLevel"/>
    <w:tmpl w:val="00000021"/>
    <w:name w:val="WW8Num33"/>
    <w:lvl w:ilvl="0">
      <w:start w:val="1"/>
      <w:numFmt w:val="bullet"/>
      <w:lvlText w:val=""/>
      <w:lvlJc w:val="left"/>
      <w:pPr>
        <w:tabs>
          <w:tab w:val="num" w:pos="360"/>
        </w:tabs>
        <w:ind w:left="360" w:hanging="360"/>
      </w:pPr>
      <w:rPr>
        <w:rFonts w:ascii="Symbol" w:hAnsi="Symbol"/>
        <w:sz w:val="20"/>
      </w:rPr>
    </w:lvl>
  </w:abstractNum>
  <w:abstractNum w:abstractNumId="32">
    <w:nsid w:val="00000022"/>
    <w:multiLevelType w:val="multilevel"/>
    <w:tmpl w:val="00000022"/>
    <w:name w:val="WW8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3">
    <w:nsid w:val="00000023"/>
    <w:multiLevelType w:val="multilevel"/>
    <w:tmpl w:val="00000023"/>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4">
    <w:nsid w:val="00000024"/>
    <w:multiLevelType w:val="multilevel"/>
    <w:tmpl w:val="00000024"/>
    <w:name w:val="WW8Num3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5">
    <w:nsid w:val="00000025"/>
    <w:multiLevelType w:val="multilevel"/>
    <w:tmpl w:val="00000025"/>
    <w:name w:val="WW8Num3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7">
    <w:nsid w:val="00000027"/>
    <w:multiLevelType w:val="multilevel"/>
    <w:tmpl w:val="00000027"/>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8">
    <w:nsid w:val="00000028"/>
    <w:multiLevelType w:val="singleLevel"/>
    <w:tmpl w:val="00000028"/>
    <w:name w:val="WW8Num41"/>
    <w:lvl w:ilvl="0">
      <w:start w:val="1"/>
      <w:numFmt w:val="bullet"/>
      <w:lvlText w:val=""/>
      <w:lvlJc w:val="left"/>
      <w:pPr>
        <w:tabs>
          <w:tab w:val="num" w:pos="0"/>
        </w:tabs>
        <w:ind w:left="720" w:hanging="360"/>
      </w:pPr>
      <w:rPr>
        <w:rFonts w:ascii="Symbol" w:hAnsi="Symbol"/>
        <w:sz w:val="20"/>
      </w:rPr>
    </w:lvl>
  </w:abstractNum>
  <w:abstractNum w:abstractNumId="39">
    <w:nsid w:val="00000029"/>
    <w:multiLevelType w:val="singleLevel"/>
    <w:tmpl w:val="00000029"/>
    <w:name w:val="WW8Num42"/>
    <w:lvl w:ilvl="0">
      <w:start w:val="1"/>
      <w:numFmt w:val="bullet"/>
      <w:lvlText w:val=""/>
      <w:lvlJc w:val="left"/>
      <w:pPr>
        <w:tabs>
          <w:tab w:val="num" w:pos="0"/>
        </w:tabs>
        <w:ind w:left="1069" w:hanging="360"/>
      </w:pPr>
      <w:rPr>
        <w:rFonts w:ascii="Symbol" w:hAnsi="Symbol"/>
      </w:rPr>
    </w:lvl>
  </w:abstractNum>
  <w:abstractNum w:abstractNumId="40">
    <w:nsid w:val="0000002A"/>
    <w:multiLevelType w:val="singleLevel"/>
    <w:tmpl w:val="0000002A"/>
    <w:name w:val="WW8Num43"/>
    <w:lvl w:ilvl="0">
      <w:start w:val="3"/>
      <w:numFmt w:val="decimal"/>
      <w:pStyle w:val="cours"/>
      <w:lvlText w:val="%1)"/>
      <w:lvlJc w:val="left"/>
      <w:pPr>
        <w:tabs>
          <w:tab w:val="num" w:pos="360"/>
        </w:tabs>
        <w:ind w:left="360" w:hanging="360"/>
      </w:pPr>
    </w:lvl>
  </w:abstractNum>
  <w:abstractNum w:abstractNumId="41">
    <w:nsid w:val="0000002B"/>
    <w:multiLevelType w:val="singleLevel"/>
    <w:tmpl w:val="0000002B"/>
    <w:name w:val="WW8Num44"/>
    <w:lvl w:ilvl="0">
      <w:start w:val="1"/>
      <w:numFmt w:val="bullet"/>
      <w:lvlText w:val=""/>
      <w:lvlJc w:val="left"/>
      <w:pPr>
        <w:tabs>
          <w:tab w:val="num" w:pos="0"/>
        </w:tabs>
        <w:ind w:left="1440" w:hanging="360"/>
      </w:pPr>
      <w:rPr>
        <w:rFonts w:ascii="Symbol" w:hAnsi="Symbol"/>
        <w:sz w:val="20"/>
      </w:rPr>
    </w:lvl>
  </w:abstractNum>
  <w:abstractNum w:abstractNumId="42">
    <w:nsid w:val="0000002C"/>
    <w:multiLevelType w:val="singleLevel"/>
    <w:tmpl w:val="0000002C"/>
    <w:name w:val="WW8Num45"/>
    <w:lvl w:ilvl="0">
      <w:start w:val="1"/>
      <w:numFmt w:val="bullet"/>
      <w:lvlText w:val=""/>
      <w:lvlJc w:val="left"/>
      <w:pPr>
        <w:tabs>
          <w:tab w:val="num" w:pos="0"/>
        </w:tabs>
        <w:ind w:left="720" w:hanging="360"/>
      </w:pPr>
      <w:rPr>
        <w:rFonts w:ascii="Symbol" w:hAnsi="Symbol"/>
        <w:sz w:val="20"/>
      </w:rPr>
    </w:lvl>
  </w:abstractNum>
  <w:abstractNum w:abstractNumId="43">
    <w:nsid w:val="0000002D"/>
    <w:multiLevelType w:val="singleLevel"/>
    <w:tmpl w:val="0000002D"/>
    <w:name w:val="WW8Num47"/>
    <w:lvl w:ilvl="0">
      <w:start w:val="1"/>
      <w:numFmt w:val="bullet"/>
      <w:lvlText w:val=""/>
      <w:lvlJc w:val="left"/>
      <w:pPr>
        <w:tabs>
          <w:tab w:val="num" w:pos="0"/>
        </w:tabs>
        <w:ind w:left="720" w:hanging="360"/>
      </w:pPr>
      <w:rPr>
        <w:rFonts w:ascii="Symbol" w:hAnsi="Symbol"/>
        <w:sz w:val="20"/>
      </w:rPr>
    </w:lvl>
  </w:abstractNum>
  <w:abstractNum w:abstractNumId="44">
    <w:nsid w:val="0000002E"/>
    <w:multiLevelType w:val="singleLevel"/>
    <w:tmpl w:val="0000002E"/>
    <w:name w:val="WW8Num48"/>
    <w:lvl w:ilvl="0">
      <w:start w:val="1"/>
      <w:numFmt w:val="bullet"/>
      <w:lvlText w:val=""/>
      <w:lvlJc w:val="left"/>
      <w:pPr>
        <w:tabs>
          <w:tab w:val="num" w:pos="0"/>
        </w:tabs>
        <w:ind w:left="927" w:hanging="360"/>
      </w:pPr>
      <w:rPr>
        <w:rFonts w:ascii="Symbol" w:hAnsi="Symbol"/>
        <w:sz w:val="20"/>
      </w:rPr>
    </w:lvl>
  </w:abstractNum>
  <w:abstractNum w:abstractNumId="45">
    <w:nsid w:val="0000002F"/>
    <w:multiLevelType w:val="multilevel"/>
    <w:tmpl w:val="0000002F"/>
    <w:name w:val="WW8Num49"/>
    <w:lvl w:ilvl="0">
      <w:start w:val="1"/>
      <w:numFmt w:val="decimal"/>
      <w:pStyle w:val="dtails"/>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6">
    <w:nsid w:val="00000030"/>
    <w:multiLevelType w:val="singleLevel"/>
    <w:tmpl w:val="00000030"/>
    <w:name w:val="WW8Num50"/>
    <w:lvl w:ilvl="0">
      <w:start w:val="1"/>
      <w:numFmt w:val="bullet"/>
      <w:lvlText w:val=""/>
      <w:lvlJc w:val="left"/>
      <w:pPr>
        <w:tabs>
          <w:tab w:val="num" w:pos="0"/>
        </w:tabs>
        <w:ind w:left="720" w:hanging="360"/>
      </w:pPr>
      <w:rPr>
        <w:rFonts w:ascii="Symbol" w:hAnsi="Symbol"/>
        <w:sz w:val="20"/>
      </w:rPr>
    </w:lvl>
  </w:abstractNum>
  <w:abstractNum w:abstractNumId="47">
    <w:nsid w:val="0078388E"/>
    <w:multiLevelType w:val="hybridMultilevel"/>
    <w:tmpl w:val="DCE82CAC"/>
    <w:lvl w:ilvl="0" w:tplc="040C000F">
      <w:start w:val="1"/>
      <w:numFmt w:val="decimal"/>
      <w:lvlText w:val="%1."/>
      <w:lvlJc w:val="left"/>
      <w:pPr>
        <w:ind w:left="777" w:hanging="360"/>
      </w:p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48">
    <w:nsid w:val="05CB6170"/>
    <w:multiLevelType w:val="hybridMultilevel"/>
    <w:tmpl w:val="8AAEAB56"/>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0">
    <w:nsid w:val="07B43FAC"/>
    <w:multiLevelType w:val="hybridMultilevel"/>
    <w:tmpl w:val="F5E4C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0AE47ED5"/>
    <w:multiLevelType w:val="hybridMultilevel"/>
    <w:tmpl w:val="3B2A3ABE"/>
    <w:lvl w:ilvl="0" w:tplc="E5E41510">
      <w:start w:val="1"/>
      <w:numFmt w:val="decimal"/>
      <w:lvlText w:val="%1."/>
      <w:lvlJc w:val="left"/>
      <w:pPr>
        <w:ind w:left="720" w:hanging="360"/>
      </w:pPr>
      <w:rPr>
        <w:rFonts w:ascii="Algerian" w:hAnsi="Algerian"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0C3A4987"/>
    <w:multiLevelType w:val="hybridMultilevel"/>
    <w:tmpl w:val="96D84DF4"/>
    <w:lvl w:ilvl="0" w:tplc="961662B4">
      <w:start w:val="1"/>
      <w:numFmt w:val="bullet"/>
      <w:lvlText w:val=""/>
      <w:lvlPicBulletId w:val="3"/>
      <w:lvlJc w:val="left"/>
      <w:pPr>
        <w:ind w:left="1152" w:hanging="360"/>
      </w:pPr>
      <w:rPr>
        <w:rFonts w:ascii="Symbol" w:hAnsi="Symbol" w:hint="default"/>
        <w:color w:val="auto"/>
        <w:sz w:val="16"/>
        <w:szCs w:val="16"/>
      </w:rPr>
    </w:lvl>
    <w:lvl w:ilvl="1" w:tplc="036A3374">
      <w:numFmt w:val="bullet"/>
      <w:lvlText w:val="•"/>
      <w:lvlJc w:val="left"/>
      <w:pPr>
        <w:ind w:left="1872" w:hanging="360"/>
      </w:pPr>
      <w:rPr>
        <w:rFonts w:ascii="Arial" w:eastAsia="Times New Roman" w:hAnsi="Arial" w:cs="Arial"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53">
    <w:nsid w:val="0DA47389"/>
    <w:multiLevelType w:val="hybridMultilevel"/>
    <w:tmpl w:val="40FEE1FA"/>
    <w:lvl w:ilvl="0" w:tplc="1436BCCC">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12CF51EA"/>
    <w:multiLevelType w:val="multilevel"/>
    <w:tmpl w:val="DE842CDC"/>
    <w:lvl w:ilvl="0">
      <w:start w:val="1"/>
      <w:numFmt w:val="bullet"/>
      <w:lvlText w:val=""/>
      <w:lvlPicBulletId w:val="1"/>
      <w:lvlJc w:val="left"/>
      <w:pPr>
        <w:tabs>
          <w:tab w:val="num" w:pos="720"/>
        </w:tabs>
        <w:ind w:left="720" w:hanging="360"/>
      </w:pPr>
      <w:rPr>
        <w:rFonts w:ascii="Symbol" w:hAnsi="Symbol" w:hint="default"/>
        <w:color w:val="auto"/>
        <w:sz w:val="16"/>
        <w:szCs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140B1D96"/>
    <w:multiLevelType w:val="hybridMultilevel"/>
    <w:tmpl w:val="2BC6C8BE"/>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nsid w:val="16A14401"/>
    <w:multiLevelType w:val="hybridMultilevel"/>
    <w:tmpl w:val="1C9E4362"/>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18AC2895"/>
    <w:multiLevelType w:val="hybridMultilevel"/>
    <w:tmpl w:val="227AFFAC"/>
    <w:lvl w:ilvl="0" w:tplc="26948276">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58">
    <w:nsid w:val="19504AFE"/>
    <w:multiLevelType w:val="hybridMultilevel"/>
    <w:tmpl w:val="81B69526"/>
    <w:lvl w:ilvl="0" w:tplc="1436BCCC">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1E6369C7"/>
    <w:multiLevelType w:val="hybridMultilevel"/>
    <w:tmpl w:val="8B221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220E2573"/>
    <w:multiLevelType w:val="hybridMultilevel"/>
    <w:tmpl w:val="D3E451CA"/>
    <w:lvl w:ilvl="0" w:tplc="040C000F">
      <w:start w:val="1"/>
      <w:numFmt w:val="decimal"/>
      <w:lvlText w:val="%1."/>
      <w:lvlJc w:val="left"/>
      <w:pPr>
        <w:ind w:left="777" w:hanging="360"/>
      </w:p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61">
    <w:nsid w:val="235E15BC"/>
    <w:multiLevelType w:val="hybridMultilevel"/>
    <w:tmpl w:val="4E3CAA2C"/>
    <w:lvl w:ilvl="0" w:tplc="075EE7F6">
      <w:start w:val="1"/>
      <w:numFmt w:val="bullet"/>
      <w:lvlText w:val=""/>
      <w:lvlPicBulletId w:val="1"/>
      <w:lvlJc w:val="left"/>
      <w:pPr>
        <w:ind w:left="779" w:hanging="360"/>
      </w:pPr>
      <w:rPr>
        <w:rFonts w:ascii="Symbol" w:hAnsi="Symbol" w:hint="default"/>
        <w:color w:val="auto"/>
        <w:sz w:val="16"/>
        <w:szCs w:val="16"/>
      </w:rPr>
    </w:lvl>
    <w:lvl w:ilvl="1" w:tplc="040C0003" w:tentative="1">
      <w:start w:val="1"/>
      <w:numFmt w:val="bullet"/>
      <w:lvlText w:val="o"/>
      <w:lvlJc w:val="left"/>
      <w:pPr>
        <w:ind w:left="1499" w:hanging="360"/>
      </w:pPr>
      <w:rPr>
        <w:rFonts w:ascii="Courier New" w:hAnsi="Courier New" w:cs="Courier New" w:hint="default"/>
      </w:rPr>
    </w:lvl>
    <w:lvl w:ilvl="2" w:tplc="040C0005" w:tentative="1">
      <w:start w:val="1"/>
      <w:numFmt w:val="bullet"/>
      <w:lvlText w:val=""/>
      <w:lvlJc w:val="left"/>
      <w:pPr>
        <w:ind w:left="2219" w:hanging="360"/>
      </w:pPr>
      <w:rPr>
        <w:rFonts w:ascii="Wingdings" w:hAnsi="Wingdings" w:hint="default"/>
      </w:rPr>
    </w:lvl>
    <w:lvl w:ilvl="3" w:tplc="040C0001" w:tentative="1">
      <w:start w:val="1"/>
      <w:numFmt w:val="bullet"/>
      <w:lvlText w:val=""/>
      <w:lvlJc w:val="left"/>
      <w:pPr>
        <w:ind w:left="2939" w:hanging="360"/>
      </w:pPr>
      <w:rPr>
        <w:rFonts w:ascii="Symbol" w:hAnsi="Symbol" w:hint="default"/>
      </w:rPr>
    </w:lvl>
    <w:lvl w:ilvl="4" w:tplc="040C0003" w:tentative="1">
      <w:start w:val="1"/>
      <w:numFmt w:val="bullet"/>
      <w:lvlText w:val="o"/>
      <w:lvlJc w:val="left"/>
      <w:pPr>
        <w:ind w:left="3659" w:hanging="360"/>
      </w:pPr>
      <w:rPr>
        <w:rFonts w:ascii="Courier New" w:hAnsi="Courier New" w:cs="Courier New" w:hint="default"/>
      </w:rPr>
    </w:lvl>
    <w:lvl w:ilvl="5" w:tplc="040C0005" w:tentative="1">
      <w:start w:val="1"/>
      <w:numFmt w:val="bullet"/>
      <w:lvlText w:val=""/>
      <w:lvlJc w:val="left"/>
      <w:pPr>
        <w:ind w:left="4379" w:hanging="360"/>
      </w:pPr>
      <w:rPr>
        <w:rFonts w:ascii="Wingdings" w:hAnsi="Wingdings" w:hint="default"/>
      </w:rPr>
    </w:lvl>
    <w:lvl w:ilvl="6" w:tplc="040C0001" w:tentative="1">
      <w:start w:val="1"/>
      <w:numFmt w:val="bullet"/>
      <w:lvlText w:val=""/>
      <w:lvlJc w:val="left"/>
      <w:pPr>
        <w:ind w:left="5099" w:hanging="360"/>
      </w:pPr>
      <w:rPr>
        <w:rFonts w:ascii="Symbol" w:hAnsi="Symbol" w:hint="default"/>
      </w:rPr>
    </w:lvl>
    <w:lvl w:ilvl="7" w:tplc="040C0003" w:tentative="1">
      <w:start w:val="1"/>
      <w:numFmt w:val="bullet"/>
      <w:lvlText w:val="o"/>
      <w:lvlJc w:val="left"/>
      <w:pPr>
        <w:ind w:left="5819" w:hanging="360"/>
      </w:pPr>
      <w:rPr>
        <w:rFonts w:ascii="Courier New" w:hAnsi="Courier New" w:cs="Courier New" w:hint="default"/>
      </w:rPr>
    </w:lvl>
    <w:lvl w:ilvl="8" w:tplc="040C0005" w:tentative="1">
      <w:start w:val="1"/>
      <w:numFmt w:val="bullet"/>
      <w:lvlText w:val=""/>
      <w:lvlJc w:val="left"/>
      <w:pPr>
        <w:ind w:left="6539" w:hanging="360"/>
      </w:pPr>
      <w:rPr>
        <w:rFonts w:ascii="Wingdings" w:hAnsi="Wingdings" w:hint="default"/>
      </w:rPr>
    </w:lvl>
  </w:abstractNum>
  <w:abstractNum w:abstractNumId="62">
    <w:nsid w:val="253C2165"/>
    <w:multiLevelType w:val="hybridMultilevel"/>
    <w:tmpl w:val="B6C4132C"/>
    <w:lvl w:ilvl="0" w:tplc="EF02D234">
      <w:start w:val="1"/>
      <w:numFmt w:val="bullet"/>
      <w:lvlText w:val=""/>
      <w:lvlPicBulletId w:val="3"/>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63">
    <w:nsid w:val="25F73D6A"/>
    <w:multiLevelType w:val="hybridMultilevel"/>
    <w:tmpl w:val="7B9A6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2AF40478"/>
    <w:multiLevelType w:val="multilevel"/>
    <w:tmpl w:val="204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B825670"/>
    <w:multiLevelType w:val="hybridMultilevel"/>
    <w:tmpl w:val="B0F42D90"/>
    <w:lvl w:ilvl="0" w:tplc="68C60B1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2DAA7F7D"/>
    <w:multiLevelType w:val="hybridMultilevel"/>
    <w:tmpl w:val="72AE1D7E"/>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67">
    <w:nsid w:val="34776ADC"/>
    <w:multiLevelType w:val="hybridMultilevel"/>
    <w:tmpl w:val="62109F24"/>
    <w:lvl w:ilvl="0" w:tplc="D2827364">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nsid w:val="37143FA6"/>
    <w:multiLevelType w:val="hybridMultilevel"/>
    <w:tmpl w:val="EA2C1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nsid w:val="38E84BC8"/>
    <w:multiLevelType w:val="hybridMultilevel"/>
    <w:tmpl w:val="FAD421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nsid w:val="3E4777D0"/>
    <w:multiLevelType w:val="hybridMultilevel"/>
    <w:tmpl w:val="1B8EA148"/>
    <w:lvl w:ilvl="0" w:tplc="C5B2DFA0">
      <w:start w:val="1"/>
      <w:numFmt w:val="bullet"/>
      <w:lvlText w:val=""/>
      <w:lvlPicBulletId w:val="3"/>
      <w:lvlJc w:val="left"/>
      <w:pPr>
        <w:ind w:left="644"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nsid w:val="48D73758"/>
    <w:multiLevelType w:val="hybridMultilevel"/>
    <w:tmpl w:val="8CF4D570"/>
    <w:lvl w:ilvl="0" w:tplc="1436BCCC">
      <w:start w:val="1"/>
      <w:numFmt w:val="bullet"/>
      <w:lvlText w:val=""/>
      <w:lvlPicBulletId w:val="1"/>
      <w:lvlJc w:val="left"/>
      <w:pPr>
        <w:ind w:left="408" w:hanging="360"/>
      </w:pPr>
      <w:rPr>
        <w:rFonts w:ascii="Symbol" w:hAnsi="Symbol" w:hint="default"/>
        <w:color w:val="auto"/>
        <w:sz w:val="16"/>
        <w:szCs w:val="16"/>
      </w:rPr>
    </w:lvl>
    <w:lvl w:ilvl="1" w:tplc="EF02D234">
      <w:start w:val="1"/>
      <w:numFmt w:val="bullet"/>
      <w:lvlText w:val=""/>
      <w:lvlPicBulletId w:val="3"/>
      <w:lvlJc w:val="left"/>
      <w:pPr>
        <w:ind w:left="1128" w:hanging="360"/>
      </w:pPr>
      <w:rPr>
        <w:rFonts w:ascii="Symbol" w:hAnsi="Symbol" w:hint="default"/>
        <w:color w:val="auto"/>
        <w:sz w:val="16"/>
        <w:szCs w:val="16"/>
      </w:rPr>
    </w:lvl>
    <w:lvl w:ilvl="2" w:tplc="040C0005">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72">
    <w:nsid w:val="4C3C50FD"/>
    <w:multiLevelType w:val="hybridMultilevel"/>
    <w:tmpl w:val="DDE43420"/>
    <w:lvl w:ilvl="0" w:tplc="1436BCC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3">
    <w:nsid w:val="4E141152"/>
    <w:multiLevelType w:val="hybridMultilevel"/>
    <w:tmpl w:val="78C0B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nsid w:val="578D1691"/>
    <w:multiLevelType w:val="hybridMultilevel"/>
    <w:tmpl w:val="F8F2F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nsid w:val="57C7419B"/>
    <w:multiLevelType w:val="hybridMultilevel"/>
    <w:tmpl w:val="3764422C"/>
    <w:lvl w:ilvl="0" w:tplc="1436BCC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6">
    <w:nsid w:val="5CE61DB0"/>
    <w:multiLevelType w:val="hybridMultilevel"/>
    <w:tmpl w:val="932EF6A0"/>
    <w:lvl w:ilvl="0" w:tplc="0D8AB3A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nsid w:val="60D935FB"/>
    <w:multiLevelType w:val="hybridMultilevel"/>
    <w:tmpl w:val="AB682092"/>
    <w:lvl w:ilvl="0" w:tplc="0C1E26FA">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8">
    <w:nsid w:val="628969B7"/>
    <w:multiLevelType w:val="hybridMultilevel"/>
    <w:tmpl w:val="9A6E193C"/>
    <w:lvl w:ilvl="0" w:tplc="766EB554">
      <w:start w:val="1"/>
      <w:numFmt w:val="bullet"/>
      <w:lvlText w:val=""/>
      <w:lvlPicBulletId w:val="3"/>
      <w:lvlJc w:val="left"/>
      <w:pPr>
        <w:ind w:left="1117" w:hanging="360"/>
      </w:pPr>
      <w:rPr>
        <w:rFonts w:ascii="Symbol" w:hAnsi="Symbol" w:hint="default"/>
        <w:color w:val="auto"/>
        <w:sz w:val="16"/>
        <w:szCs w:val="16"/>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79">
    <w:nsid w:val="63686B15"/>
    <w:multiLevelType w:val="hybridMultilevel"/>
    <w:tmpl w:val="3B465900"/>
    <w:lvl w:ilvl="0" w:tplc="D41815FC">
      <w:start w:val="1"/>
      <w:numFmt w:val="decimal"/>
      <w:lvlText w:val="%1."/>
      <w:lvlJc w:val="left"/>
      <w:pPr>
        <w:ind w:left="720" w:hanging="360"/>
      </w:pPr>
      <w:rPr>
        <w:rFonts w:ascii="Algerian" w:hAnsi="Algerian"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nsid w:val="63A27BA6"/>
    <w:multiLevelType w:val="hybridMultilevel"/>
    <w:tmpl w:val="DCA66EAA"/>
    <w:lvl w:ilvl="0" w:tplc="DF9AA8E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nsid w:val="67D054F2"/>
    <w:multiLevelType w:val="hybridMultilevel"/>
    <w:tmpl w:val="72524616"/>
    <w:lvl w:ilvl="0" w:tplc="378C54F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82">
    <w:nsid w:val="69535ADF"/>
    <w:multiLevelType w:val="hybridMultilevel"/>
    <w:tmpl w:val="BD588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nsid w:val="6B531A84"/>
    <w:multiLevelType w:val="hybridMultilevel"/>
    <w:tmpl w:val="CEE260F8"/>
    <w:lvl w:ilvl="0" w:tplc="961662B4">
      <w:start w:val="1"/>
      <w:numFmt w:val="bullet"/>
      <w:lvlText w:val=""/>
      <w:lvlPicBulletId w:val="3"/>
      <w:lvlJc w:val="left"/>
      <w:pPr>
        <w:ind w:left="1069" w:hanging="360"/>
      </w:pPr>
      <w:rPr>
        <w:rFonts w:ascii="Symbol" w:hAnsi="Symbol" w:hint="default"/>
        <w:color w:val="auto"/>
        <w:sz w:val="16"/>
        <w:szCs w:val="16"/>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4">
    <w:nsid w:val="702A4DED"/>
    <w:multiLevelType w:val="hybridMultilevel"/>
    <w:tmpl w:val="76169588"/>
    <w:lvl w:ilvl="0" w:tplc="040C000F">
      <w:start w:val="1"/>
      <w:numFmt w:val="decimal"/>
      <w:lvlText w:val="%1."/>
      <w:lvlJc w:val="left"/>
      <w:pPr>
        <w:ind w:left="720" w:hanging="360"/>
      </w:pPr>
      <w:rPr>
        <w:rFonts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nsid w:val="750935BA"/>
    <w:multiLevelType w:val="hybridMultilevel"/>
    <w:tmpl w:val="80B63B04"/>
    <w:lvl w:ilvl="0" w:tplc="515E0710">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nsid w:val="757F544E"/>
    <w:multiLevelType w:val="hybridMultilevel"/>
    <w:tmpl w:val="02109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nsid w:val="7D2E305D"/>
    <w:multiLevelType w:val="hybridMultilevel"/>
    <w:tmpl w:val="54B05BBA"/>
    <w:lvl w:ilvl="0" w:tplc="E9A29244">
      <w:start w:val="1"/>
      <w:numFmt w:val="bullet"/>
      <w:lvlText w:val=""/>
      <w:lvlPicBulletId w:val="1"/>
      <w:lvlJc w:val="left"/>
      <w:pPr>
        <w:ind w:left="777" w:hanging="360"/>
      </w:pPr>
      <w:rPr>
        <w:rFonts w:ascii="Symbol" w:hAnsi="Symbol" w:hint="default"/>
        <w:color w:val="auto"/>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num w:numId="1">
    <w:abstractNumId w:val="40"/>
  </w:num>
  <w:num w:numId="2">
    <w:abstractNumId w:val="43"/>
  </w:num>
  <w:num w:numId="3">
    <w:abstractNumId w:val="45"/>
  </w:num>
  <w:num w:numId="4">
    <w:abstractNumId w:val="49"/>
  </w:num>
  <w:num w:numId="5">
    <w:abstractNumId w:val="60"/>
  </w:num>
  <w:num w:numId="6">
    <w:abstractNumId w:val="75"/>
  </w:num>
  <w:num w:numId="7">
    <w:abstractNumId w:val="73"/>
  </w:num>
  <w:num w:numId="8">
    <w:abstractNumId w:val="77"/>
  </w:num>
  <w:num w:numId="9">
    <w:abstractNumId w:val="54"/>
  </w:num>
  <w:num w:numId="10">
    <w:abstractNumId w:val="72"/>
  </w:num>
  <w:num w:numId="11">
    <w:abstractNumId w:val="62"/>
  </w:num>
  <w:num w:numId="12">
    <w:abstractNumId w:val="76"/>
  </w:num>
  <w:num w:numId="13">
    <w:abstractNumId w:val="61"/>
  </w:num>
  <w:num w:numId="14">
    <w:abstractNumId w:val="67"/>
  </w:num>
  <w:num w:numId="15">
    <w:abstractNumId w:val="70"/>
  </w:num>
  <w:num w:numId="16">
    <w:abstractNumId w:val="57"/>
  </w:num>
  <w:num w:numId="17">
    <w:abstractNumId w:val="47"/>
  </w:num>
  <w:num w:numId="18">
    <w:abstractNumId w:val="69"/>
  </w:num>
  <w:num w:numId="19">
    <w:abstractNumId w:val="81"/>
  </w:num>
  <w:num w:numId="20">
    <w:abstractNumId w:val="87"/>
  </w:num>
  <w:num w:numId="21">
    <w:abstractNumId w:val="85"/>
  </w:num>
  <w:num w:numId="22">
    <w:abstractNumId w:val="65"/>
  </w:num>
  <w:num w:numId="23">
    <w:abstractNumId w:val="78"/>
  </w:num>
  <w:num w:numId="24">
    <w:abstractNumId w:val="51"/>
  </w:num>
  <w:num w:numId="25">
    <w:abstractNumId w:val="59"/>
  </w:num>
  <w:num w:numId="26">
    <w:abstractNumId w:val="80"/>
  </w:num>
  <w:num w:numId="27">
    <w:abstractNumId w:val="64"/>
  </w:num>
  <w:num w:numId="28">
    <w:abstractNumId w:val="55"/>
  </w:num>
  <w:num w:numId="29">
    <w:abstractNumId w:val="56"/>
  </w:num>
  <w:num w:numId="30">
    <w:abstractNumId w:val="79"/>
  </w:num>
  <w:num w:numId="31">
    <w:abstractNumId w:val="84"/>
  </w:num>
  <w:num w:numId="32">
    <w:abstractNumId w:val="52"/>
  </w:num>
  <w:num w:numId="33">
    <w:abstractNumId w:val="48"/>
  </w:num>
  <w:num w:numId="34">
    <w:abstractNumId w:val="83"/>
  </w:num>
  <w:num w:numId="35">
    <w:abstractNumId w:val="71"/>
  </w:num>
  <w:num w:numId="36">
    <w:abstractNumId w:val="50"/>
  </w:num>
  <w:num w:numId="37">
    <w:abstractNumId w:val="58"/>
  </w:num>
  <w:num w:numId="38">
    <w:abstractNumId w:val="53"/>
  </w:num>
  <w:num w:numId="39">
    <w:abstractNumId w:val="66"/>
  </w:num>
  <w:num w:numId="40">
    <w:abstractNumId w:val="68"/>
  </w:num>
  <w:num w:numId="41">
    <w:abstractNumId w:val="63"/>
  </w:num>
  <w:num w:numId="42">
    <w:abstractNumId w:val="86"/>
  </w:num>
  <w:num w:numId="43">
    <w:abstractNumId w:val="82"/>
  </w:num>
  <w:num w:numId="44">
    <w:abstractNumId w:val="7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FA1"/>
    <w:rsid w:val="0000082F"/>
    <w:rsid w:val="00001527"/>
    <w:rsid w:val="000024AC"/>
    <w:rsid w:val="00002D72"/>
    <w:rsid w:val="00002DD6"/>
    <w:rsid w:val="0000414E"/>
    <w:rsid w:val="000049CA"/>
    <w:rsid w:val="00005F52"/>
    <w:rsid w:val="000071C2"/>
    <w:rsid w:val="000107A2"/>
    <w:rsid w:val="000111C1"/>
    <w:rsid w:val="00014B40"/>
    <w:rsid w:val="000206FE"/>
    <w:rsid w:val="00020DD7"/>
    <w:rsid w:val="00021E9A"/>
    <w:rsid w:val="00021F85"/>
    <w:rsid w:val="000247F7"/>
    <w:rsid w:val="0002591E"/>
    <w:rsid w:val="00026BDA"/>
    <w:rsid w:val="00027EC5"/>
    <w:rsid w:val="00032AEF"/>
    <w:rsid w:val="00032BE1"/>
    <w:rsid w:val="000339F1"/>
    <w:rsid w:val="00034384"/>
    <w:rsid w:val="000353A9"/>
    <w:rsid w:val="0003578A"/>
    <w:rsid w:val="0003640F"/>
    <w:rsid w:val="00036B5A"/>
    <w:rsid w:val="000403E3"/>
    <w:rsid w:val="000408DD"/>
    <w:rsid w:val="000412EB"/>
    <w:rsid w:val="00041BBA"/>
    <w:rsid w:val="00042656"/>
    <w:rsid w:val="000427C2"/>
    <w:rsid w:val="00043A7F"/>
    <w:rsid w:val="00044BD3"/>
    <w:rsid w:val="00044CFD"/>
    <w:rsid w:val="00045501"/>
    <w:rsid w:val="000465E2"/>
    <w:rsid w:val="00046E13"/>
    <w:rsid w:val="00050CFE"/>
    <w:rsid w:val="00051D3D"/>
    <w:rsid w:val="00052EFA"/>
    <w:rsid w:val="00055A6B"/>
    <w:rsid w:val="000602AF"/>
    <w:rsid w:val="00062376"/>
    <w:rsid w:val="0006283A"/>
    <w:rsid w:val="00062D78"/>
    <w:rsid w:val="00067CF5"/>
    <w:rsid w:val="00072421"/>
    <w:rsid w:val="00072EC8"/>
    <w:rsid w:val="00073341"/>
    <w:rsid w:val="0007343E"/>
    <w:rsid w:val="00073EF3"/>
    <w:rsid w:val="00075864"/>
    <w:rsid w:val="00075F2F"/>
    <w:rsid w:val="000764B4"/>
    <w:rsid w:val="0007742D"/>
    <w:rsid w:val="00081D65"/>
    <w:rsid w:val="000820CF"/>
    <w:rsid w:val="000821BE"/>
    <w:rsid w:val="00082FA6"/>
    <w:rsid w:val="0008339C"/>
    <w:rsid w:val="000837E0"/>
    <w:rsid w:val="00083C62"/>
    <w:rsid w:val="00085839"/>
    <w:rsid w:val="00085A02"/>
    <w:rsid w:val="0008671E"/>
    <w:rsid w:val="000871EE"/>
    <w:rsid w:val="000939D4"/>
    <w:rsid w:val="00093B0C"/>
    <w:rsid w:val="000945CB"/>
    <w:rsid w:val="000963AD"/>
    <w:rsid w:val="00096535"/>
    <w:rsid w:val="000967C8"/>
    <w:rsid w:val="000A1CEA"/>
    <w:rsid w:val="000A29B9"/>
    <w:rsid w:val="000A2C9D"/>
    <w:rsid w:val="000A4CBC"/>
    <w:rsid w:val="000A5DAF"/>
    <w:rsid w:val="000A708B"/>
    <w:rsid w:val="000B100F"/>
    <w:rsid w:val="000B105C"/>
    <w:rsid w:val="000B1623"/>
    <w:rsid w:val="000B408D"/>
    <w:rsid w:val="000B6810"/>
    <w:rsid w:val="000B74BE"/>
    <w:rsid w:val="000B7D18"/>
    <w:rsid w:val="000C1C87"/>
    <w:rsid w:val="000C3747"/>
    <w:rsid w:val="000C41AB"/>
    <w:rsid w:val="000C421B"/>
    <w:rsid w:val="000C4719"/>
    <w:rsid w:val="000C7DBD"/>
    <w:rsid w:val="000D1173"/>
    <w:rsid w:val="000D1624"/>
    <w:rsid w:val="000D28A2"/>
    <w:rsid w:val="000D2D42"/>
    <w:rsid w:val="000D55CD"/>
    <w:rsid w:val="000D584B"/>
    <w:rsid w:val="000E33EB"/>
    <w:rsid w:val="000E421C"/>
    <w:rsid w:val="000E524C"/>
    <w:rsid w:val="000E6C2B"/>
    <w:rsid w:val="000E7F32"/>
    <w:rsid w:val="000F0BBA"/>
    <w:rsid w:val="000F1CBD"/>
    <w:rsid w:val="000F2A7B"/>
    <w:rsid w:val="000F33B0"/>
    <w:rsid w:val="000F40D8"/>
    <w:rsid w:val="000F5429"/>
    <w:rsid w:val="000F5D96"/>
    <w:rsid w:val="000F695E"/>
    <w:rsid w:val="000F6F1B"/>
    <w:rsid w:val="0010004C"/>
    <w:rsid w:val="00101A97"/>
    <w:rsid w:val="00101AD2"/>
    <w:rsid w:val="00103F1D"/>
    <w:rsid w:val="00103FFA"/>
    <w:rsid w:val="001040DF"/>
    <w:rsid w:val="00106DDE"/>
    <w:rsid w:val="00111DDA"/>
    <w:rsid w:val="00112120"/>
    <w:rsid w:val="001121F4"/>
    <w:rsid w:val="00112E7A"/>
    <w:rsid w:val="0011673B"/>
    <w:rsid w:val="00116ABF"/>
    <w:rsid w:val="00117176"/>
    <w:rsid w:val="00117476"/>
    <w:rsid w:val="00120E77"/>
    <w:rsid w:val="00123C8E"/>
    <w:rsid w:val="001242C4"/>
    <w:rsid w:val="0012634D"/>
    <w:rsid w:val="001270DD"/>
    <w:rsid w:val="00127F83"/>
    <w:rsid w:val="0013032D"/>
    <w:rsid w:val="00132C34"/>
    <w:rsid w:val="00133837"/>
    <w:rsid w:val="00133B0E"/>
    <w:rsid w:val="00135FD4"/>
    <w:rsid w:val="001363DC"/>
    <w:rsid w:val="00140657"/>
    <w:rsid w:val="00140D79"/>
    <w:rsid w:val="00143905"/>
    <w:rsid w:val="001444EE"/>
    <w:rsid w:val="00145911"/>
    <w:rsid w:val="00146CEE"/>
    <w:rsid w:val="00150187"/>
    <w:rsid w:val="001502BC"/>
    <w:rsid w:val="00150605"/>
    <w:rsid w:val="001507EA"/>
    <w:rsid w:val="0015378A"/>
    <w:rsid w:val="0015474A"/>
    <w:rsid w:val="00154907"/>
    <w:rsid w:val="001571F9"/>
    <w:rsid w:val="0016046C"/>
    <w:rsid w:val="00163626"/>
    <w:rsid w:val="00163AC1"/>
    <w:rsid w:val="00164668"/>
    <w:rsid w:val="001654C8"/>
    <w:rsid w:val="001655B9"/>
    <w:rsid w:val="00167858"/>
    <w:rsid w:val="0017160D"/>
    <w:rsid w:val="00172335"/>
    <w:rsid w:val="00180F9B"/>
    <w:rsid w:val="00184CAA"/>
    <w:rsid w:val="00184D63"/>
    <w:rsid w:val="0018661A"/>
    <w:rsid w:val="00186C2C"/>
    <w:rsid w:val="00191CA7"/>
    <w:rsid w:val="00197271"/>
    <w:rsid w:val="001A133E"/>
    <w:rsid w:val="001A2272"/>
    <w:rsid w:val="001A5B0F"/>
    <w:rsid w:val="001A742A"/>
    <w:rsid w:val="001B1C41"/>
    <w:rsid w:val="001B307D"/>
    <w:rsid w:val="001B30F7"/>
    <w:rsid w:val="001B4F0C"/>
    <w:rsid w:val="001B5ECC"/>
    <w:rsid w:val="001B6E40"/>
    <w:rsid w:val="001C2D8D"/>
    <w:rsid w:val="001C3323"/>
    <w:rsid w:val="001C53C6"/>
    <w:rsid w:val="001C53E4"/>
    <w:rsid w:val="001C593B"/>
    <w:rsid w:val="001C5C73"/>
    <w:rsid w:val="001C66D7"/>
    <w:rsid w:val="001C6DEF"/>
    <w:rsid w:val="001C7122"/>
    <w:rsid w:val="001D0F21"/>
    <w:rsid w:val="001D1658"/>
    <w:rsid w:val="001D191C"/>
    <w:rsid w:val="001D1925"/>
    <w:rsid w:val="001D41B2"/>
    <w:rsid w:val="001E047D"/>
    <w:rsid w:val="001E1959"/>
    <w:rsid w:val="001E3CB2"/>
    <w:rsid w:val="001E5563"/>
    <w:rsid w:val="001E6908"/>
    <w:rsid w:val="001F2708"/>
    <w:rsid w:val="001F4377"/>
    <w:rsid w:val="001F4870"/>
    <w:rsid w:val="001F52C3"/>
    <w:rsid w:val="001F6CE1"/>
    <w:rsid w:val="001F7E88"/>
    <w:rsid w:val="002003E2"/>
    <w:rsid w:val="00203043"/>
    <w:rsid w:val="0020347F"/>
    <w:rsid w:val="00203847"/>
    <w:rsid w:val="00207B99"/>
    <w:rsid w:val="00210DD0"/>
    <w:rsid w:val="0021125C"/>
    <w:rsid w:val="002112BF"/>
    <w:rsid w:val="00212DAC"/>
    <w:rsid w:val="00213F17"/>
    <w:rsid w:val="00214BA4"/>
    <w:rsid w:val="00215423"/>
    <w:rsid w:val="002162C2"/>
    <w:rsid w:val="0021642A"/>
    <w:rsid w:val="0021698E"/>
    <w:rsid w:val="00217172"/>
    <w:rsid w:val="00217681"/>
    <w:rsid w:val="00217ADE"/>
    <w:rsid w:val="00221877"/>
    <w:rsid w:val="002228F4"/>
    <w:rsid w:val="00223F6D"/>
    <w:rsid w:val="0022589C"/>
    <w:rsid w:val="00225A48"/>
    <w:rsid w:val="00226BB2"/>
    <w:rsid w:val="00227D85"/>
    <w:rsid w:val="00232001"/>
    <w:rsid w:val="00232AA4"/>
    <w:rsid w:val="00233B51"/>
    <w:rsid w:val="00236EE1"/>
    <w:rsid w:val="002416AB"/>
    <w:rsid w:val="00241F4B"/>
    <w:rsid w:val="002444C1"/>
    <w:rsid w:val="002464B3"/>
    <w:rsid w:val="002516DC"/>
    <w:rsid w:val="002527B4"/>
    <w:rsid w:val="002528D2"/>
    <w:rsid w:val="00252E5D"/>
    <w:rsid w:val="00257D3F"/>
    <w:rsid w:val="00261C61"/>
    <w:rsid w:val="00265860"/>
    <w:rsid w:val="00267F55"/>
    <w:rsid w:val="0027029F"/>
    <w:rsid w:val="0027044C"/>
    <w:rsid w:val="002714B2"/>
    <w:rsid w:val="00271ABC"/>
    <w:rsid w:val="00275630"/>
    <w:rsid w:val="00280020"/>
    <w:rsid w:val="00280053"/>
    <w:rsid w:val="002818D7"/>
    <w:rsid w:val="00283369"/>
    <w:rsid w:val="0028709C"/>
    <w:rsid w:val="00294882"/>
    <w:rsid w:val="00296C51"/>
    <w:rsid w:val="002A1297"/>
    <w:rsid w:val="002A2E8E"/>
    <w:rsid w:val="002A5300"/>
    <w:rsid w:val="002B140E"/>
    <w:rsid w:val="002B3AAB"/>
    <w:rsid w:val="002B485D"/>
    <w:rsid w:val="002B505C"/>
    <w:rsid w:val="002B554B"/>
    <w:rsid w:val="002B6681"/>
    <w:rsid w:val="002B7199"/>
    <w:rsid w:val="002B7559"/>
    <w:rsid w:val="002C2D25"/>
    <w:rsid w:val="002C45E1"/>
    <w:rsid w:val="002C57C4"/>
    <w:rsid w:val="002D0101"/>
    <w:rsid w:val="002D072C"/>
    <w:rsid w:val="002D1802"/>
    <w:rsid w:val="002D41DF"/>
    <w:rsid w:val="002D65A2"/>
    <w:rsid w:val="002D6850"/>
    <w:rsid w:val="002D7968"/>
    <w:rsid w:val="002E3E50"/>
    <w:rsid w:val="002E53D4"/>
    <w:rsid w:val="002E5D3D"/>
    <w:rsid w:val="002E5EEE"/>
    <w:rsid w:val="002F0899"/>
    <w:rsid w:val="002F19CA"/>
    <w:rsid w:val="002F4675"/>
    <w:rsid w:val="002F5376"/>
    <w:rsid w:val="002F612B"/>
    <w:rsid w:val="002F7581"/>
    <w:rsid w:val="003008C0"/>
    <w:rsid w:val="0030224C"/>
    <w:rsid w:val="00303011"/>
    <w:rsid w:val="00306BE2"/>
    <w:rsid w:val="003106EB"/>
    <w:rsid w:val="0031100E"/>
    <w:rsid w:val="00311140"/>
    <w:rsid w:val="0031121F"/>
    <w:rsid w:val="00314031"/>
    <w:rsid w:val="003152E0"/>
    <w:rsid w:val="003179CB"/>
    <w:rsid w:val="00324B6D"/>
    <w:rsid w:val="0032639A"/>
    <w:rsid w:val="003272EB"/>
    <w:rsid w:val="003318B6"/>
    <w:rsid w:val="0033220B"/>
    <w:rsid w:val="00332BF2"/>
    <w:rsid w:val="003347CD"/>
    <w:rsid w:val="00334C51"/>
    <w:rsid w:val="00335643"/>
    <w:rsid w:val="003356F3"/>
    <w:rsid w:val="00337507"/>
    <w:rsid w:val="00337D64"/>
    <w:rsid w:val="00344E70"/>
    <w:rsid w:val="003478C9"/>
    <w:rsid w:val="00352403"/>
    <w:rsid w:val="00352FFC"/>
    <w:rsid w:val="003548A7"/>
    <w:rsid w:val="00356888"/>
    <w:rsid w:val="003627EF"/>
    <w:rsid w:val="003642E4"/>
    <w:rsid w:val="00366AAB"/>
    <w:rsid w:val="00371579"/>
    <w:rsid w:val="0037365E"/>
    <w:rsid w:val="003737CB"/>
    <w:rsid w:val="00375652"/>
    <w:rsid w:val="00375E93"/>
    <w:rsid w:val="00375F76"/>
    <w:rsid w:val="003760E1"/>
    <w:rsid w:val="00377307"/>
    <w:rsid w:val="003774C6"/>
    <w:rsid w:val="00380244"/>
    <w:rsid w:val="00380297"/>
    <w:rsid w:val="003827D7"/>
    <w:rsid w:val="00383531"/>
    <w:rsid w:val="0038541E"/>
    <w:rsid w:val="0038583F"/>
    <w:rsid w:val="0038771C"/>
    <w:rsid w:val="00387D85"/>
    <w:rsid w:val="0039645E"/>
    <w:rsid w:val="00397669"/>
    <w:rsid w:val="003A1C1A"/>
    <w:rsid w:val="003A1F6F"/>
    <w:rsid w:val="003A2303"/>
    <w:rsid w:val="003A254D"/>
    <w:rsid w:val="003A28BB"/>
    <w:rsid w:val="003A4009"/>
    <w:rsid w:val="003A744C"/>
    <w:rsid w:val="003A758A"/>
    <w:rsid w:val="003A7EBE"/>
    <w:rsid w:val="003B0D42"/>
    <w:rsid w:val="003B1077"/>
    <w:rsid w:val="003B10BB"/>
    <w:rsid w:val="003B21BF"/>
    <w:rsid w:val="003B71E1"/>
    <w:rsid w:val="003B7B40"/>
    <w:rsid w:val="003B7C59"/>
    <w:rsid w:val="003B7CFA"/>
    <w:rsid w:val="003C11DE"/>
    <w:rsid w:val="003D31ED"/>
    <w:rsid w:val="003D38EB"/>
    <w:rsid w:val="003D42AD"/>
    <w:rsid w:val="003D444B"/>
    <w:rsid w:val="003D45A1"/>
    <w:rsid w:val="003D762D"/>
    <w:rsid w:val="003D7E22"/>
    <w:rsid w:val="003E1357"/>
    <w:rsid w:val="003E4B6E"/>
    <w:rsid w:val="003E5697"/>
    <w:rsid w:val="003E6597"/>
    <w:rsid w:val="003E7AC6"/>
    <w:rsid w:val="003E7E6D"/>
    <w:rsid w:val="003F13E7"/>
    <w:rsid w:val="003F49CD"/>
    <w:rsid w:val="003F56E8"/>
    <w:rsid w:val="00400821"/>
    <w:rsid w:val="00401A33"/>
    <w:rsid w:val="00404B07"/>
    <w:rsid w:val="00405C85"/>
    <w:rsid w:val="0041254E"/>
    <w:rsid w:val="00415B9E"/>
    <w:rsid w:val="00416813"/>
    <w:rsid w:val="004209CC"/>
    <w:rsid w:val="0042174B"/>
    <w:rsid w:val="0042226C"/>
    <w:rsid w:val="00423251"/>
    <w:rsid w:val="00425C92"/>
    <w:rsid w:val="00427406"/>
    <w:rsid w:val="00431157"/>
    <w:rsid w:val="00434A2F"/>
    <w:rsid w:val="00435548"/>
    <w:rsid w:val="00435868"/>
    <w:rsid w:val="004359B3"/>
    <w:rsid w:val="00435DD9"/>
    <w:rsid w:val="00436080"/>
    <w:rsid w:val="00436C15"/>
    <w:rsid w:val="0043755A"/>
    <w:rsid w:val="00437A7A"/>
    <w:rsid w:val="004420D9"/>
    <w:rsid w:val="00446EB4"/>
    <w:rsid w:val="004473A5"/>
    <w:rsid w:val="00456589"/>
    <w:rsid w:val="004577BC"/>
    <w:rsid w:val="00460D7C"/>
    <w:rsid w:val="00464BA9"/>
    <w:rsid w:val="00465F1F"/>
    <w:rsid w:val="0046713A"/>
    <w:rsid w:val="00467381"/>
    <w:rsid w:val="004677CC"/>
    <w:rsid w:val="004679CD"/>
    <w:rsid w:val="00470EB8"/>
    <w:rsid w:val="004722F7"/>
    <w:rsid w:val="00472445"/>
    <w:rsid w:val="0047304F"/>
    <w:rsid w:val="00473956"/>
    <w:rsid w:val="00474552"/>
    <w:rsid w:val="00474672"/>
    <w:rsid w:val="00476499"/>
    <w:rsid w:val="004765AB"/>
    <w:rsid w:val="00477CFE"/>
    <w:rsid w:val="00477EA6"/>
    <w:rsid w:val="00480AF0"/>
    <w:rsid w:val="00481794"/>
    <w:rsid w:val="004817F4"/>
    <w:rsid w:val="00486D27"/>
    <w:rsid w:val="00492B9A"/>
    <w:rsid w:val="00492F37"/>
    <w:rsid w:val="00496494"/>
    <w:rsid w:val="004A20E5"/>
    <w:rsid w:val="004A32A4"/>
    <w:rsid w:val="004A339C"/>
    <w:rsid w:val="004A369D"/>
    <w:rsid w:val="004A4D12"/>
    <w:rsid w:val="004A79F4"/>
    <w:rsid w:val="004B01BD"/>
    <w:rsid w:val="004B49BD"/>
    <w:rsid w:val="004B4F71"/>
    <w:rsid w:val="004B5D2C"/>
    <w:rsid w:val="004B6592"/>
    <w:rsid w:val="004B6F78"/>
    <w:rsid w:val="004B74DA"/>
    <w:rsid w:val="004C07BE"/>
    <w:rsid w:val="004C372A"/>
    <w:rsid w:val="004C3DD9"/>
    <w:rsid w:val="004D16A1"/>
    <w:rsid w:val="004D4F6B"/>
    <w:rsid w:val="004D5B32"/>
    <w:rsid w:val="004E16DC"/>
    <w:rsid w:val="004E231B"/>
    <w:rsid w:val="004E30FB"/>
    <w:rsid w:val="004E3928"/>
    <w:rsid w:val="004E639B"/>
    <w:rsid w:val="004E676B"/>
    <w:rsid w:val="004E67A3"/>
    <w:rsid w:val="004F4FE6"/>
    <w:rsid w:val="004F79EA"/>
    <w:rsid w:val="005015EE"/>
    <w:rsid w:val="00501B68"/>
    <w:rsid w:val="005042E0"/>
    <w:rsid w:val="00504849"/>
    <w:rsid w:val="00505F39"/>
    <w:rsid w:val="00507E2A"/>
    <w:rsid w:val="00510E43"/>
    <w:rsid w:val="005133FA"/>
    <w:rsid w:val="0051522A"/>
    <w:rsid w:val="00517780"/>
    <w:rsid w:val="005207D2"/>
    <w:rsid w:val="005211D3"/>
    <w:rsid w:val="00522FD2"/>
    <w:rsid w:val="00523BF4"/>
    <w:rsid w:val="00524D07"/>
    <w:rsid w:val="00527751"/>
    <w:rsid w:val="00530F97"/>
    <w:rsid w:val="00532D2B"/>
    <w:rsid w:val="00535B4C"/>
    <w:rsid w:val="00535E8A"/>
    <w:rsid w:val="0053746E"/>
    <w:rsid w:val="005405E7"/>
    <w:rsid w:val="00540CBD"/>
    <w:rsid w:val="00541EEF"/>
    <w:rsid w:val="00542B6D"/>
    <w:rsid w:val="00542BA9"/>
    <w:rsid w:val="00543332"/>
    <w:rsid w:val="00543A9C"/>
    <w:rsid w:val="00546C52"/>
    <w:rsid w:val="00547355"/>
    <w:rsid w:val="0055022F"/>
    <w:rsid w:val="00550521"/>
    <w:rsid w:val="005531CE"/>
    <w:rsid w:val="00553A56"/>
    <w:rsid w:val="00553C99"/>
    <w:rsid w:val="005554E8"/>
    <w:rsid w:val="005559E2"/>
    <w:rsid w:val="00556ED2"/>
    <w:rsid w:val="00560125"/>
    <w:rsid w:val="005605C7"/>
    <w:rsid w:val="00562520"/>
    <w:rsid w:val="0056267C"/>
    <w:rsid w:val="00565AAD"/>
    <w:rsid w:val="0057019B"/>
    <w:rsid w:val="0057032F"/>
    <w:rsid w:val="005713E0"/>
    <w:rsid w:val="00571517"/>
    <w:rsid w:val="00571D88"/>
    <w:rsid w:val="005750D0"/>
    <w:rsid w:val="005755F5"/>
    <w:rsid w:val="0057707F"/>
    <w:rsid w:val="00577BE4"/>
    <w:rsid w:val="00583D61"/>
    <w:rsid w:val="00583FD1"/>
    <w:rsid w:val="005850DC"/>
    <w:rsid w:val="00587CF6"/>
    <w:rsid w:val="00587CFE"/>
    <w:rsid w:val="005900EF"/>
    <w:rsid w:val="00592C92"/>
    <w:rsid w:val="005939F8"/>
    <w:rsid w:val="005944C0"/>
    <w:rsid w:val="00595757"/>
    <w:rsid w:val="005970FD"/>
    <w:rsid w:val="00597BA0"/>
    <w:rsid w:val="00597C4B"/>
    <w:rsid w:val="005A0686"/>
    <w:rsid w:val="005A08DD"/>
    <w:rsid w:val="005A13BA"/>
    <w:rsid w:val="005A386C"/>
    <w:rsid w:val="005A491A"/>
    <w:rsid w:val="005A742F"/>
    <w:rsid w:val="005A784B"/>
    <w:rsid w:val="005B0F1C"/>
    <w:rsid w:val="005B0FB8"/>
    <w:rsid w:val="005B342D"/>
    <w:rsid w:val="005B3F6F"/>
    <w:rsid w:val="005B4F5D"/>
    <w:rsid w:val="005B7B21"/>
    <w:rsid w:val="005C0D65"/>
    <w:rsid w:val="005C0F98"/>
    <w:rsid w:val="005C2F20"/>
    <w:rsid w:val="005C6D7C"/>
    <w:rsid w:val="005D575D"/>
    <w:rsid w:val="005D5954"/>
    <w:rsid w:val="005D69F1"/>
    <w:rsid w:val="005E1898"/>
    <w:rsid w:val="005E2D8F"/>
    <w:rsid w:val="005E2ECE"/>
    <w:rsid w:val="005E3069"/>
    <w:rsid w:val="005E3C3A"/>
    <w:rsid w:val="005E4602"/>
    <w:rsid w:val="005E488D"/>
    <w:rsid w:val="005E4AC5"/>
    <w:rsid w:val="005E4B66"/>
    <w:rsid w:val="005E4FF2"/>
    <w:rsid w:val="005E5AE2"/>
    <w:rsid w:val="005F01FE"/>
    <w:rsid w:val="005F0AFE"/>
    <w:rsid w:val="005F12A1"/>
    <w:rsid w:val="005F3884"/>
    <w:rsid w:val="005F6E83"/>
    <w:rsid w:val="00601094"/>
    <w:rsid w:val="00601791"/>
    <w:rsid w:val="00601C23"/>
    <w:rsid w:val="0060214E"/>
    <w:rsid w:val="00602811"/>
    <w:rsid w:val="00605877"/>
    <w:rsid w:val="00606EA4"/>
    <w:rsid w:val="006079A3"/>
    <w:rsid w:val="006117C8"/>
    <w:rsid w:val="00611807"/>
    <w:rsid w:val="00611B3D"/>
    <w:rsid w:val="00613C18"/>
    <w:rsid w:val="00617B91"/>
    <w:rsid w:val="00620E44"/>
    <w:rsid w:val="006222CC"/>
    <w:rsid w:val="00622AE6"/>
    <w:rsid w:val="00623598"/>
    <w:rsid w:val="00627353"/>
    <w:rsid w:val="00627380"/>
    <w:rsid w:val="00627FE7"/>
    <w:rsid w:val="006326A7"/>
    <w:rsid w:val="00636302"/>
    <w:rsid w:val="006373D5"/>
    <w:rsid w:val="0064301D"/>
    <w:rsid w:val="00644FB4"/>
    <w:rsid w:val="006456D2"/>
    <w:rsid w:val="00647B21"/>
    <w:rsid w:val="006504A8"/>
    <w:rsid w:val="00652642"/>
    <w:rsid w:val="0065288A"/>
    <w:rsid w:val="006543EA"/>
    <w:rsid w:val="00655027"/>
    <w:rsid w:val="00657C1F"/>
    <w:rsid w:val="00660FFD"/>
    <w:rsid w:val="006632D2"/>
    <w:rsid w:val="006634AC"/>
    <w:rsid w:val="00663C7E"/>
    <w:rsid w:val="006646AF"/>
    <w:rsid w:val="006656D0"/>
    <w:rsid w:val="006659CC"/>
    <w:rsid w:val="00665BCD"/>
    <w:rsid w:val="00665F57"/>
    <w:rsid w:val="00666AD4"/>
    <w:rsid w:val="00672D4E"/>
    <w:rsid w:val="00674150"/>
    <w:rsid w:val="00676F06"/>
    <w:rsid w:val="00677A4A"/>
    <w:rsid w:val="006824D2"/>
    <w:rsid w:val="00684D89"/>
    <w:rsid w:val="00686582"/>
    <w:rsid w:val="00687000"/>
    <w:rsid w:val="00691B19"/>
    <w:rsid w:val="00691E40"/>
    <w:rsid w:val="00692382"/>
    <w:rsid w:val="0069598B"/>
    <w:rsid w:val="00695AEE"/>
    <w:rsid w:val="00696C80"/>
    <w:rsid w:val="006A3234"/>
    <w:rsid w:val="006A3976"/>
    <w:rsid w:val="006A4284"/>
    <w:rsid w:val="006A6446"/>
    <w:rsid w:val="006B32A1"/>
    <w:rsid w:val="006B5FE2"/>
    <w:rsid w:val="006B7F01"/>
    <w:rsid w:val="006C1493"/>
    <w:rsid w:val="006C3AD7"/>
    <w:rsid w:val="006C527D"/>
    <w:rsid w:val="006C52ED"/>
    <w:rsid w:val="006C5C53"/>
    <w:rsid w:val="006D069F"/>
    <w:rsid w:val="006D300E"/>
    <w:rsid w:val="006D3BB2"/>
    <w:rsid w:val="006D54C9"/>
    <w:rsid w:val="006E2CC4"/>
    <w:rsid w:val="006F28C0"/>
    <w:rsid w:val="006F390C"/>
    <w:rsid w:val="006F410C"/>
    <w:rsid w:val="006F45FF"/>
    <w:rsid w:val="006F4AC9"/>
    <w:rsid w:val="006F4BDD"/>
    <w:rsid w:val="00701A70"/>
    <w:rsid w:val="00701B92"/>
    <w:rsid w:val="0070219B"/>
    <w:rsid w:val="00702ACC"/>
    <w:rsid w:val="00705CFF"/>
    <w:rsid w:val="0071058E"/>
    <w:rsid w:val="007133CC"/>
    <w:rsid w:val="00713680"/>
    <w:rsid w:val="00714795"/>
    <w:rsid w:val="0071554B"/>
    <w:rsid w:val="00717E83"/>
    <w:rsid w:val="007212BE"/>
    <w:rsid w:val="0072143F"/>
    <w:rsid w:val="007221AF"/>
    <w:rsid w:val="00722890"/>
    <w:rsid w:val="00723335"/>
    <w:rsid w:val="00723844"/>
    <w:rsid w:val="00723BEA"/>
    <w:rsid w:val="00726CFF"/>
    <w:rsid w:val="007324CC"/>
    <w:rsid w:val="007329AB"/>
    <w:rsid w:val="0073443B"/>
    <w:rsid w:val="00734F78"/>
    <w:rsid w:val="007403A7"/>
    <w:rsid w:val="00744609"/>
    <w:rsid w:val="0074603A"/>
    <w:rsid w:val="0075079B"/>
    <w:rsid w:val="007514AD"/>
    <w:rsid w:val="00753C48"/>
    <w:rsid w:val="0076194D"/>
    <w:rsid w:val="0076247B"/>
    <w:rsid w:val="00771D24"/>
    <w:rsid w:val="00771E31"/>
    <w:rsid w:val="0077206E"/>
    <w:rsid w:val="007825BD"/>
    <w:rsid w:val="007827F0"/>
    <w:rsid w:val="007833A4"/>
    <w:rsid w:val="0078432D"/>
    <w:rsid w:val="0078471C"/>
    <w:rsid w:val="00784D44"/>
    <w:rsid w:val="00785626"/>
    <w:rsid w:val="007874D4"/>
    <w:rsid w:val="00790B5D"/>
    <w:rsid w:val="00795C7F"/>
    <w:rsid w:val="00795D6B"/>
    <w:rsid w:val="007966C5"/>
    <w:rsid w:val="00796920"/>
    <w:rsid w:val="007970EA"/>
    <w:rsid w:val="0079775E"/>
    <w:rsid w:val="007A036C"/>
    <w:rsid w:val="007A143E"/>
    <w:rsid w:val="007A3128"/>
    <w:rsid w:val="007A3488"/>
    <w:rsid w:val="007A6B01"/>
    <w:rsid w:val="007B2142"/>
    <w:rsid w:val="007B3803"/>
    <w:rsid w:val="007B3E9B"/>
    <w:rsid w:val="007B4F65"/>
    <w:rsid w:val="007C0BB7"/>
    <w:rsid w:val="007C21E2"/>
    <w:rsid w:val="007D3B99"/>
    <w:rsid w:val="007D3F57"/>
    <w:rsid w:val="007D51EF"/>
    <w:rsid w:val="007D56B5"/>
    <w:rsid w:val="007D56EA"/>
    <w:rsid w:val="007D5849"/>
    <w:rsid w:val="007E0AE4"/>
    <w:rsid w:val="007E0D58"/>
    <w:rsid w:val="007E3ABB"/>
    <w:rsid w:val="007E4710"/>
    <w:rsid w:val="007E55E1"/>
    <w:rsid w:val="007F43E3"/>
    <w:rsid w:val="007F5B00"/>
    <w:rsid w:val="007F5D45"/>
    <w:rsid w:val="0080177B"/>
    <w:rsid w:val="00801991"/>
    <w:rsid w:val="00804851"/>
    <w:rsid w:val="0080549B"/>
    <w:rsid w:val="0080752A"/>
    <w:rsid w:val="00807612"/>
    <w:rsid w:val="008108B9"/>
    <w:rsid w:val="00810CEC"/>
    <w:rsid w:val="00811FE3"/>
    <w:rsid w:val="0081235D"/>
    <w:rsid w:val="00812BFF"/>
    <w:rsid w:val="00812D2E"/>
    <w:rsid w:val="00813ADD"/>
    <w:rsid w:val="00814690"/>
    <w:rsid w:val="00820E33"/>
    <w:rsid w:val="00821ADC"/>
    <w:rsid w:val="00821C52"/>
    <w:rsid w:val="00822596"/>
    <w:rsid w:val="00830B9C"/>
    <w:rsid w:val="008316C6"/>
    <w:rsid w:val="00832C23"/>
    <w:rsid w:val="00834746"/>
    <w:rsid w:val="0083476A"/>
    <w:rsid w:val="00840411"/>
    <w:rsid w:val="008427C1"/>
    <w:rsid w:val="00843BD5"/>
    <w:rsid w:val="00844CDC"/>
    <w:rsid w:val="008450F8"/>
    <w:rsid w:val="008457DC"/>
    <w:rsid w:val="00846D17"/>
    <w:rsid w:val="00851554"/>
    <w:rsid w:val="00853273"/>
    <w:rsid w:val="008543B7"/>
    <w:rsid w:val="008543FC"/>
    <w:rsid w:val="008551D7"/>
    <w:rsid w:val="00856A25"/>
    <w:rsid w:val="00862433"/>
    <w:rsid w:val="008627B1"/>
    <w:rsid w:val="00862DBD"/>
    <w:rsid w:val="00865318"/>
    <w:rsid w:val="00865A22"/>
    <w:rsid w:val="00865AE8"/>
    <w:rsid w:val="00866298"/>
    <w:rsid w:val="00866BEE"/>
    <w:rsid w:val="008679AE"/>
    <w:rsid w:val="00871486"/>
    <w:rsid w:val="00871A2D"/>
    <w:rsid w:val="00874D4A"/>
    <w:rsid w:val="00874F35"/>
    <w:rsid w:val="008768EC"/>
    <w:rsid w:val="00877702"/>
    <w:rsid w:val="008811FB"/>
    <w:rsid w:val="00881445"/>
    <w:rsid w:val="00881839"/>
    <w:rsid w:val="00881BCA"/>
    <w:rsid w:val="0088218F"/>
    <w:rsid w:val="00882411"/>
    <w:rsid w:val="00882551"/>
    <w:rsid w:val="00883564"/>
    <w:rsid w:val="00883BF5"/>
    <w:rsid w:val="00887099"/>
    <w:rsid w:val="00890EAF"/>
    <w:rsid w:val="00892A85"/>
    <w:rsid w:val="00893F28"/>
    <w:rsid w:val="00895A5F"/>
    <w:rsid w:val="008970D9"/>
    <w:rsid w:val="008A0BD9"/>
    <w:rsid w:val="008A0BFC"/>
    <w:rsid w:val="008A1C64"/>
    <w:rsid w:val="008A23B8"/>
    <w:rsid w:val="008A246F"/>
    <w:rsid w:val="008A4079"/>
    <w:rsid w:val="008A4940"/>
    <w:rsid w:val="008A56EC"/>
    <w:rsid w:val="008A6BF7"/>
    <w:rsid w:val="008B3F7A"/>
    <w:rsid w:val="008B4535"/>
    <w:rsid w:val="008B50A9"/>
    <w:rsid w:val="008B6870"/>
    <w:rsid w:val="008C24B7"/>
    <w:rsid w:val="008C2A0B"/>
    <w:rsid w:val="008C6079"/>
    <w:rsid w:val="008C73F7"/>
    <w:rsid w:val="008D20A4"/>
    <w:rsid w:val="008D33E5"/>
    <w:rsid w:val="008D4052"/>
    <w:rsid w:val="008E1BBB"/>
    <w:rsid w:val="008E39DB"/>
    <w:rsid w:val="008E45C5"/>
    <w:rsid w:val="008E74BD"/>
    <w:rsid w:val="008E7C09"/>
    <w:rsid w:val="008F0753"/>
    <w:rsid w:val="008F10DE"/>
    <w:rsid w:val="008F1E69"/>
    <w:rsid w:val="008F2868"/>
    <w:rsid w:val="008F5BDD"/>
    <w:rsid w:val="008F63C9"/>
    <w:rsid w:val="008F6789"/>
    <w:rsid w:val="009017D1"/>
    <w:rsid w:val="0090261E"/>
    <w:rsid w:val="00902FF9"/>
    <w:rsid w:val="00906002"/>
    <w:rsid w:val="00906442"/>
    <w:rsid w:val="009073F5"/>
    <w:rsid w:val="0091014F"/>
    <w:rsid w:val="009108BF"/>
    <w:rsid w:val="009134EC"/>
    <w:rsid w:val="00913902"/>
    <w:rsid w:val="00913DE1"/>
    <w:rsid w:val="0091755B"/>
    <w:rsid w:val="00917766"/>
    <w:rsid w:val="0092022B"/>
    <w:rsid w:val="0092051E"/>
    <w:rsid w:val="00921E28"/>
    <w:rsid w:val="00921E32"/>
    <w:rsid w:val="00925D2B"/>
    <w:rsid w:val="009308BA"/>
    <w:rsid w:val="00932F92"/>
    <w:rsid w:val="00935663"/>
    <w:rsid w:val="00936D6F"/>
    <w:rsid w:val="0094375D"/>
    <w:rsid w:val="009447E2"/>
    <w:rsid w:val="00944A86"/>
    <w:rsid w:val="00944CBC"/>
    <w:rsid w:val="00947813"/>
    <w:rsid w:val="00947B56"/>
    <w:rsid w:val="009543C5"/>
    <w:rsid w:val="0095724A"/>
    <w:rsid w:val="00961ACA"/>
    <w:rsid w:val="0096291E"/>
    <w:rsid w:val="00964A4D"/>
    <w:rsid w:val="00964BA5"/>
    <w:rsid w:val="009655DF"/>
    <w:rsid w:val="00966CBE"/>
    <w:rsid w:val="00970834"/>
    <w:rsid w:val="00974469"/>
    <w:rsid w:val="00975654"/>
    <w:rsid w:val="00976100"/>
    <w:rsid w:val="00976743"/>
    <w:rsid w:val="009800DF"/>
    <w:rsid w:val="0098057F"/>
    <w:rsid w:val="00981D6E"/>
    <w:rsid w:val="009827B1"/>
    <w:rsid w:val="009828CE"/>
    <w:rsid w:val="00982BC2"/>
    <w:rsid w:val="00983210"/>
    <w:rsid w:val="00984514"/>
    <w:rsid w:val="0098490E"/>
    <w:rsid w:val="00984CDF"/>
    <w:rsid w:val="009861C7"/>
    <w:rsid w:val="00987494"/>
    <w:rsid w:val="00993CF9"/>
    <w:rsid w:val="009946A4"/>
    <w:rsid w:val="00995100"/>
    <w:rsid w:val="0099761C"/>
    <w:rsid w:val="009A09BA"/>
    <w:rsid w:val="009A0F0D"/>
    <w:rsid w:val="009A331B"/>
    <w:rsid w:val="009A3546"/>
    <w:rsid w:val="009A3C77"/>
    <w:rsid w:val="009A57F2"/>
    <w:rsid w:val="009A7BD7"/>
    <w:rsid w:val="009B343D"/>
    <w:rsid w:val="009B5F3F"/>
    <w:rsid w:val="009B78E7"/>
    <w:rsid w:val="009B7B56"/>
    <w:rsid w:val="009C0526"/>
    <w:rsid w:val="009C1268"/>
    <w:rsid w:val="009C2133"/>
    <w:rsid w:val="009C280C"/>
    <w:rsid w:val="009C4751"/>
    <w:rsid w:val="009C5D52"/>
    <w:rsid w:val="009C6D67"/>
    <w:rsid w:val="009C76AE"/>
    <w:rsid w:val="009D1427"/>
    <w:rsid w:val="009D1975"/>
    <w:rsid w:val="009D3A1C"/>
    <w:rsid w:val="009D4704"/>
    <w:rsid w:val="009D5258"/>
    <w:rsid w:val="009D7770"/>
    <w:rsid w:val="009E2E00"/>
    <w:rsid w:val="009E43F6"/>
    <w:rsid w:val="009E4453"/>
    <w:rsid w:val="009E7852"/>
    <w:rsid w:val="009E796B"/>
    <w:rsid w:val="009F1551"/>
    <w:rsid w:val="009F2373"/>
    <w:rsid w:val="009F3046"/>
    <w:rsid w:val="009F3479"/>
    <w:rsid w:val="009F379A"/>
    <w:rsid w:val="009F4426"/>
    <w:rsid w:val="009F5A5B"/>
    <w:rsid w:val="009F5DF5"/>
    <w:rsid w:val="009F7CEA"/>
    <w:rsid w:val="00A01C46"/>
    <w:rsid w:val="00A02F2F"/>
    <w:rsid w:val="00A1042E"/>
    <w:rsid w:val="00A10917"/>
    <w:rsid w:val="00A16AB1"/>
    <w:rsid w:val="00A176EE"/>
    <w:rsid w:val="00A17A74"/>
    <w:rsid w:val="00A206C9"/>
    <w:rsid w:val="00A20B3A"/>
    <w:rsid w:val="00A2187C"/>
    <w:rsid w:val="00A2257F"/>
    <w:rsid w:val="00A302C4"/>
    <w:rsid w:val="00A30463"/>
    <w:rsid w:val="00A346BE"/>
    <w:rsid w:val="00A356FE"/>
    <w:rsid w:val="00A3722A"/>
    <w:rsid w:val="00A375F8"/>
    <w:rsid w:val="00A40BF1"/>
    <w:rsid w:val="00A416B1"/>
    <w:rsid w:val="00A41CAD"/>
    <w:rsid w:val="00A434E6"/>
    <w:rsid w:val="00A45191"/>
    <w:rsid w:val="00A460D8"/>
    <w:rsid w:val="00A507BA"/>
    <w:rsid w:val="00A52F9A"/>
    <w:rsid w:val="00A5413F"/>
    <w:rsid w:val="00A5745B"/>
    <w:rsid w:val="00A57663"/>
    <w:rsid w:val="00A57BF6"/>
    <w:rsid w:val="00A61D2A"/>
    <w:rsid w:val="00A6762C"/>
    <w:rsid w:val="00A70169"/>
    <w:rsid w:val="00A728B4"/>
    <w:rsid w:val="00A73F61"/>
    <w:rsid w:val="00A75D49"/>
    <w:rsid w:val="00A7631D"/>
    <w:rsid w:val="00A826FB"/>
    <w:rsid w:val="00A8530A"/>
    <w:rsid w:val="00A87F8B"/>
    <w:rsid w:val="00A909D8"/>
    <w:rsid w:val="00A91C87"/>
    <w:rsid w:val="00A92250"/>
    <w:rsid w:val="00A965D6"/>
    <w:rsid w:val="00AA15EA"/>
    <w:rsid w:val="00AA44C7"/>
    <w:rsid w:val="00AA6BFE"/>
    <w:rsid w:val="00AA7C25"/>
    <w:rsid w:val="00AA7C6F"/>
    <w:rsid w:val="00AB0526"/>
    <w:rsid w:val="00AB0CFE"/>
    <w:rsid w:val="00AB31BA"/>
    <w:rsid w:val="00AB3DED"/>
    <w:rsid w:val="00AB5E70"/>
    <w:rsid w:val="00AB5EE4"/>
    <w:rsid w:val="00AC56EB"/>
    <w:rsid w:val="00AC648A"/>
    <w:rsid w:val="00AC6BDA"/>
    <w:rsid w:val="00AC7689"/>
    <w:rsid w:val="00AD0A40"/>
    <w:rsid w:val="00AD40B2"/>
    <w:rsid w:val="00AD4A88"/>
    <w:rsid w:val="00AD502F"/>
    <w:rsid w:val="00AD70A9"/>
    <w:rsid w:val="00AE00B9"/>
    <w:rsid w:val="00AE0F2B"/>
    <w:rsid w:val="00AF01C5"/>
    <w:rsid w:val="00AF1041"/>
    <w:rsid w:val="00AF4E1A"/>
    <w:rsid w:val="00AF5810"/>
    <w:rsid w:val="00B04776"/>
    <w:rsid w:val="00B05F6C"/>
    <w:rsid w:val="00B06EEF"/>
    <w:rsid w:val="00B07DC6"/>
    <w:rsid w:val="00B119B6"/>
    <w:rsid w:val="00B1288C"/>
    <w:rsid w:val="00B1443E"/>
    <w:rsid w:val="00B14800"/>
    <w:rsid w:val="00B14AF5"/>
    <w:rsid w:val="00B16012"/>
    <w:rsid w:val="00B17BE8"/>
    <w:rsid w:val="00B20C92"/>
    <w:rsid w:val="00B2130B"/>
    <w:rsid w:val="00B21F01"/>
    <w:rsid w:val="00B23460"/>
    <w:rsid w:val="00B2492A"/>
    <w:rsid w:val="00B2578D"/>
    <w:rsid w:val="00B259B0"/>
    <w:rsid w:val="00B263C8"/>
    <w:rsid w:val="00B27398"/>
    <w:rsid w:val="00B273CE"/>
    <w:rsid w:val="00B3050C"/>
    <w:rsid w:val="00B31101"/>
    <w:rsid w:val="00B31FB4"/>
    <w:rsid w:val="00B31FED"/>
    <w:rsid w:val="00B33193"/>
    <w:rsid w:val="00B33E86"/>
    <w:rsid w:val="00B343F6"/>
    <w:rsid w:val="00B35677"/>
    <w:rsid w:val="00B365B7"/>
    <w:rsid w:val="00B36C27"/>
    <w:rsid w:val="00B3706E"/>
    <w:rsid w:val="00B402A0"/>
    <w:rsid w:val="00B40B6F"/>
    <w:rsid w:val="00B420DD"/>
    <w:rsid w:val="00B4246A"/>
    <w:rsid w:val="00B4468A"/>
    <w:rsid w:val="00B472CA"/>
    <w:rsid w:val="00B51C3F"/>
    <w:rsid w:val="00B545B1"/>
    <w:rsid w:val="00B60EE7"/>
    <w:rsid w:val="00B61280"/>
    <w:rsid w:val="00B6147C"/>
    <w:rsid w:val="00B622CC"/>
    <w:rsid w:val="00B64A18"/>
    <w:rsid w:val="00B66304"/>
    <w:rsid w:val="00B716E1"/>
    <w:rsid w:val="00B72741"/>
    <w:rsid w:val="00B7276E"/>
    <w:rsid w:val="00B74FCF"/>
    <w:rsid w:val="00B75423"/>
    <w:rsid w:val="00B75A46"/>
    <w:rsid w:val="00B769D7"/>
    <w:rsid w:val="00B77F2D"/>
    <w:rsid w:val="00B804AD"/>
    <w:rsid w:val="00B81BF2"/>
    <w:rsid w:val="00B850C7"/>
    <w:rsid w:val="00B85C66"/>
    <w:rsid w:val="00B860C3"/>
    <w:rsid w:val="00B901C2"/>
    <w:rsid w:val="00B904AC"/>
    <w:rsid w:val="00B96A76"/>
    <w:rsid w:val="00B97915"/>
    <w:rsid w:val="00BA0A6D"/>
    <w:rsid w:val="00BA2054"/>
    <w:rsid w:val="00BA23C9"/>
    <w:rsid w:val="00BA36BF"/>
    <w:rsid w:val="00BA3A08"/>
    <w:rsid w:val="00BA725F"/>
    <w:rsid w:val="00BB0E29"/>
    <w:rsid w:val="00BC1799"/>
    <w:rsid w:val="00BC4A49"/>
    <w:rsid w:val="00BD03D6"/>
    <w:rsid w:val="00BD0918"/>
    <w:rsid w:val="00BD1C13"/>
    <w:rsid w:val="00BD26F8"/>
    <w:rsid w:val="00BD3FB8"/>
    <w:rsid w:val="00BD5EB0"/>
    <w:rsid w:val="00BD735C"/>
    <w:rsid w:val="00BE19F1"/>
    <w:rsid w:val="00BE6FB6"/>
    <w:rsid w:val="00BF0E33"/>
    <w:rsid w:val="00BF3836"/>
    <w:rsid w:val="00BF3CA0"/>
    <w:rsid w:val="00BF3E50"/>
    <w:rsid w:val="00C021DC"/>
    <w:rsid w:val="00C0704F"/>
    <w:rsid w:val="00C07441"/>
    <w:rsid w:val="00C07F47"/>
    <w:rsid w:val="00C10C07"/>
    <w:rsid w:val="00C11E25"/>
    <w:rsid w:val="00C126B3"/>
    <w:rsid w:val="00C12B9A"/>
    <w:rsid w:val="00C12FD7"/>
    <w:rsid w:val="00C13383"/>
    <w:rsid w:val="00C13BE7"/>
    <w:rsid w:val="00C14FC0"/>
    <w:rsid w:val="00C15809"/>
    <w:rsid w:val="00C17144"/>
    <w:rsid w:val="00C2241C"/>
    <w:rsid w:val="00C237D3"/>
    <w:rsid w:val="00C238BF"/>
    <w:rsid w:val="00C239D9"/>
    <w:rsid w:val="00C24301"/>
    <w:rsid w:val="00C26CAB"/>
    <w:rsid w:val="00C273F2"/>
    <w:rsid w:val="00C27B31"/>
    <w:rsid w:val="00C30FE4"/>
    <w:rsid w:val="00C31A49"/>
    <w:rsid w:val="00C33880"/>
    <w:rsid w:val="00C348EE"/>
    <w:rsid w:val="00C34BCD"/>
    <w:rsid w:val="00C35597"/>
    <w:rsid w:val="00C46235"/>
    <w:rsid w:val="00C472BF"/>
    <w:rsid w:val="00C4787A"/>
    <w:rsid w:val="00C523A8"/>
    <w:rsid w:val="00C548FF"/>
    <w:rsid w:val="00C57366"/>
    <w:rsid w:val="00C6106D"/>
    <w:rsid w:val="00C61162"/>
    <w:rsid w:val="00C612F0"/>
    <w:rsid w:val="00C61FF4"/>
    <w:rsid w:val="00C62607"/>
    <w:rsid w:val="00C62F85"/>
    <w:rsid w:val="00C67246"/>
    <w:rsid w:val="00C70153"/>
    <w:rsid w:val="00C70FED"/>
    <w:rsid w:val="00C71CF3"/>
    <w:rsid w:val="00C71F3A"/>
    <w:rsid w:val="00C72D57"/>
    <w:rsid w:val="00C751C0"/>
    <w:rsid w:val="00C754BC"/>
    <w:rsid w:val="00C75D9A"/>
    <w:rsid w:val="00C7742A"/>
    <w:rsid w:val="00C77BD6"/>
    <w:rsid w:val="00C81758"/>
    <w:rsid w:val="00C818E0"/>
    <w:rsid w:val="00C85B11"/>
    <w:rsid w:val="00C87AB6"/>
    <w:rsid w:val="00C87D1B"/>
    <w:rsid w:val="00C9702F"/>
    <w:rsid w:val="00C97507"/>
    <w:rsid w:val="00C97944"/>
    <w:rsid w:val="00CA0AD0"/>
    <w:rsid w:val="00CA1C61"/>
    <w:rsid w:val="00CA4DBB"/>
    <w:rsid w:val="00CA504D"/>
    <w:rsid w:val="00CA60FE"/>
    <w:rsid w:val="00CA76D3"/>
    <w:rsid w:val="00CA7813"/>
    <w:rsid w:val="00CB0C74"/>
    <w:rsid w:val="00CB4999"/>
    <w:rsid w:val="00CB4B9C"/>
    <w:rsid w:val="00CB5671"/>
    <w:rsid w:val="00CB7C30"/>
    <w:rsid w:val="00CC086C"/>
    <w:rsid w:val="00CC1644"/>
    <w:rsid w:val="00CC175D"/>
    <w:rsid w:val="00CC2B09"/>
    <w:rsid w:val="00CC2DA9"/>
    <w:rsid w:val="00CC41C8"/>
    <w:rsid w:val="00CD2CFA"/>
    <w:rsid w:val="00CD39A8"/>
    <w:rsid w:val="00CD561B"/>
    <w:rsid w:val="00CD6EA5"/>
    <w:rsid w:val="00CE060B"/>
    <w:rsid w:val="00CE06A1"/>
    <w:rsid w:val="00CE5845"/>
    <w:rsid w:val="00CF1CEF"/>
    <w:rsid w:val="00CF39D1"/>
    <w:rsid w:val="00D00D7D"/>
    <w:rsid w:val="00D020DD"/>
    <w:rsid w:val="00D04346"/>
    <w:rsid w:val="00D0442A"/>
    <w:rsid w:val="00D054D7"/>
    <w:rsid w:val="00D06C74"/>
    <w:rsid w:val="00D06DA5"/>
    <w:rsid w:val="00D1159E"/>
    <w:rsid w:val="00D11B89"/>
    <w:rsid w:val="00D11BED"/>
    <w:rsid w:val="00D1238E"/>
    <w:rsid w:val="00D12D7D"/>
    <w:rsid w:val="00D141B9"/>
    <w:rsid w:val="00D15CF1"/>
    <w:rsid w:val="00D16D30"/>
    <w:rsid w:val="00D1737F"/>
    <w:rsid w:val="00D24381"/>
    <w:rsid w:val="00D24430"/>
    <w:rsid w:val="00D26E42"/>
    <w:rsid w:val="00D2745F"/>
    <w:rsid w:val="00D277B1"/>
    <w:rsid w:val="00D27DE4"/>
    <w:rsid w:val="00D3046A"/>
    <w:rsid w:val="00D307C8"/>
    <w:rsid w:val="00D31D8B"/>
    <w:rsid w:val="00D3344A"/>
    <w:rsid w:val="00D33654"/>
    <w:rsid w:val="00D358F9"/>
    <w:rsid w:val="00D360E2"/>
    <w:rsid w:val="00D36EC2"/>
    <w:rsid w:val="00D37C2D"/>
    <w:rsid w:val="00D40644"/>
    <w:rsid w:val="00D40FA1"/>
    <w:rsid w:val="00D43AB9"/>
    <w:rsid w:val="00D4573D"/>
    <w:rsid w:val="00D462AB"/>
    <w:rsid w:val="00D53A14"/>
    <w:rsid w:val="00D53B12"/>
    <w:rsid w:val="00D6020F"/>
    <w:rsid w:val="00D60221"/>
    <w:rsid w:val="00D604AA"/>
    <w:rsid w:val="00D60E48"/>
    <w:rsid w:val="00D62781"/>
    <w:rsid w:val="00D62C82"/>
    <w:rsid w:val="00D636BF"/>
    <w:rsid w:val="00D64439"/>
    <w:rsid w:val="00D6625D"/>
    <w:rsid w:val="00D737CC"/>
    <w:rsid w:val="00D74165"/>
    <w:rsid w:val="00D745B1"/>
    <w:rsid w:val="00D74D4A"/>
    <w:rsid w:val="00D80577"/>
    <w:rsid w:val="00D805FC"/>
    <w:rsid w:val="00D80AE9"/>
    <w:rsid w:val="00D83101"/>
    <w:rsid w:val="00D842D9"/>
    <w:rsid w:val="00D848E4"/>
    <w:rsid w:val="00D8592A"/>
    <w:rsid w:val="00D86653"/>
    <w:rsid w:val="00D92839"/>
    <w:rsid w:val="00D938BA"/>
    <w:rsid w:val="00D93AED"/>
    <w:rsid w:val="00D944D5"/>
    <w:rsid w:val="00DA1740"/>
    <w:rsid w:val="00DA2AB5"/>
    <w:rsid w:val="00DA4311"/>
    <w:rsid w:val="00DA4930"/>
    <w:rsid w:val="00DA4B75"/>
    <w:rsid w:val="00DA4D40"/>
    <w:rsid w:val="00DA5554"/>
    <w:rsid w:val="00DB2DC3"/>
    <w:rsid w:val="00DB318D"/>
    <w:rsid w:val="00DB4D80"/>
    <w:rsid w:val="00DB5A99"/>
    <w:rsid w:val="00DB744A"/>
    <w:rsid w:val="00DC3B18"/>
    <w:rsid w:val="00DC719A"/>
    <w:rsid w:val="00DC7CD9"/>
    <w:rsid w:val="00DD12AC"/>
    <w:rsid w:val="00DD1EBC"/>
    <w:rsid w:val="00DD2408"/>
    <w:rsid w:val="00DD27CE"/>
    <w:rsid w:val="00DD5CD4"/>
    <w:rsid w:val="00DD658B"/>
    <w:rsid w:val="00DD6CAE"/>
    <w:rsid w:val="00DD76B5"/>
    <w:rsid w:val="00DE08E5"/>
    <w:rsid w:val="00DE29DB"/>
    <w:rsid w:val="00DE4365"/>
    <w:rsid w:val="00DE69AD"/>
    <w:rsid w:val="00DE6E30"/>
    <w:rsid w:val="00DF0389"/>
    <w:rsid w:val="00DF0BE9"/>
    <w:rsid w:val="00DF0DC2"/>
    <w:rsid w:val="00DF165A"/>
    <w:rsid w:val="00DF1917"/>
    <w:rsid w:val="00DF5E19"/>
    <w:rsid w:val="00DF706B"/>
    <w:rsid w:val="00E00926"/>
    <w:rsid w:val="00E01BAE"/>
    <w:rsid w:val="00E04666"/>
    <w:rsid w:val="00E05441"/>
    <w:rsid w:val="00E06A03"/>
    <w:rsid w:val="00E06FEE"/>
    <w:rsid w:val="00E07C4A"/>
    <w:rsid w:val="00E12E92"/>
    <w:rsid w:val="00E12ECA"/>
    <w:rsid w:val="00E13F11"/>
    <w:rsid w:val="00E225DA"/>
    <w:rsid w:val="00E300B7"/>
    <w:rsid w:val="00E32B65"/>
    <w:rsid w:val="00E358F1"/>
    <w:rsid w:val="00E3644C"/>
    <w:rsid w:val="00E374F4"/>
    <w:rsid w:val="00E37F92"/>
    <w:rsid w:val="00E40CF9"/>
    <w:rsid w:val="00E429E0"/>
    <w:rsid w:val="00E444BC"/>
    <w:rsid w:val="00E45DEA"/>
    <w:rsid w:val="00E46325"/>
    <w:rsid w:val="00E514C8"/>
    <w:rsid w:val="00E51D21"/>
    <w:rsid w:val="00E538C0"/>
    <w:rsid w:val="00E54425"/>
    <w:rsid w:val="00E544B4"/>
    <w:rsid w:val="00E562B5"/>
    <w:rsid w:val="00E56362"/>
    <w:rsid w:val="00E61F37"/>
    <w:rsid w:val="00E6271F"/>
    <w:rsid w:val="00E62962"/>
    <w:rsid w:val="00E63699"/>
    <w:rsid w:val="00E639A1"/>
    <w:rsid w:val="00E63DF7"/>
    <w:rsid w:val="00E6466B"/>
    <w:rsid w:val="00E64685"/>
    <w:rsid w:val="00E64E96"/>
    <w:rsid w:val="00E6670F"/>
    <w:rsid w:val="00E7014C"/>
    <w:rsid w:val="00E717F9"/>
    <w:rsid w:val="00E73246"/>
    <w:rsid w:val="00E7429D"/>
    <w:rsid w:val="00E77524"/>
    <w:rsid w:val="00E8064A"/>
    <w:rsid w:val="00E81142"/>
    <w:rsid w:val="00E8216A"/>
    <w:rsid w:val="00E84FE2"/>
    <w:rsid w:val="00E91EB0"/>
    <w:rsid w:val="00E94E70"/>
    <w:rsid w:val="00EA0422"/>
    <w:rsid w:val="00EA05B8"/>
    <w:rsid w:val="00EA239E"/>
    <w:rsid w:val="00EA75A4"/>
    <w:rsid w:val="00EB69F0"/>
    <w:rsid w:val="00EC0318"/>
    <w:rsid w:val="00EC259B"/>
    <w:rsid w:val="00EC41CE"/>
    <w:rsid w:val="00EC4B59"/>
    <w:rsid w:val="00EC520C"/>
    <w:rsid w:val="00ED436E"/>
    <w:rsid w:val="00ED5951"/>
    <w:rsid w:val="00ED7BE0"/>
    <w:rsid w:val="00EE30F7"/>
    <w:rsid w:val="00EE6610"/>
    <w:rsid w:val="00EE6ADB"/>
    <w:rsid w:val="00EE7C38"/>
    <w:rsid w:val="00EF121E"/>
    <w:rsid w:val="00EF7715"/>
    <w:rsid w:val="00F0005A"/>
    <w:rsid w:val="00F01A5C"/>
    <w:rsid w:val="00F043DC"/>
    <w:rsid w:val="00F0451F"/>
    <w:rsid w:val="00F04E6F"/>
    <w:rsid w:val="00F10F01"/>
    <w:rsid w:val="00F11852"/>
    <w:rsid w:val="00F11973"/>
    <w:rsid w:val="00F14515"/>
    <w:rsid w:val="00F15604"/>
    <w:rsid w:val="00F20131"/>
    <w:rsid w:val="00F20B93"/>
    <w:rsid w:val="00F2182E"/>
    <w:rsid w:val="00F21E69"/>
    <w:rsid w:val="00F246A9"/>
    <w:rsid w:val="00F26B4A"/>
    <w:rsid w:val="00F27385"/>
    <w:rsid w:val="00F30D65"/>
    <w:rsid w:val="00F33351"/>
    <w:rsid w:val="00F35FB0"/>
    <w:rsid w:val="00F37695"/>
    <w:rsid w:val="00F3783D"/>
    <w:rsid w:val="00F420C7"/>
    <w:rsid w:val="00F438F0"/>
    <w:rsid w:val="00F50447"/>
    <w:rsid w:val="00F50AF1"/>
    <w:rsid w:val="00F51423"/>
    <w:rsid w:val="00F5148C"/>
    <w:rsid w:val="00F539F9"/>
    <w:rsid w:val="00F53C86"/>
    <w:rsid w:val="00F54880"/>
    <w:rsid w:val="00F54D53"/>
    <w:rsid w:val="00F570FD"/>
    <w:rsid w:val="00F57810"/>
    <w:rsid w:val="00F65751"/>
    <w:rsid w:val="00F66B9C"/>
    <w:rsid w:val="00F67284"/>
    <w:rsid w:val="00F67D54"/>
    <w:rsid w:val="00F75900"/>
    <w:rsid w:val="00F77B14"/>
    <w:rsid w:val="00F816AC"/>
    <w:rsid w:val="00F81B86"/>
    <w:rsid w:val="00F84FD8"/>
    <w:rsid w:val="00F8515C"/>
    <w:rsid w:val="00F851B4"/>
    <w:rsid w:val="00F8586D"/>
    <w:rsid w:val="00F902E3"/>
    <w:rsid w:val="00F903A7"/>
    <w:rsid w:val="00F91CAF"/>
    <w:rsid w:val="00F92E0F"/>
    <w:rsid w:val="00F94354"/>
    <w:rsid w:val="00F94E18"/>
    <w:rsid w:val="00F95324"/>
    <w:rsid w:val="00F95889"/>
    <w:rsid w:val="00F95E1C"/>
    <w:rsid w:val="00F97067"/>
    <w:rsid w:val="00FA2410"/>
    <w:rsid w:val="00FA28BF"/>
    <w:rsid w:val="00FA348E"/>
    <w:rsid w:val="00FA3973"/>
    <w:rsid w:val="00FB0DE0"/>
    <w:rsid w:val="00FB1983"/>
    <w:rsid w:val="00FB1B6A"/>
    <w:rsid w:val="00FB42EA"/>
    <w:rsid w:val="00FC2066"/>
    <w:rsid w:val="00FC38C4"/>
    <w:rsid w:val="00FC3BED"/>
    <w:rsid w:val="00FC3FA0"/>
    <w:rsid w:val="00FC5689"/>
    <w:rsid w:val="00FC5734"/>
    <w:rsid w:val="00FC705B"/>
    <w:rsid w:val="00FC757A"/>
    <w:rsid w:val="00FC7800"/>
    <w:rsid w:val="00FC7A8D"/>
    <w:rsid w:val="00FD2433"/>
    <w:rsid w:val="00FD3513"/>
    <w:rsid w:val="00FD44EF"/>
    <w:rsid w:val="00FD55E8"/>
    <w:rsid w:val="00FD6553"/>
    <w:rsid w:val="00FD7872"/>
    <w:rsid w:val="00FE2C9D"/>
    <w:rsid w:val="00FE577B"/>
    <w:rsid w:val="00FE650C"/>
    <w:rsid w:val="00FF0011"/>
    <w:rsid w:val="00FF0442"/>
    <w:rsid w:val="00FF12CE"/>
    <w:rsid w:val="00FF1FE3"/>
    <w:rsid w:val="00FF456D"/>
    <w:rsid w:val="00FF56C6"/>
    <w:rsid w:val="00FF5AF8"/>
    <w:rsid w:val="00FF5FD9"/>
    <w:rsid w:val="00FF6A22"/>
    <w:rsid w:val="00FF7E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76499"/>
    <w:pPr>
      <w:suppressAutoHyphens/>
      <w:spacing w:after="100" w:line="240" w:lineRule="atLeast"/>
      <w:ind w:right="57"/>
      <w:jc w:val="both"/>
    </w:pPr>
    <w:rPr>
      <w:rFonts w:ascii="Arial" w:hAnsi="Arial"/>
      <w:sz w:val="22"/>
      <w:szCs w:val="22"/>
      <w:lang w:eastAsia="ar-SA"/>
    </w:rPr>
  </w:style>
  <w:style w:type="paragraph" w:styleId="Titre1">
    <w:name w:val="heading 1"/>
    <w:basedOn w:val="Normal"/>
    <w:next w:val="Normal"/>
    <w:qFormat/>
    <w:rsid w:val="00F97067"/>
    <w:pPr>
      <w:keepNext/>
      <w:numPr>
        <w:numId w:val="4"/>
      </w:numPr>
      <w:spacing w:before="120"/>
      <w:ind w:right="0"/>
      <w:outlineLvl w:val="0"/>
    </w:pPr>
    <w:rPr>
      <w:rFonts w:cs="Arial"/>
      <w:b/>
      <w:bCs/>
      <w:smallCaps/>
      <w:color w:val="839BCD"/>
      <w:sz w:val="32"/>
      <w:szCs w:val="24"/>
    </w:rPr>
  </w:style>
  <w:style w:type="paragraph" w:styleId="Titre2">
    <w:name w:val="heading 2"/>
    <w:basedOn w:val="Normal"/>
    <w:next w:val="Normal"/>
    <w:qFormat/>
    <w:rsid w:val="00F97067"/>
    <w:pPr>
      <w:keepNext/>
      <w:numPr>
        <w:ilvl w:val="1"/>
        <w:numId w:val="4"/>
      </w:numPr>
      <w:ind w:right="0"/>
      <w:outlineLvl w:val="1"/>
    </w:pPr>
    <w:rPr>
      <w:b/>
      <w:bCs/>
      <w:smallCaps/>
      <w:color w:val="839BCD"/>
      <w:spacing w:val="4"/>
      <w:szCs w:val="24"/>
    </w:rPr>
  </w:style>
  <w:style w:type="paragraph" w:styleId="Titre3">
    <w:name w:val="heading 3"/>
    <w:basedOn w:val="Normal"/>
    <w:next w:val="Normal"/>
    <w:qFormat/>
    <w:rsid w:val="00542BA9"/>
    <w:pPr>
      <w:keepNext/>
      <w:numPr>
        <w:ilvl w:val="2"/>
        <w:numId w:val="4"/>
      </w:numPr>
      <w:ind w:left="709" w:right="0"/>
      <w:outlineLvl w:val="2"/>
    </w:pPr>
    <w:rPr>
      <w:rFonts w:ascii="Garamond" w:hAnsi="Garamond"/>
      <w:b/>
      <w:bCs/>
      <w:color w:val="A0B2CF"/>
      <w:sz w:val="24"/>
      <w:szCs w:val="60"/>
    </w:rPr>
  </w:style>
  <w:style w:type="paragraph" w:styleId="Titre4">
    <w:name w:val="heading 4"/>
    <w:basedOn w:val="Normal"/>
    <w:next w:val="Normal"/>
    <w:qFormat/>
    <w:pPr>
      <w:keepNext/>
      <w:numPr>
        <w:ilvl w:val="3"/>
        <w:numId w:val="4"/>
      </w:numPr>
      <w:ind w:right="0"/>
      <w:outlineLvl w:val="3"/>
    </w:pPr>
    <w:rPr>
      <w:rFonts w:ascii="Univers Condensed" w:hAnsi="Univers Condensed"/>
      <w:b/>
      <w:bCs/>
      <w:spacing w:val="30"/>
    </w:rPr>
  </w:style>
  <w:style w:type="paragraph" w:styleId="Titre5">
    <w:name w:val="heading 5"/>
    <w:basedOn w:val="Normal"/>
    <w:next w:val="Normal"/>
    <w:qFormat/>
    <w:pPr>
      <w:keepNext/>
      <w:numPr>
        <w:ilvl w:val="4"/>
        <w:numId w:val="4"/>
      </w:numPr>
      <w:ind w:right="0"/>
      <w:jc w:val="center"/>
      <w:outlineLvl w:val="4"/>
    </w:pPr>
    <w:rPr>
      <w:rFonts w:ascii="Garamond" w:hAnsi="Garamond"/>
      <w:b/>
      <w:bCs/>
      <w:sz w:val="60"/>
      <w:szCs w:val="60"/>
    </w:rPr>
  </w:style>
  <w:style w:type="paragraph" w:styleId="Titre6">
    <w:name w:val="heading 6"/>
    <w:basedOn w:val="Normal"/>
    <w:next w:val="Normal"/>
    <w:qFormat/>
    <w:pPr>
      <w:keepNext/>
      <w:numPr>
        <w:ilvl w:val="5"/>
        <w:numId w:val="4"/>
      </w:numPr>
      <w:ind w:right="0"/>
      <w:jc w:val="center"/>
      <w:outlineLvl w:val="5"/>
    </w:pPr>
    <w:rPr>
      <w:rFonts w:ascii="Univers Condensed" w:hAnsi="Univers Condensed"/>
      <w:b/>
      <w:bCs/>
    </w:rPr>
  </w:style>
  <w:style w:type="paragraph" w:styleId="Titre7">
    <w:name w:val="heading 7"/>
    <w:basedOn w:val="Normal"/>
    <w:next w:val="Normal"/>
    <w:qFormat/>
    <w:pPr>
      <w:keepNext/>
      <w:numPr>
        <w:ilvl w:val="6"/>
        <w:numId w:val="4"/>
      </w:numPr>
      <w:ind w:right="0"/>
      <w:outlineLvl w:val="6"/>
    </w:pPr>
    <w:rPr>
      <w:rFonts w:ascii="Univers Condensed" w:hAnsi="Univers Condensed"/>
      <w:b/>
      <w:bCs/>
      <w:caps/>
      <w:spacing w:val="4"/>
      <w:sz w:val="24"/>
      <w:szCs w:val="24"/>
    </w:rPr>
  </w:style>
  <w:style w:type="paragraph" w:styleId="Titre8">
    <w:name w:val="heading 8"/>
    <w:basedOn w:val="Normal"/>
    <w:next w:val="Normal"/>
    <w:qFormat/>
    <w:pPr>
      <w:keepNext/>
      <w:numPr>
        <w:ilvl w:val="7"/>
        <w:numId w:val="4"/>
      </w:numPr>
      <w:ind w:right="0"/>
      <w:outlineLvl w:val="7"/>
    </w:pPr>
    <w:rPr>
      <w:rFonts w:ascii="Univers Condensed" w:hAnsi="Univers Condensed"/>
      <w:b/>
      <w:bCs/>
    </w:rPr>
  </w:style>
  <w:style w:type="paragraph" w:styleId="Titre9">
    <w:name w:val="heading 9"/>
    <w:basedOn w:val="Normal"/>
    <w:next w:val="Normal"/>
    <w:qFormat/>
    <w:pPr>
      <w:keepNext/>
      <w:numPr>
        <w:ilvl w:val="8"/>
        <w:numId w:val="4"/>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Helvetica" w:hAnsi="Helvetica"/>
      <w:b w:val="0"/>
      <w:i w:val="0"/>
      <w:color w:val="auto"/>
      <w:sz w:val="22"/>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Helvetica" w:hAnsi="Helvetica"/>
      <w:b w:val="0"/>
      <w:i w:val="0"/>
      <w:color w:val="auto"/>
      <w:sz w:val="22"/>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WW8Num15z0">
    <w:name w:val="WW8Num15z0"/>
    <w:rPr>
      <w:rFonts w:ascii="Symbol" w:hAnsi="Symbol"/>
      <w:sz w:val="20"/>
    </w:rPr>
  </w:style>
  <w:style w:type="character" w:customStyle="1" w:styleId="WW8Num15z1">
    <w:name w:val="WW8Num15z1"/>
    <w:rPr>
      <w:rFonts w:ascii="Wingdings" w:eastAsia="Times New Roman" w:hAnsi="Wingdings" w:cs="Times New Roman"/>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19z0">
    <w:name w:val="WW8Num19z0"/>
    <w:rPr>
      <w:rFonts w:ascii="Symbol" w:hAnsi="Symbol"/>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Wingdings" w:hAnsi="Wingdings"/>
      <w:sz w:val="40"/>
    </w:rPr>
  </w:style>
  <w:style w:type="character" w:customStyle="1" w:styleId="WW8Num26z0">
    <w:name w:val="WW8Num26z0"/>
    <w:rPr>
      <w:rFonts w:ascii="Symbol" w:hAnsi="Symbol"/>
      <w:sz w:val="20"/>
    </w:rPr>
  </w:style>
  <w:style w:type="character" w:customStyle="1" w:styleId="WW8Num26z1">
    <w:name w:val="WW8Num26z1"/>
    <w:rPr>
      <w:rFonts w:ascii="Courier New" w:hAnsi="Courier New"/>
      <w:sz w:val="20"/>
    </w:rPr>
  </w:style>
  <w:style w:type="character" w:customStyle="1" w:styleId="WW8Num26z2">
    <w:name w:val="WW8Num26z2"/>
    <w:rPr>
      <w:rFonts w:ascii="Wingdings" w:hAnsi="Wingdings"/>
      <w:sz w:val="20"/>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sz w:val="20"/>
    </w:rPr>
  </w:style>
  <w:style w:type="character" w:customStyle="1" w:styleId="WW8Num30z0">
    <w:name w:val="WW8Num30z0"/>
    <w:rPr>
      <w:rFonts w:ascii="Symbol" w:hAnsi="Symbol"/>
    </w:rPr>
  </w:style>
  <w:style w:type="character" w:customStyle="1" w:styleId="WW8Num30z1">
    <w:name w:val="WW8Num30z1"/>
    <w:rPr>
      <w:rFonts w:ascii="Courier New" w:hAnsi="Courier New"/>
      <w:sz w:val="20"/>
    </w:rPr>
  </w:style>
  <w:style w:type="character" w:customStyle="1" w:styleId="WW8Num30z2">
    <w:name w:val="WW8Num30z2"/>
    <w:rPr>
      <w:rFonts w:ascii="Wingdings" w:hAnsi="Wingdings"/>
      <w:sz w:val="20"/>
    </w:rPr>
  </w:style>
  <w:style w:type="character" w:customStyle="1" w:styleId="WW8Num31z0">
    <w:name w:val="WW8Num31z0"/>
    <w:rPr>
      <w:rFonts w:ascii="Symbol" w:hAnsi="Symbol"/>
      <w:sz w:val="20"/>
    </w:rPr>
  </w:style>
  <w:style w:type="character" w:customStyle="1" w:styleId="WW8Num31z1">
    <w:name w:val="WW8Num31z1"/>
    <w:rPr>
      <w:rFonts w:ascii="Courier New" w:hAnsi="Courier New"/>
      <w:sz w:val="20"/>
    </w:rPr>
  </w:style>
  <w:style w:type="character" w:customStyle="1" w:styleId="WW8Num31z2">
    <w:name w:val="WW8Num31z2"/>
    <w:rPr>
      <w:rFonts w:ascii="Wingdings" w:hAnsi="Wingdings"/>
      <w:sz w:val="20"/>
    </w:rPr>
  </w:style>
  <w:style w:type="character" w:customStyle="1" w:styleId="WW8Num32z0">
    <w:name w:val="WW8Num32z0"/>
    <w:rPr>
      <w:rFonts w:ascii="Symbol" w:hAnsi="Symbol"/>
    </w:rPr>
  </w:style>
  <w:style w:type="character" w:customStyle="1" w:styleId="WW8Num32z1">
    <w:name w:val="WW8Num32z1"/>
    <w:rPr>
      <w:rFonts w:ascii="Courier New" w:hAnsi="Courier New"/>
      <w:sz w:val="20"/>
    </w:rPr>
  </w:style>
  <w:style w:type="character" w:customStyle="1" w:styleId="WW8Num32z2">
    <w:name w:val="WW8Num32z2"/>
    <w:rPr>
      <w:rFonts w:ascii="Wingdings" w:hAnsi="Wingdings"/>
      <w:sz w:val="20"/>
    </w:rPr>
  </w:style>
  <w:style w:type="character" w:customStyle="1" w:styleId="WW8Num33z0">
    <w:name w:val="WW8Num33z0"/>
    <w:rPr>
      <w:rFonts w:ascii="Symbol" w:hAnsi="Symbol"/>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6z0">
    <w:name w:val="WW8Num36z0"/>
    <w:rPr>
      <w:rFonts w:ascii="Symbol" w:hAnsi="Symbol"/>
      <w:sz w:val="20"/>
    </w:rPr>
  </w:style>
  <w:style w:type="character" w:customStyle="1" w:styleId="WW8Num36z1">
    <w:name w:val="WW8Num36z1"/>
    <w:rPr>
      <w:rFonts w:ascii="Courier New" w:hAnsi="Courier New"/>
      <w:sz w:val="20"/>
    </w:rPr>
  </w:style>
  <w:style w:type="character" w:customStyle="1" w:styleId="WW8Num36z2">
    <w:name w:val="WW8Num36z2"/>
    <w:rPr>
      <w:rFonts w:ascii="Wingdings" w:hAnsi="Wingdings"/>
      <w:sz w:val="20"/>
    </w:rPr>
  </w:style>
  <w:style w:type="character" w:customStyle="1" w:styleId="WW8Num37z0">
    <w:name w:val="WW8Num37z0"/>
    <w:rPr>
      <w:rFonts w:ascii="Symbol" w:hAnsi="Symbol"/>
      <w:sz w:val="20"/>
    </w:rPr>
  </w:style>
  <w:style w:type="character" w:customStyle="1" w:styleId="WW8Num37z1">
    <w:name w:val="WW8Num37z1"/>
    <w:rPr>
      <w:rFonts w:ascii="Courier New" w:hAnsi="Courier New"/>
      <w:sz w:val="20"/>
    </w:rPr>
  </w:style>
  <w:style w:type="character" w:customStyle="1" w:styleId="WW8Num37z2">
    <w:name w:val="WW8Num37z2"/>
    <w:rPr>
      <w:rFonts w:ascii="Wingdings" w:hAnsi="Wingdings"/>
      <w:sz w:val="20"/>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sz w:val="20"/>
    </w:rPr>
  </w:style>
  <w:style w:type="character" w:customStyle="1" w:styleId="WW8Num39z1">
    <w:name w:val="WW8Num39z1"/>
    <w:rPr>
      <w:rFonts w:ascii="Courier New" w:hAnsi="Courier New"/>
      <w:sz w:val="20"/>
    </w:rPr>
  </w:style>
  <w:style w:type="character" w:customStyle="1" w:styleId="WW8Num39z2">
    <w:name w:val="WW8Num39z2"/>
    <w:rPr>
      <w:rFonts w:ascii="Wingdings" w:hAnsi="Wingdings"/>
      <w:sz w:val="2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4z0">
    <w:name w:val="WW8Num44z0"/>
    <w:rPr>
      <w:rFonts w:ascii="Symbol" w:hAnsi="Symbol"/>
      <w:sz w:val="20"/>
    </w:rPr>
  </w:style>
  <w:style w:type="character" w:customStyle="1" w:styleId="WW8Num44z1">
    <w:name w:val="WW8Num44z1"/>
    <w:rPr>
      <w:rFonts w:ascii="Courier New" w:hAnsi="Courier New"/>
      <w:sz w:val="20"/>
    </w:rPr>
  </w:style>
  <w:style w:type="character" w:customStyle="1" w:styleId="WW8Num44z2">
    <w:name w:val="WW8Num44z2"/>
    <w:rPr>
      <w:rFonts w:ascii="Wingdings" w:hAnsi="Wingdings"/>
      <w:sz w:val="20"/>
    </w:rPr>
  </w:style>
  <w:style w:type="character" w:customStyle="1" w:styleId="WW8Num45z0">
    <w:name w:val="WW8Num45z0"/>
    <w:rPr>
      <w:rFonts w:ascii="Symbol" w:hAnsi="Symbol"/>
      <w:sz w:val="20"/>
    </w:rPr>
  </w:style>
  <w:style w:type="character" w:customStyle="1" w:styleId="WW8Num45z1">
    <w:name w:val="WW8Num45z1"/>
    <w:rPr>
      <w:rFonts w:ascii="Courier New" w:hAnsi="Courier New"/>
      <w:sz w:val="20"/>
    </w:rPr>
  </w:style>
  <w:style w:type="character" w:customStyle="1" w:styleId="WW8Num45z2">
    <w:name w:val="WW8Num45z2"/>
    <w:rPr>
      <w:rFonts w:ascii="Wingdings" w:hAnsi="Wingdings"/>
      <w:sz w:val="20"/>
    </w:rPr>
  </w:style>
  <w:style w:type="character" w:customStyle="1" w:styleId="WW8Num47z0">
    <w:name w:val="WW8Num47z0"/>
    <w:rPr>
      <w:rFonts w:ascii="Symbol" w:hAnsi="Symbol"/>
      <w:sz w:val="20"/>
    </w:rPr>
  </w:style>
  <w:style w:type="character" w:customStyle="1" w:styleId="WW8Num47z1">
    <w:name w:val="WW8Num47z1"/>
    <w:rPr>
      <w:rFonts w:ascii="Courier New" w:hAnsi="Courier New"/>
      <w:sz w:val="20"/>
    </w:rPr>
  </w:style>
  <w:style w:type="character" w:customStyle="1" w:styleId="WW8Num47z2">
    <w:name w:val="WW8Num47z2"/>
    <w:rPr>
      <w:rFonts w:ascii="Wingdings" w:hAnsi="Wingdings"/>
      <w:sz w:val="20"/>
    </w:rPr>
  </w:style>
  <w:style w:type="character" w:customStyle="1" w:styleId="WW8Num48z0">
    <w:name w:val="WW8Num48z0"/>
    <w:rPr>
      <w:rFonts w:ascii="Symbol" w:hAnsi="Symbol"/>
      <w:sz w:val="20"/>
    </w:rPr>
  </w:style>
  <w:style w:type="character" w:customStyle="1" w:styleId="WW8Num48z1">
    <w:name w:val="WW8Num48z1"/>
    <w:rPr>
      <w:rFonts w:ascii="Courier New" w:hAnsi="Courier New"/>
      <w:sz w:val="20"/>
    </w:rPr>
  </w:style>
  <w:style w:type="character" w:customStyle="1" w:styleId="WW8Num48z2">
    <w:name w:val="WW8Num48z2"/>
    <w:rPr>
      <w:rFonts w:ascii="Wingdings" w:hAnsi="Wingdings"/>
      <w:sz w:val="20"/>
    </w:rPr>
  </w:style>
  <w:style w:type="character" w:customStyle="1" w:styleId="WW8Num50z0">
    <w:name w:val="WW8Num50z0"/>
    <w:rPr>
      <w:rFonts w:ascii="Symbol" w:hAnsi="Symbol"/>
      <w:sz w:val="20"/>
    </w:rPr>
  </w:style>
  <w:style w:type="character" w:customStyle="1" w:styleId="WW8Num50z1">
    <w:name w:val="WW8Num50z1"/>
    <w:rPr>
      <w:rFonts w:ascii="Courier New" w:hAnsi="Courier New"/>
      <w:sz w:val="20"/>
    </w:rPr>
  </w:style>
  <w:style w:type="character" w:customStyle="1" w:styleId="WW8Num50z2">
    <w:name w:val="WW8Num50z2"/>
    <w:rPr>
      <w:rFonts w:ascii="Wingdings" w:hAnsi="Wingdings"/>
      <w:sz w:val="20"/>
    </w:rPr>
  </w:style>
  <w:style w:type="character" w:customStyle="1" w:styleId="WW8Num51z0">
    <w:name w:val="WW8Num51z0"/>
    <w:rPr>
      <w:rFonts w:ascii="Symbol" w:hAnsi="Symbol"/>
      <w:sz w:val="20"/>
    </w:rPr>
  </w:style>
  <w:style w:type="character" w:customStyle="1" w:styleId="WW8Num51z2">
    <w:name w:val="WW8Num51z2"/>
    <w:rPr>
      <w:rFonts w:ascii="Wingdings" w:hAnsi="Wingdings"/>
      <w:sz w:val="20"/>
    </w:rPr>
  </w:style>
  <w:style w:type="character" w:customStyle="1" w:styleId="Policepardfaut3">
    <w:name w:val="Police par défaut3"/>
  </w:style>
  <w:style w:type="character" w:styleId="Numrodepage">
    <w:name w:val="page number"/>
    <w:basedOn w:val="Policepardfaut3"/>
  </w:style>
  <w:style w:type="character" w:styleId="Lienhypertexte">
    <w:name w:val="Hyperlink"/>
    <w:uiPriority w:val="99"/>
    <w:rPr>
      <w:color w:val="0000FF"/>
      <w:u w:val="single"/>
    </w:rPr>
  </w:style>
  <w:style w:type="character" w:customStyle="1" w:styleId="Car">
    <w:name w:val="Car"/>
    <w:rPr>
      <w:rFonts w:ascii="Myriad Pro" w:hAnsi="Myriad Pro" w:cs="Arial"/>
      <w:b/>
      <w:bCs/>
      <w:caps/>
      <w:color w:val="FD7A03"/>
      <w:sz w:val="32"/>
      <w:szCs w:val="24"/>
      <w:lang w:val="fr-FR" w:eastAsia="ar-SA" w:bidi="ar-SA"/>
    </w:rPr>
  </w:style>
  <w:style w:type="character" w:customStyle="1" w:styleId="WW8Num4z0">
    <w:name w:val="WW8Num4z0"/>
    <w:rPr>
      <w:rFonts w:ascii="Arial" w:eastAsia="Times New Roman" w:hAnsi="Arial" w:cs="Arial"/>
    </w:rPr>
  </w:style>
  <w:style w:type="character" w:customStyle="1" w:styleId="WW8Num10z0">
    <w:name w:val="WW8Num10z0"/>
    <w:rPr>
      <w:rFonts w:ascii="Helvetica" w:hAnsi="Helvetica"/>
      <w:b w:val="0"/>
      <w:i w:val="0"/>
      <w:color w:val="auto"/>
      <w:sz w:val="22"/>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9z1">
    <w:name w:val="WW8Num29z1"/>
    <w:rPr>
      <w:rFonts w:ascii="Courier New" w:hAnsi="Courier New"/>
      <w:sz w:val="20"/>
    </w:rPr>
  </w:style>
  <w:style w:type="character" w:customStyle="1" w:styleId="WW8Num29z2">
    <w:name w:val="WW8Num29z2"/>
    <w:rPr>
      <w:rFonts w:ascii="Wingdings" w:hAnsi="Wingdings"/>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40z0">
    <w:name w:val="WW8Num40z0"/>
    <w:rPr>
      <w:rFonts w:ascii="Symbol" w:hAnsi="Symbol"/>
      <w:sz w:val="20"/>
    </w:rPr>
  </w:style>
  <w:style w:type="character" w:customStyle="1" w:styleId="WW8Num40z1">
    <w:name w:val="WW8Num40z1"/>
    <w:rPr>
      <w:rFonts w:ascii="Courier New" w:hAnsi="Courier New"/>
      <w:sz w:val="20"/>
    </w:rPr>
  </w:style>
  <w:style w:type="character" w:customStyle="1" w:styleId="WW8Num40z2">
    <w:name w:val="WW8Num40z2"/>
    <w:rPr>
      <w:rFonts w:ascii="Wingdings" w:hAnsi="Wingdings"/>
      <w:sz w:val="20"/>
    </w:rPr>
  </w:style>
  <w:style w:type="character" w:customStyle="1" w:styleId="WW8Num43z0">
    <w:name w:val="WW8Num43z0"/>
    <w:rPr>
      <w:rFonts w:ascii="Symbol" w:hAnsi="Symbol"/>
      <w:sz w:val="20"/>
    </w:rPr>
  </w:style>
  <w:style w:type="character" w:customStyle="1" w:styleId="WW8Num43z1">
    <w:name w:val="WW8Num43z1"/>
    <w:rPr>
      <w:rFonts w:ascii="Courier New" w:hAnsi="Courier New"/>
      <w:sz w:val="20"/>
    </w:rPr>
  </w:style>
  <w:style w:type="character" w:customStyle="1" w:styleId="WW8Num43z2">
    <w:name w:val="WW8Num43z2"/>
    <w:rPr>
      <w:rFonts w:ascii="Wingdings" w:hAnsi="Wingdings"/>
      <w:sz w:val="20"/>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9z0">
    <w:name w:val="WW8Num49z0"/>
    <w:rPr>
      <w:rFonts w:ascii="Symbol" w:hAnsi="Symbol"/>
      <w:sz w:val="20"/>
    </w:rPr>
  </w:style>
  <w:style w:type="character" w:customStyle="1" w:styleId="WW8Num49z1">
    <w:name w:val="WW8Num49z1"/>
    <w:rPr>
      <w:rFonts w:ascii="Courier New" w:hAnsi="Courier New"/>
      <w:sz w:val="20"/>
    </w:rPr>
  </w:style>
  <w:style w:type="character" w:customStyle="1" w:styleId="WW8Num49z2">
    <w:name w:val="WW8Num49z2"/>
    <w:rPr>
      <w:rFonts w:ascii="Wingdings" w:hAnsi="Wingdings"/>
      <w:sz w:val="20"/>
    </w:rPr>
  </w:style>
  <w:style w:type="character" w:customStyle="1" w:styleId="Policepardfaut2">
    <w:name w:val="Police par défaut2"/>
  </w:style>
  <w:style w:type="character" w:customStyle="1" w:styleId="Policepardfaut1">
    <w:name w:val="Police par défaut1"/>
  </w:style>
  <w:style w:type="character" w:customStyle="1" w:styleId="WW8Num4z3">
    <w:name w:val="WW8Num4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3">
    <w:name w:val="WW8Num8z3"/>
    <w:rPr>
      <w:rFonts w:ascii="Symbol" w:hAnsi="Symbol"/>
    </w:rPr>
  </w:style>
  <w:style w:type="character" w:customStyle="1" w:styleId="WW-Policepardfaut">
    <w:name w:val="WW-Police par défaut"/>
  </w:style>
  <w:style w:type="character" w:styleId="Lienhypertextesuivivisit">
    <w:name w:val="FollowedHyperlink"/>
    <w:rPr>
      <w:color w:val="800080"/>
      <w:u w:val="single"/>
    </w:rPr>
  </w:style>
  <w:style w:type="character" w:customStyle="1" w:styleId="StyleTitre1Car">
    <w:name w:val="Style Titre 1 Car"/>
    <w:basedOn w:val="Car"/>
    <w:rPr>
      <w:rFonts w:ascii="Myriad Pro" w:hAnsi="Myriad Pro" w:cs="Arial"/>
      <w:b/>
      <w:bCs/>
      <w:caps/>
      <w:color w:val="FD7A03"/>
      <w:sz w:val="32"/>
      <w:szCs w:val="24"/>
      <w:lang w:val="fr-FR" w:eastAsia="ar-SA" w:bidi="ar-SA"/>
    </w:rPr>
  </w:style>
  <w:style w:type="character" w:customStyle="1" w:styleId="CODE">
    <w:name w:val="CODE"/>
    <w:rPr>
      <w:rFonts w:ascii="Courier New" w:hAnsi="Courier New"/>
      <w:sz w:val="20"/>
      <w:szCs w:val="20"/>
    </w:rPr>
  </w:style>
  <w:style w:type="character" w:styleId="CodeHTML">
    <w:name w:val="HTML Code"/>
    <w:uiPriority w:val="99"/>
    <w:rPr>
      <w:rFonts w:ascii="Courier New" w:eastAsia="Times New Roman" w:hAnsi="Courier New" w:cs="Courier New"/>
      <w:sz w:val="20"/>
      <w:szCs w:val="20"/>
    </w:rPr>
  </w:style>
  <w:style w:type="character" w:styleId="Accentuation">
    <w:name w:val="Emphasis"/>
    <w:uiPriority w:val="20"/>
    <w:qFormat/>
    <w:rPr>
      <w:i/>
      <w:iCs/>
    </w:rPr>
  </w:style>
  <w:style w:type="character" w:customStyle="1" w:styleId="m1">
    <w:name w:val="m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bCs/>
      <w:strike w:val="0"/>
      <w:dstrike w:val="0"/>
      <w:color w:val="FF0000"/>
      <w:u w:val="none"/>
    </w:rPr>
  </w:style>
  <w:style w:type="character" w:customStyle="1" w:styleId="tx1">
    <w:name w:val="tx1"/>
    <w:rPr>
      <w:b/>
      <w:bCs/>
    </w:rPr>
  </w:style>
  <w:style w:type="character" w:customStyle="1" w:styleId="javacode">
    <w:name w:val="java_code"/>
    <w:basedOn w:val="Policepardfaut2"/>
  </w:style>
  <w:style w:type="character" w:customStyle="1" w:styleId="javach">
    <w:name w:val="java_ch"/>
    <w:basedOn w:val="Policepardfaut2"/>
  </w:style>
  <w:style w:type="character" w:customStyle="1" w:styleId="javakw">
    <w:name w:val="java_kw"/>
    <w:basedOn w:val="Policepardfaut2"/>
  </w:style>
  <w:style w:type="character" w:customStyle="1" w:styleId="xmlcode">
    <w:name w:val="xml_code"/>
    <w:basedOn w:val="Policepardfaut2"/>
  </w:style>
  <w:style w:type="character" w:customStyle="1" w:styleId="xmlch">
    <w:name w:val="xml_ch"/>
    <w:basedOn w:val="Policepardfaut2"/>
  </w:style>
  <w:style w:type="character" w:customStyle="1" w:styleId="xmlbalise">
    <w:name w:val="xml_balise"/>
    <w:basedOn w:val="Policepardfaut2"/>
  </w:style>
  <w:style w:type="character" w:customStyle="1" w:styleId="a2">
    <w:name w:val="a2"/>
    <w:basedOn w:val="Policepardfaut2"/>
  </w:style>
  <w:style w:type="character" w:styleId="lev">
    <w:name w:val="Strong"/>
    <w:uiPriority w:val="22"/>
    <w:qFormat/>
    <w:rPr>
      <w:b/>
      <w:bCs/>
    </w:rPr>
  </w:style>
  <w:style w:type="character" w:customStyle="1" w:styleId="aep1">
    <w:name w:val="aep1"/>
    <w:rPr>
      <w:i/>
      <w:iCs/>
      <w:color w:val="666666"/>
    </w:rPr>
  </w:style>
  <w:style w:type="character" w:customStyle="1" w:styleId="a">
    <w:name w:val="a"/>
    <w:basedOn w:val="Policepardfaut2"/>
  </w:style>
  <w:style w:type="character" w:customStyle="1" w:styleId="ExplorateurdedocumentsCar">
    <w:name w:val="Explorateur de documents Car"/>
    <w:rPr>
      <w:rFonts w:ascii="Tahoma" w:hAnsi="Tahoma" w:cs="Tahoma"/>
      <w:sz w:val="24"/>
      <w:szCs w:val="24"/>
      <w:shd w:val="clear" w:color="auto" w:fill="000080"/>
    </w:rPr>
  </w:style>
  <w:style w:type="character" w:customStyle="1" w:styleId="TextedebullesCar">
    <w:name w:val="Texte de bulles Car"/>
    <w:rPr>
      <w:rFonts w:ascii="Tahoma" w:hAnsi="Tahoma" w:cs="Tahoma"/>
      <w:sz w:val="16"/>
      <w:szCs w:val="16"/>
    </w:rPr>
  </w:style>
  <w:style w:type="character" w:customStyle="1" w:styleId="PrformatHTMLCar">
    <w:name w:val="Préformaté HTML Car"/>
    <w:uiPriority w:val="99"/>
    <w:rPr>
      <w:rFonts w:ascii="Courier New" w:hAnsi="Courier New" w:cs="Courier New"/>
      <w:kern w:val="1"/>
    </w:rPr>
  </w:style>
  <w:style w:type="character" w:customStyle="1" w:styleId="z-HautduformulaireCar">
    <w:name w:val="z-Haut du formulaire Car"/>
    <w:rPr>
      <w:rFonts w:ascii="Arial" w:hAnsi="Arial" w:cs="Arial"/>
      <w:vanish/>
      <w:kern w:val="1"/>
      <w:sz w:val="16"/>
      <w:szCs w:val="16"/>
    </w:rPr>
  </w:style>
  <w:style w:type="character" w:customStyle="1" w:styleId="z-BasduformulaireCar">
    <w:name w:val="z-Bas du formulaire Car"/>
    <w:rPr>
      <w:rFonts w:ascii="Arial" w:hAnsi="Arial" w:cs="Arial"/>
      <w:vanish/>
      <w:kern w:val="1"/>
      <w:sz w:val="16"/>
      <w:szCs w:val="16"/>
    </w:rPr>
  </w:style>
  <w:style w:type="character" w:customStyle="1" w:styleId="TextedebullesCar1">
    <w:name w:val="Texte de bulles Car1"/>
    <w:rPr>
      <w:rFonts w:ascii="Tahoma" w:hAnsi="Tahoma" w:cs="Tahoma"/>
      <w:kern w:val="1"/>
      <w:sz w:val="16"/>
      <w:szCs w:val="16"/>
    </w:rPr>
  </w:style>
  <w:style w:type="character" w:customStyle="1" w:styleId="CitationintenseCar">
    <w:name w:val="Citation intense Car"/>
    <w:rPr>
      <w:rFonts w:ascii="Arial" w:hAnsi="Arial"/>
      <w:b/>
      <w:bCs/>
      <w:i/>
      <w:iCs/>
      <w:color w:val="4F81BD"/>
      <w:kern w:val="1"/>
    </w:rPr>
  </w:style>
  <w:style w:type="character" w:customStyle="1" w:styleId="start-tag">
    <w:name w:val="start-tag"/>
    <w:basedOn w:val="Policepardfaut3"/>
  </w:style>
  <w:style w:type="character" w:customStyle="1" w:styleId="end-tag">
    <w:name w:val="end-tag"/>
    <w:basedOn w:val="Policepardfaut3"/>
  </w:style>
  <w:style w:type="character" w:customStyle="1" w:styleId="attribute-name">
    <w:name w:val="attribute-name"/>
    <w:basedOn w:val="Policepardfaut3"/>
  </w:style>
  <w:style w:type="character" w:customStyle="1" w:styleId="attribute-value">
    <w:name w:val="attribute-value"/>
    <w:basedOn w:val="Policepardfaut3"/>
  </w:style>
  <w:style w:type="character" w:customStyle="1" w:styleId="entity">
    <w:name w:val="entity"/>
    <w:basedOn w:val="Policepardfaut3"/>
  </w:style>
  <w:style w:type="paragraph" w:customStyle="1" w:styleId="Titre30">
    <w:name w:val="Titre3"/>
    <w:basedOn w:val="Normal"/>
    <w:next w:val="Corpsdetexte"/>
    <w:pPr>
      <w:keepNext/>
      <w:spacing w:before="240" w:after="120"/>
    </w:pPr>
    <w:rPr>
      <w:rFonts w:eastAsia="Lucida Sans Unicode" w:cs="Tahoma"/>
      <w:sz w:val="28"/>
      <w:szCs w:val="28"/>
    </w:rPr>
  </w:style>
  <w:style w:type="paragraph" w:styleId="Corpsdetexte">
    <w:name w:val="Body Text"/>
    <w:basedOn w:val="Normal"/>
    <w:rPr>
      <w:iCs/>
      <w:szCs w:val="44"/>
    </w:rPr>
  </w:style>
  <w:style w:type="paragraph" w:styleId="Liste">
    <w:name w:val="List"/>
    <w:basedOn w:val="Corpsdetexte"/>
    <w:pPr>
      <w:ind w:right="0"/>
    </w:pPr>
    <w:rPr>
      <w:rFonts w:ascii="Garamond" w:hAnsi="Garamond" w:cs="Tahoma"/>
      <w:i/>
      <w:kern w:val="1"/>
      <w:sz w:val="44"/>
    </w:rPr>
  </w:style>
  <w:style w:type="paragraph" w:customStyle="1" w:styleId="Lgende3">
    <w:name w:val="Légende3"/>
    <w:basedOn w:val="Normal"/>
    <w:pPr>
      <w:suppressLineNumbers/>
      <w:spacing w:before="120" w:after="120"/>
    </w:pPr>
    <w:rPr>
      <w:rFonts w:cs="Tahoma"/>
      <w:i/>
      <w:iCs/>
      <w:sz w:val="24"/>
      <w:szCs w:val="24"/>
    </w:rPr>
  </w:style>
  <w:style w:type="paragraph" w:customStyle="1" w:styleId="Index">
    <w:name w:val="Index"/>
    <w:basedOn w:val="Normal"/>
    <w:pPr>
      <w:suppressLineNumbers/>
      <w:ind w:right="0"/>
    </w:pPr>
    <w:rPr>
      <w:rFonts w:cs="Tahoma"/>
      <w:kern w:val="1"/>
    </w:rPr>
  </w:style>
  <w:style w:type="paragraph" w:styleId="Bibliographie">
    <w:name w:val="Bibliography"/>
    <w:basedOn w:val="Normal"/>
    <w:pPr>
      <w:pBdr>
        <w:left w:val="single" w:sz="20" w:space="4" w:color="000000"/>
      </w:pBdr>
      <w:shd w:val="clear" w:color="auto" w:fill="FFCC99"/>
      <w:suppressAutoHyphens w:val="0"/>
      <w:spacing w:before="120" w:after="120"/>
      <w:ind w:left="4536" w:right="0"/>
    </w:pPr>
    <w:rPr>
      <w:szCs w:val="24"/>
    </w:rPr>
  </w:style>
  <w:style w:type="paragraph" w:styleId="En-ttedetabledesmatires">
    <w:name w:val="TOC Heading"/>
    <w:basedOn w:val="Titre1"/>
    <w:next w:val="Normal"/>
    <w:uiPriority w:val="39"/>
    <w:qFormat/>
    <w:rsid w:val="00843BD5"/>
    <w:pPr>
      <w:numPr>
        <w:numId w:val="0"/>
      </w:numPr>
    </w:pPr>
  </w:style>
  <w:style w:type="paragraph" w:customStyle="1" w:styleId="essai">
    <w:name w:val="essai"/>
    <w:basedOn w:val="Normal"/>
    <w:pPr>
      <w:suppressAutoHyphens w:val="0"/>
      <w:ind w:right="0"/>
    </w:pPr>
    <w:rPr>
      <w:rFonts w:ascii="Times New Roman" w:hAnsi="Times New Roman"/>
      <w:szCs w:val="24"/>
    </w:rPr>
  </w:style>
  <w:style w:type="paragraph" w:customStyle="1" w:styleId="TitreC">
    <w:name w:val="TitreC++"/>
    <w:basedOn w:val="Normal"/>
    <w:pPr>
      <w:suppressAutoHyphens w:val="0"/>
      <w:spacing w:after="360" w:line="480" w:lineRule="auto"/>
      <w:ind w:right="0"/>
      <w:jc w:val="center"/>
    </w:pPr>
    <w:rPr>
      <w:rFonts w:ascii="Times" w:hAnsi="Times"/>
      <w:b/>
      <w:bCs/>
      <w:caps/>
      <w:sz w:val="32"/>
      <w:szCs w:val="32"/>
    </w:rPr>
  </w:style>
  <w:style w:type="paragraph" w:customStyle="1" w:styleId="Listing">
    <w:name w:val="Listing"/>
    <w:basedOn w:val="Normal"/>
    <w:pPr>
      <w:shd w:val="clear" w:color="auto" w:fill="F2F2F2"/>
      <w:suppressAutoHyphens w:val="0"/>
      <w:ind w:right="0"/>
    </w:pPr>
    <w:rPr>
      <w:rFonts w:ascii="Times New Roman" w:hAnsi="Times New Roman"/>
      <w:sz w:val="28"/>
      <w:szCs w:val="28"/>
    </w:rPr>
  </w:style>
  <w:style w:type="paragraph" w:customStyle="1" w:styleId="Retraitnormal2">
    <w:name w:val="Retrait normal2"/>
    <w:basedOn w:val="Normal"/>
    <w:pPr>
      <w:suppressAutoHyphens w:val="0"/>
      <w:ind w:left="708" w:right="0"/>
    </w:pPr>
    <w:rPr>
      <w:rFonts w:ascii="Times New Roman" w:hAnsi="Times New Roman"/>
      <w:szCs w:val="24"/>
    </w:rPr>
  </w:style>
  <w:style w:type="paragraph" w:customStyle="1" w:styleId="paragraphe">
    <w:name w:val="paragraphe"/>
    <w:basedOn w:val="Retraitnormal2"/>
    <w:pPr>
      <w:ind w:left="709"/>
    </w:pPr>
  </w:style>
  <w:style w:type="paragraph" w:customStyle="1" w:styleId="Corpsdetexte21">
    <w:name w:val="Corps de texte 21"/>
    <w:basedOn w:val="Normal"/>
    <w:pPr>
      <w:jc w:val="center"/>
    </w:pPr>
    <w:rPr>
      <w:rFonts w:ascii="Garamond" w:hAnsi="Garamond"/>
      <w:i/>
      <w:iCs/>
      <w:sz w:val="60"/>
      <w:szCs w:val="60"/>
    </w:rPr>
  </w:style>
  <w:style w:type="paragraph" w:styleId="Retraitcorpsdetexte">
    <w:name w:val="Body Text Indent"/>
    <w:basedOn w:val="Normal"/>
    <w:pPr>
      <w:suppressAutoHyphens w:val="0"/>
      <w:ind w:right="566" w:firstLine="284"/>
    </w:pPr>
    <w:rPr>
      <w:rFonts w:ascii="Times New Roman" w:hAnsi="Times New Roman"/>
      <w:i/>
      <w:iCs/>
      <w:szCs w:val="24"/>
    </w:rPr>
  </w:style>
  <w:style w:type="paragraph" w:customStyle="1" w:styleId="Corpsdetexte31">
    <w:name w:val="Corps de texte 31"/>
    <w:basedOn w:val="Normal"/>
    <w:rPr>
      <w:rFonts w:ascii="Garamond" w:hAnsi="Garamond"/>
      <w:sz w:val="18"/>
      <w:szCs w:val="18"/>
    </w:rPr>
  </w:style>
  <w:style w:type="paragraph" w:customStyle="1" w:styleId="Sujet">
    <w:name w:val="Sujet"/>
    <w:basedOn w:val="Normal"/>
    <w:pPr>
      <w:tabs>
        <w:tab w:val="left" w:pos="284"/>
        <w:tab w:val="left" w:pos="1702"/>
        <w:tab w:val="left" w:pos="2835"/>
        <w:tab w:val="left" w:pos="3969"/>
        <w:tab w:val="left" w:pos="5104"/>
      </w:tabs>
      <w:suppressAutoHyphens w:val="0"/>
      <w:ind w:right="0"/>
    </w:pPr>
    <w:rPr>
      <w:rFonts w:cs="Arial"/>
    </w:rPr>
  </w:style>
  <w:style w:type="paragraph" w:customStyle="1" w:styleId="Normalcentr3">
    <w:name w:val="Normal centré3"/>
    <w:basedOn w:val="Normal"/>
  </w:style>
  <w:style w:type="paragraph" w:styleId="En-tte">
    <w:name w:val="header"/>
    <w:basedOn w:val="Normal"/>
    <w:link w:val="En-tteCar"/>
    <w:pPr>
      <w:tabs>
        <w:tab w:val="center" w:pos="4593"/>
        <w:tab w:val="right" w:pos="9129"/>
      </w:tabs>
    </w:pPr>
  </w:style>
  <w:style w:type="paragraph" w:styleId="Pieddepage">
    <w:name w:val="footer"/>
    <w:basedOn w:val="Normal"/>
    <w:link w:val="PieddepageCar"/>
    <w:pPr>
      <w:tabs>
        <w:tab w:val="center" w:pos="4593"/>
        <w:tab w:val="right" w:pos="9129"/>
      </w:tabs>
    </w:pPr>
  </w:style>
  <w:style w:type="paragraph" w:styleId="TM1">
    <w:name w:val="toc 1"/>
    <w:basedOn w:val="Normal"/>
    <w:next w:val="Normal"/>
    <w:uiPriority w:val="39"/>
    <w:rsid w:val="005C0F98"/>
    <w:pPr>
      <w:tabs>
        <w:tab w:val="right" w:leader="dot" w:pos="9344"/>
      </w:tabs>
      <w:spacing w:line="360" w:lineRule="auto"/>
    </w:pPr>
    <w:rPr>
      <w:iCs/>
      <w:color w:val="839BCD"/>
      <w:sz w:val="28"/>
      <w:szCs w:val="32"/>
    </w:rPr>
  </w:style>
  <w:style w:type="paragraph" w:styleId="TM2">
    <w:name w:val="toc 2"/>
    <w:basedOn w:val="Normal"/>
    <w:next w:val="Normal"/>
    <w:uiPriority w:val="39"/>
    <w:pPr>
      <w:ind w:left="200" w:right="0"/>
    </w:pPr>
  </w:style>
  <w:style w:type="paragraph" w:styleId="TM3">
    <w:name w:val="toc 3"/>
    <w:basedOn w:val="Normal"/>
    <w:next w:val="Normal"/>
    <w:uiPriority w:val="39"/>
    <w:pPr>
      <w:ind w:left="400" w:right="0"/>
    </w:pPr>
  </w:style>
  <w:style w:type="paragraph" w:styleId="TM4">
    <w:name w:val="toc 4"/>
    <w:basedOn w:val="Normal"/>
    <w:next w:val="Normal"/>
    <w:uiPriority w:val="39"/>
    <w:pPr>
      <w:ind w:left="600" w:right="0"/>
    </w:pPr>
  </w:style>
  <w:style w:type="paragraph" w:styleId="TM5">
    <w:name w:val="toc 5"/>
    <w:basedOn w:val="Normal"/>
    <w:next w:val="Normal"/>
    <w:pPr>
      <w:ind w:left="800" w:right="0"/>
    </w:pPr>
  </w:style>
  <w:style w:type="paragraph" w:styleId="TM6">
    <w:name w:val="toc 6"/>
    <w:basedOn w:val="Normal"/>
    <w:next w:val="Normal"/>
    <w:pPr>
      <w:ind w:left="1000" w:right="0"/>
    </w:pPr>
  </w:style>
  <w:style w:type="paragraph" w:styleId="TM7">
    <w:name w:val="toc 7"/>
    <w:basedOn w:val="Normal"/>
    <w:next w:val="Normal"/>
    <w:pPr>
      <w:ind w:left="1200" w:right="0"/>
    </w:pPr>
  </w:style>
  <w:style w:type="paragraph" w:styleId="TM8">
    <w:name w:val="toc 8"/>
    <w:basedOn w:val="Normal"/>
    <w:next w:val="Normal"/>
    <w:pPr>
      <w:ind w:left="1400" w:right="0"/>
    </w:pPr>
  </w:style>
  <w:style w:type="paragraph" w:styleId="TM9">
    <w:name w:val="toc 9"/>
    <w:basedOn w:val="Normal"/>
    <w:next w:val="Normal"/>
    <w:pPr>
      <w:ind w:left="1600" w:right="0"/>
    </w:pPr>
  </w:style>
  <w:style w:type="paragraph" w:customStyle="1" w:styleId="chapitre">
    <w:name w:val="chapitre"/>
    <w:basedOn w:val="Normal"/>
    <w:pPr>
      <w:pBdr>
        <w:top w:val="single" w:sz="8" w:space="1" w:color="000000"/>
        <w:left w:val="single" w:sz="8" w:space="1" w:color="000000"/>
        <w:bottom w:val="single" w:sz="8" w:space="1" w:color="000000"/>
        <w:right w:val="single" w:sz="8" w:space="1" w:color="000000"/>
      </w:pBdr>
      <w:shd w:val="clear" w:color="auto" w:fill="FFCC99"/>
      <w:suppressAutoHyphens w:val="0"/>
      <w:spacing w:before="240" w:after="240"/>
      <w:ind w:right="0"/>
      <w:jc w:val="center"/>
    </w:pPr>
    <w:rPr>
      <w:b/>
      <w:bCs/>
      <w:color w:val="FF6600"/>
      <w:sz w:val="28"/>
      <w:szCs w:val="28"/>
    </w:rPr>
  </w:style>
  <w:style w:type="paragraph" w:customStyle="1" w:styleId="Paragraphe1cm">
    <w:name w:val="Paragraphe1cm"/>
    <w:basedOn w:val="Normal"/>
    <w:pPr>
      <w:tabs>
        <w:tab w:val="left" w:pos="1418"/>
      </w:tabs>
      <w:suppressAutoHyphens w:val="0"/>
      <w:ind w:left="567" w:right="0"/>
    </w:pPr>
    <w:rPr>
      <w:szCs w:val="24"/>
    </w:rPr>
  </w:style>
  <w:style w:type="paragraph" w:customStyle="1" w:styleId="PointsCls">
    <w:name w:val="Points Clés"/>
    <w:basedOn w:val="Normal"/>
    <w:next w:val="Normal"/>
    <w:pPr>
      <w:pBdr>
        <w:left w:val="double" w:sz="1" w:space="1" w:color="000000"/>
        <w:bottom w:val="double" w:sz="1" w:space="1" w:color="000000"/>
      </w:pBdr>
      <w:suppressAutoHyphens w:val="0"/>
      <w:ind w:right="0"/>
    </w:pPr>
    <w:rPr>
      <w:i/>
      <w:iCs/>
      <w:sz w:val="28"/>
      <w:szCs w:val="28"/>
    </w:rPr>
  </w:style>
  <w:style w:type="paragraph" w:customStyle="1" w:styleId="Textebrut2">
    <w:name w:val="Texte brut2"/>
    <w:basedOn w:val="Normal"/>
    <w:pPr>
      <w:suppressAutoHyphens w:val="0"/>
      <w:ind w:left="-567" w:right="0"/>
    </w:pPr>
    <w:rPr>
      <w:rFonts w:ascii="Courier New" w:hAnsi="Courier New" w:cs="Courier New"/>
    </w:rPr>
  </w:style>
  <w:style w:type="paragraph" w:customStyle="1" w:styleId="Corpsdetexte23">
    <w:name w:val="Corps de texte 23"/>
    <w:basedOn w:val="Normal"/>
    <w:pPr>
      <w:suppressAutoHyphens w:val="0"/>
      <w:ind w:right="0"/>
    </w:pPr>
    <w:rPr>
      <w:rFonts w:ascii="Times New Roman" w:hAnsi="Times New Roman"/>
      <w:szCs w:val="24"/>
      <w:u w:val="single"/>
    </w:rPr>
  </w:style>
  <w:style w:type="paragraph" w:customStyle="1" w:styleId="Titre20">
    <w:name w:val="Titre2"/>
    <w:basedOn w:val="Normal"/>
    <w:next w:val="Corpsdetexte"/>
    <w:pPr>
      <w:keepNext/>
      <w:spacing w:before="240" w:after="120"/>
      <w:ind w:right="0"/>
    </w:pPr>
    <w:rPr>
      <w:rFonts w:eastAsia="SimSun" w:cs="Tahoma"/>
      <w:kern w:val="1"/>
      <w:sz w:val="28"/>
      <w:szCs w:val="28"/>
    </w:rPr>
  </w:style>
  <w:style w:type="paragraph" w:customStyle="1" w:styleId="Lgende2">
    <w:name w:val="Légende2"/>
    <w:basedOn w:val="Normal"/>
    <w:next w:val="Normal"/>
    <w:pPr>
      <w:suppressAutoHyphens w:val="0"/>
      <w:ind w:left="2127" w:right="0"/>
    </w:pPr>
    <w:rPr>
      <w:rFonts w:ascii="Times New Roman" w:hAnsi="Times New Roman"/>
      <w:b/>
      <w:bCs/>
      <w:kern w:val="1"/>
    </w:rPr>
  </w:style>
  <w:style w:type="paragraph" w:customStyle="1" w:styleId="Titre10">
    <w:name w:val="Titre1"/>
    <w:basedOn w:val="Normal"/>
    <w:next w:val="Corpsdetexte"/>
    <w:pPr>
      <w:keepNext/>
      <w:spacing w:before="240" w:after="120"/>
      <w:ind w:right="0"/>
    </w:pPr>
    <w:rPr>
      <w:rFonts w:eastAsia="Lucida Sans Unicode" w:cs="Tahoma"/>
      <w:kern w:val="1"/>
      <w:sz w:val="28"/>
      <w:szCs w:val="28"/>
    </w:rPr>
  </w:style>
  <w:style w:type="paragraph" w:customStyle="1" w:styleId="Lgende1">
    <w:name w:val="Légende1"/>
    <w:basedOn w:val="Normal"/>
    <w:pPr>
      <w:suppressLineNumbers/>
      <w:spacing w:before="120" w:after="120"/>
      <w:ind w:right="0"/>
    </w:pPr>
    <w:rPr>
      <w:rFonts w:cs="Tahoma"/>
      <w:i/>
      <w:iCs/>
      <w:kern w:val="1"/>
      <w:sz w:val="24"/>
      <w:szCs w:val="24"/>
    </w:rPr>
  </w:style>
  <w:style w:type="paragraph" w:customStyle="1" w:styleId="Rpertoire">
    <w:name w:val="Répertoire"/>
    <w:basedOn w:val="Normal"/>
    <w:pPr>
      <w:suppressLineNumbers/>
      <w:ind w:right="0"/>
    </w:pPr>
    <w:rPr>
      <w:rFonts w:cs="Tahoma"/>
      <w:kern w:val="1"/>
    </w:rPr>
  </w:style>
  <w:style w:type="paragraph" w:customStyle="1" w:styleId="Heading">
    <w:name w:val="Heading"/>
    <w:basedOn w:val="Normal"/>
    <w:next w:val="Corpsdetexte"/>
    <w:pPr>
      <w:keepNext/>
      <w:spacing w:before="240" w:after="120"/>
      <w:ind w:right="0"/>
    </w:pPr>
    <w:rPr>
      <w:rFonts w:eastAsia="MS Mincho" w:cs="Tahoma"/>
      <w:kern w:val="1"/>
      <w:sz w:val="28"/>
      <w:szCs w:val="28"/>
    </w:rPr>
  </w:style>
  <w:style w:type="paragraph" w:customStyle="1" w:styleId="Lgende4">
    <w:name w:val="Légende4"/>
    <w:basedOn w:val="Normal"/>
    <w:pPr>
      <w:suppressLineNumbers/>
      <w:spacing w:before="120" w:after="120"/>
      <w:ind w:right="0"/>
    </w:pPr>
    <w:rPr>
      <w:rFonts w:cs="Tahoma"/>
      <w:i/>
      <w:iCs/>
      <w:kern w:val="1"/>
      <w:sz w:val="24"/>
      <w:szCs w:val="24"/>
    </w:rPr>
  </w:style>
  <w:style w:type="paragraph" w:customStyle="1" w:styleId="Noparagraphstyle">
    <w:name w:val="[No paragraph style]"/>
    <w:pPr>
      <w:suppressAutoHyphens/>
      <w:spacing w:line="288" w:lineRule="auto"/>
    </w:pPr>
    <w:rPr>
      <w:rFonts w:ascii="Dutch 801 SWA" w:eastAsia="Arial" w:hAnsi="Dutch 801 SWA"/>
      <w:color w:val="000000"/>
      <w:kern w:val="1"/>
      <w:sz w:val="24"/>
      <w:szCs w:val="24"/>
      <w:lang w:eastAsia="ar-SA"/>
    </w:rPr>
  </w:style>
  <w:style w:type="paragraph" w:customStyle="1" w:styleId="Normalcentr1">
    <w:name w:val="Normal centré1"/>
    <w:basedOn w:val="Normal"/>
    <w:pPr>
      <w:ind w:left="113" w:right="113"/>
    </w:pPr>
    <w:rPr>
      <w:rFonts w:ascii="Garamond" w:hAnsi="Garamond"/>
      <w:i/>
      <w:iCs/>
      <w:kern w:val="1"/>
      <w:sz w:val="18"/>
      <w:szCs w:val="18"/>
    </w:rPr>
  </w:style>
  <w:style w:type="paragraph" w:customStyle="1" w:styleId="Tabledesillustrations1">
    <w:name w:val="Table des illustrations1"/>
    <w:basedOn w:val="Normal"/>
    <w:next w:val="Normal"/>
    <w:pPr>
      <w:ind w:left="400" w:right="0" w:hanging="400"/>
    </w:pPr>
    <w:rPr>
      <w:kern w:val="1"/>
    </w:rPr>
  </w:style>
  <w:style w:type="paragraph" w:customStyle="1" w:styleId="StyleTitre1">
    <w:name w:val="Style Titre 1"/>
    <w:basedOn w:val="Titre1"/>
    <w:pPr>
      <w:numPr>
        <w:numId w:val="0"/>
      </w:numPr>
    </w:pPr>
    <w:rPr>
      <w:kern w:val="1"/>
    </w:rPr>
  </w:style>
  <w:style w:type="paragraph" w:customStyle="1" w:styleId="normalvert">
    <w:name w:val="normal vert"/>
    <w:basedOn w:val="Normal"/>
    <w:pPr>
      <w:ind w:right="0"/>
      <w:jc w:val="center"/>
    </w:pPr>
    <w:rPr>
      <w:b/>
      <w:bCs/>
      <w:color w:val="339966"/>
      <w:kern w:val="1"/>
      <w:sz w:val="32"/>
      <w:szCs w:val="32"/>
    </w:rPr>
  </w:style>
  <w:style w:type="paragraph" w:customStyle="1" w:styleId="Framecontents">
    <w:name w:val="Frame contents"/>
    <w:basedOn w:val="Corpsdetexte"/>
    <w:pPr>
      <w:ind w:right="0"/>
    </w:pPr>
    <w:rPr>
      <w:rFonts w:ascii="Garamond" w:hAnsi="Garamond"/>
      <w:i/>
      <w:kern w:val="1"/>
      <w:sz w:val="44"/>
    </w:r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ind w:right="0"/>
    </w:pPr>
    <w:rPr>
      <w:kern w:val="1"/>
    </w:rPr>
  </w:style>
  <w:style w:type="paragraph" w:customStyle="1" w:styleId="TableHeading">
    <w:name w:val="Table Heading"/>
    <w:basedOn w:val="TableContents"/>
    <w:pPr>
      <w:jc w:val="center"/>
    </w:pPr>
    <w:rPr>
      <w:b/>
      <w:bCs/>
    </w:rPr>
  </w:style>
  <w:style w:type="paragraph" w:customStyle="1" w:styleId="Contenuducadre">
    <w:name w:val="Contenu du cadre"/>
    <w:basedOn w:val="Corpsdetexte"/>
    <w:pPr>
      <w:ind w:right="0"/>
    </w:pPr>
    <w:rPr>
      <w:rFonts w:ascii="Garamond" w:hAnsi="Garamond"/>
      <w:i/>
      <w:kern w:val="1"/>
      <w:sz w:val="44"/>
    </w:rPr>
  </w:style>
  <w:style w:type="paragraph" w:customStyle="1" w:styleId="Contenudetableau">
    <w:name w:val="Contenu de tableau"/>
    <w:basedOn w:val="Normal"/>
    <w:pPr>
      <w:suppressLineNumbers/>
      <w:ind w:right="0"/>
    </w:pPr>
    <w:rPr>
      <w:kern w:val="1"/>
    </w:rPr>
  </w:style>
  <w:style w:type="paragraph" w:customStyle="1" w:styleId="Titredetableau">
    <w:name w:val="Titre de tableau"/>
    <w:basedOn w:val="Contenudetableau"/>
    <w:pPr>
      <w:jc w:val="center"/>
    </w:pPr>
    <w:rPr>
      <w:b/>
      <w:bCs/>
    </w:rPr>
  </w:style>
  <w:style w:type="paragraph" w:customStyle="1" w:styleId="Tabledesmatiresniveau10">
    <w:name w:val="Table des matières niveau 10"/>
    <w:basedOn w:val="Rpertoire"/>
    <w:pPr>
      <w:tabs>
        <w:tab w:val="right" w:leader="dot" w:pos="9637"/>
      </w:tabs>
      <w:ind w:left="2547"/>
    </w:pPr>
  </w:style>
  <w:style w:type="paragraph" w:customStyle="1" w:styleId="1erEn-tte">
    <w:name w:val="1er En-tête"/>
    <w:basedOn w:val="En-tte"/>
    <w:pPr>
      <w:tabs>
        <w:tab w:val="clear" w:pos="4593"/>
        <w:tab w:val="clear" w:pos="9129"/>
        <w:tab w:val="center" w:pos="4536"/>
        <w:tab w:val="right" w:pos="9072"/>
      </w:tabs>
      <w:ind w:left="2268" w:right="0" w:hanging="3402"/>
    </w:pPr>
    <w:rPr>
      <w:b/>
      <w:bCs/>
      <w:kern w:val="1"/>
      <w:sz w:val="26"/>
      <w:szCs w:val="26"/>
    </w:rPr>
  </w:style>
  <w:style w:type="paragraph" w:customStyle="1" w:styleId="DefinitionTerm">
    <w:name w:val="Definition Term"/>
    <w:basedOn w:val="Normal"/>
    <w:next w:val="DefinitionList"/>
    <w:pPr>
      <w:suppressAutoHyphens w:val="0"/>
      <w:ind w:right="0"/>
    </w:pPr>
    <w:rPr>
      <w:rFonts w:ascii="Times New Roman" w:hAnsi="Times New Roman"/>
      <w:kern w:val="1"/>
      <w:szCs w:val="24"/>
    </w:rPr>
  </w:style>
  <w:style w:type="paragraph" w:customStyle="1" w:styleId="DefinitionList">
    <w:name w:val="Definition List"/>
    <w:basedOn w:val="Normal"/>
    <w:next w:val="DefinitionTerm"/>
    <w:pPr>
      <w:suppressAutoHyphens w:val="0"/>
      <w:ind w:left="360" w:right="0"/>
    </w:pPr>
    <w:rPr>
      <w:rFonts w:ascii="Times New Roman" w:hAnsi="Times New Roman"/>
      <w:kern w:val="1"/>
      <w:szCs w:val="24"/>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ind w:right="0"/>
    </w:pPr>
    <w:rPr>
      <w:rFonts w:ascii="Courier New" w:hAnsi="Courier New" w:cs="Courier New"/>
      <w:kern w:val="1"/>
    </w:rPr>
  </w:style>
  <w:style w:type="paragraph" w:customStyle="1" w:styleId="Retraitcorpsdetexte21">
    <w:name w:val="Retrait corps de texte 21"/>
    <w:basedOn w:val="Normal"/>
    <w:pPr>
      <w:suppressAutoHyphens w:val="0"/>
      <w:spacing w:after="120" w:line="480" w:lineRule="auto"/>
      <w:ind w:left="283" w:right="0"/>
    </w:pPr>
    <w:rPr>
      <w:rFonts w:ascii="Times New Roman" w:hAnsi="Times New Roman"/>
      <w:kern w:val="1"/>
    </w:rPr>
  </w:style>
  <w:style w:type="paragraph" w:customStyle="1" w:styleId="Retraitcorpsdetexte31">
    <w:name w:val="Retrait corps de texte 31"/>
    <w:basedOn w:val="Normal"/>
    <w:pPr>
      <w:suppressAutoHyphens w:val="0"/>
      <w:spacing w:after="120"/>
      <w:ind w:left="283" w:right="0"/>
    </w:pPr>
    <w:rPr>
      <w:rFonts w:ascii="Times New Roman" w:hAnsi="Times New Roman"/>
      <w:kern w:val="1"/>
      <w:sz w:val="16"/>
      <w:szCs w:val="16"/>
    </w:rPr>
  </w:style>
  <w:style w:type="paragraph" w:customStyle="1" w:styleId="Corpsdetexte22">
    <w:name w:val="Corps de texte 22"/>
    <w:basedOn w:val="Normal"/>
    <w:pPr>
      <w:suppressAutoHyphens w:val="0"/>
      <w:spacing w:after="120" w:line="480" w:lineRule="auto"/>
      <w:ind w:right="0"/>
    </w:pPr>
    <w:rPr>
      <w:rFonts w:ascii="Times New Roman" w:hAnsi="Times New Roman"/>
      <w:kern w:val="1"/>
    </w:rPr>
  </w:style>
  <w:style w:type="paragraph" w:customStyle="1" w:styleId="H5">
    <w:name w:val="H5"/>
    <w:basedOn w:val="Normal"/>
    <w:next w:val="Normal"/>
    <w:pPr>
      <w:keepNext/>
      <w:suppressAutoHyphens w:val="0"/>
      <w:spacing w:before="100"/>
      <w:ind w:right="0"/>
    </w:pPr>
    <w:rPr>
      <w:rFonts w:ascii="Times New Roman" w:hAnsi="Times New Roman"/>
      <w:b/>
      <w:bCs/>
      <w:kern w:val="1"/>
    </w:rPr>
  </w:style>
  <w:style w:type="paragraph" w:customStyle="1" w:styleId="H4">
    <w:name w:val="H4"/>
    <w:basedOn w:val="Normal"/>
    <w:next w:val="Normal"/>
    <w:pPr>
      <w:keepNext/>
      <w:suppressAutoHyphens w:val="0"/>
      <w:spacing w:before="100"/>
      <w:ind w:right="0"/>
    </w:pPr>
    <w:rPr>
      <w:rFonts w:ascii="Times New Roman" w:hAnsi="Times New Roman"/>
      <w:b/>
      <w:bCs/>
      <w:kern w:val="1"/>
      <w:szCs w:val="24"/>
    </w:rPr>
  </w:style>
  <w:style w:type="paragraph" w:customStyle="1" w:styleId="Corpsdetexte32">
    <w:name w:val="Corps de texte 32"/>
    <w:basedOn w:val="Normal"/>
    <w:pPr>
      <w:suppressAutoHyphens w:val="0"/>
      <w:ind w:right="0"/>
    </w:pPr>
    <w:rPr>
      <w:rFonts w:ascii="Times New Roman" w:hAnsi="Times New Roman"/>
      <w:kern w:val="1"/>
    </w:rPr>
  </w:style>
  <w:style w:type="paragraph" w:styleId="PrformatHTML">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right="0"/>
    </w:pPr>
    <w:rPr>
      <w:rFonts w:ascii="Courier New" w:hAnsi="Courier New" w:cs="Courier New"/>
      <w:kern w:val="1"/>
    </w:rPr>
  </w:style>
  <w:style w:type="paragraph" w:customStyle="1" w:styleId="Textebrut1">
    <w:name w:val="Texte brut1"/>
    <w:basedOn w:val="Normal"/>
    <w:pPr>
      <w:suppressAutoHyphens w:val="0"/>
      <w:ind w:right="0"/>
    </w:pPr>
    <w:rPr>
      <w:rFonts w:ascii="Courier New" w:hAnsi="Courier New" w:cs="Courier New"/>
      <w:kern w:val="1"/>
    </w:rPr>
  </w:style>
  <w:style w:type="paragraph" w:customStyle="1" w:styleId="Cartouche">
    <w:name w:val="Cartouche"/>
    <w:basedOn w:val="Normal"/>
    <w:pPr>
      <w:shd w:val="clear" w:color="auto" w:fill="E5E5E5"/>
      <w:suppressAutoHyphens w:val="0"/>
      <w:spacing w:after="120"/>
      <w:ind w:right="-284" w:firstLine="284"/>
    </w:pPr>
    <w:rPr>
      <w:rFonts w:ascii="Times New Roman" w:hAnsi="Times New Roman"/>
      <w:b/>
      <w:bCs/>
      <w:kern w:val="1"/>
      <w:sz w:val="18"/>
      <w:szCs w:val="18"/>
    </w:rPr>
  </w:style>
  <w:style w:type="paragraph" w:customStyle="1" w:styleId="Chapitre0">
    <w:name w:val="Chapitre"/>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elp">
    <w:name w:val="Help"/>
    <w:basedOn w:val="Normal"/>
    <w:pPr>
      <w:suppressAutoHyphens w:val="0"/>
      <w:ind w:right="-567"/>
    </w:pPr>
    <w:rPr>
      <w:rFonts w:ascii="Times New Roman" w:hAnsi="Times New Roman"/>
      <w:kern w:val="1"/>
      <w:szCs w:val="24"/>
    </w:rPr>
  </w:style>
  <w:style w:type="paragraph" w:customStyle="1" w:styleId="paragrapheNT">
    <w:name w:val="paragrapheNT"/>
    <w:basedOn w:val="Normal"/>
    <w:pPr>
      <w:suppressAutoHyphens w:val="0"/>
      <w:ind w:right="0"/>
      <w:jc w:val="center"/>
    </w:pPr>
    <w:rPr>
      <w:rFonts w:ascii="Times New Roman" w:hAnsi="Times New Roman"/>
      <w:smallCaps/>
      <w:kern w:val="1"/>
      <w:szCs w:val="24"/>
      <w:u w:val="single"/>
    </w:rPr>
  </w:style>
  <w:style w:type="paragraph" w:customStyle="1" w:styleId="Retraitnormal1">
    <w:name w:val="Retrait normal1"/>
    <w:basedOn w:val="Normal"/>
    <w:pPr>
      <w:suppressAutoHyphens w:val="0"/>
      <w:ind w:left="708" w:right="0"/>
    </w:pPr>
    <w:rPr>
      <w:rFonts w:ascii="Times New Roman" w:hAnsi="Times New Roman"/>
      <w:kern w:val="1"/>
      <w:szCs w:val="24"/>
    </w:rPr>
  </w:style>
  <w:style w:type="paragraph" w:customStyle="1" w:styleId="Style3">
    <w:name w:val="Style3"/>
    <w:basedOn w:val="Normal"/>
    <w:next w:val="Retraitnormal1"/>
    <w:pPr>
      <w:shd w:val="clear" w:color="auto" w:fill="E5E5E5"/>
      <w:suppressAutoHyphens w:val="0"/>
      <w:ind w:right="0"/>
      <w:jc w:val="center"/>
    </w:pPr>
    <w:rPr>
      <w:rFonts w:ascii="Times New Roman" w:hAnsi="Times New Roman"/>
      <w:b/>
      <w:bCs/>
      <w:kern w:val="1"/>
      <w:szCs w:val="24"/>
    </w:rPr>
  </w:style>
  <w:style w:type="paragraph" w:customStyle="1" w:styleId="dtails">
    <w:name w:val="détails"/>
    <w:basedOn w:val="Normal"/>
    <w:pPr>
      <w:numPr>
        <w:numId w:val="3"/>
      </w:numPr>
      <w:suppressAutoHyphens w:val="0"/>
      <w:ind w:left="567" w:right="283" w:firstLine="0"/>
    </w:pPr>
    <w:rPr>
      <w:rFonts w:ascii="Times New Roman" w:hAnsi="Times New Roman"/>
      <w:i/>
      <w:iCs/>
      <w:kern w:val="1"/>
    </w:rPr>
  </w:style>
  <w:style w:type="paragraph" w:customStyle="1" w:styleId="option">
    <w:name w:val="option"/>
    <w:basedOn w:val="Normal"/>
    <w:next w:val="dtails"/>
    <w:pPr>
      <w:suppressAutoHyphens w:val="0"/>
      <w:ind w:left="284" w:right="0"/>
    </w:pPr>
    <w:rPr>
      <w:rFonts w:ascii="Times New Roman" w:hAnsi="Times New Roman"/>
      <w:kern w:val="1"/>
    </w:rPr>
  </w:style>
  <w:style w:type="paragraph" w:customStyle="1" w:styleId="Normalcentr2">
    <w:name w:val="Normal centré2"/>
    <w:basedOn w:val="Normal"/>
    <w:pPr>
      <w:suppressAutoHyphens w:val="0"/>
      <w:spacing w:after="60" w:line="240" w:lineRule="exact"/>
      <w:ind w:left="360" w:right="120" w:hanging="240"/>
    </w:pPr>
    <w:rPr>
      <w:rFonts w:ascii="Times New Roman" w:hAnsi="Times New Roman"/>
      <w:kern w:val="1"/>
    </w:rPr>
  </w:style>
  <w:style w:type="paragraph" w:customStyle="1" w:styleId="exos">
    <w:name w:val="exos"/>
    <w:basedOn w:val="Normal"/>
    <w:pPr>
      <w:shd w:val="clear" w:color="auto" w:fill="F2F2F2"/>
      <w:suppressAutoHyphens w:val="0"/>
      <w:ind w:right="0"/>
    </w:pPr>
    <w:rPr>
      <w:rFonts w:ascii="Times New Roman" w:hAnsi="Times New Roman"/>
      <w:b/>
      <w:bCs/>
      <w:i/>
      <w:iCs/>
      <w:kern w:val="1"/>
    </w:rPr>
  </w:style>
  <w:style w:type="paragraph" w:customStyle="1" w:styleId="cours">
    <w:name w:val="cours"/>
    <w:basedOn w:val="Normal"/>
    <w:pPr>
      <w:numPr>
        <w:numId w:val="1"/>
      </w:numPr>
      <w:suppressAutoHyphens w:val="0"/>
      <w:spacing w:before="80" w:after="120" w:line="240" w:lineRule="exact"/>
      <w:ind w:left="0" w:right="120" w:firstLine="0"/>
    </w:pPr>
    <w:rPr>
      <w:rFonts w:ascii="Times New Roman" w:hAnsi="Times New Roman"/>
      <w:kern w:val="1"/>
    </w:rPr>
  </w:style>
  <w:style w:type="paragraph" w:customStyle="1" w:styleId="ref">
    <w:name w:val="ref"/>
    <w:basedOn w:val="Normal"/>
    <w:pPr>
      <w:shd w:val="clear" w:color="auto" w:fill="D8D8D8"/>
      <w:suppressAutoHyphens w:val="0"/>
      <w:ind w:right="0"/>
    </w:pPr>
    <w:rPr>
      <w:rFonts w:cs="Arial"/>
      <w:kern w:val="1"/>
    </w:rPr>
  </w:style>
  <w:style w:type="paragraph" w:customStyle="1" w:styleId="Pardcal">
    <w:name w:val="Par. décalé"/>
    <w:pPr>
      <w:suppressAutoHyphens/>
      <w:spacing w:line="360" w:lineRule="atLeast"/>
      <w:ind w:left="567"/>
      <w:jc w:val="both"/>
    </w:pPr>
    <w:rPr>
      <w:rFonts w:ascii="Tms Rmn" w:eastAsia="Arial" w:hAnsi="Tms Rmn"/>
      <w:kern w:val="1"/>
      <w:sz w:val="24"/>
      <w:szCs w:val="24"/>
      <w:lang w:eastAsia="ar-SA"/>
    </w:rPr>
  </w:style>
  <w:style w:type="paragraph" w:customStyle="1" w:styleId="txt">
    <w:name w:val="txt"/>
    <w:basedOn w:val="Normal"/>
    <w:pPr>
      <w:suppressAutoHyphens w:val="0"/>
      <w:spacing w:line="360" w:lineRule="atLeast"/>
      <w:ind w:right="0"/>
    </w:pPr>
    <w:rPr>
      <w:rFonts w:ascii="Tms Rmn" w:hAnsi="Tms Rmn"/>
      <w:kern w:val="1"/>
      <w:szCs w:val="24"/>
    </w:rPr>
  </w:style>
  <w:style w:type="paragraph" w:customStyle="1" w:styleId="code0">
    <w:name w:val="code"/>
    <w:basedOn w:val="Normal"/>
    <w:next w:val="Normal"/>
    <w:pPr>
      <w:suppressAutoHyphens w:val="0"/>
      <w:ind w:left="567" w:right="0"/>
    </w:pPr>
    <w:rPr>
      <w:rFonts w:ascii="Courier New" w:hAnsi="Courier New" w:cs="Courier New"/>
      <w:i/>
      <w:iCs/>
      <w:kern w:val="1"/>
      <w:szCs w:val="24"/>
    </w:rPr>
  </w:style>
  <w:style w:type="paragraph" w:customStyle="1" w:styleId="EX">
    <w:name w:val="EX"/>
    <w:pPr>
      <w:suppressAutoHyphens/>
      <w:spacing w:before="120" w:after="120" w:line="360" w:lineRule="atLeast"/>
      <w:ind w:left="567"/>
      <w:jc w:val="both"/>
    </w:pPr>
    <w:rPr>
      <w:rFonts w:ascii="Tms Rmn" w:eastAsia="Arial" w:hAnsi="Tms Rmn"/>
      <w:i/>
      <w:iCs/>
      <w:kern w:val="1"/>
      <w:sz w:val="24"/>
      <w:szCs w:val="24"/>
      <w:u w:val="single"/>
      <w:lang w:eastAsia="ar-SA"/>
    </w:rPr>
  </w:style>
  <w:style w:type="paragraph" w:customStyle="1" w:styleId="Parnondcal">
    <w:name w:val="Par. non décalé"/>
    <w:pPr>
      <w:suppressAutoHyphens/>
      <w:spacing w:line="360" w:lineRule="atLeast"/>
      <w:jc w:val="both"/>
    </w:pPr>
    <w:rPr>
      <w:rFonts w:ascii="Tms Rmn" w:eastAsia="Arial" w:hAnsi="Tms Rmn"/>
      <w:kern w:val="1"/>
      <w:sz w:val="24"/>
      <w:szCs w:val="24"/>
      <w:lang w:eastAsia="ar-SA"/>
    </w:rPr>
  </w:style>
  <w:style w:type="paragraph" w:customStyle="1" w:styleId="ligne">
    <w:name w:val="ligne"/>
    <w:basedOn w:val="Listing"/>
    <w:pPr>
      <w:widowControl w:val="0"/>
      <w:shd w:val="clear" w:color="auto" w:fill="E5E5E5"/>
      <w:suppressAutoHyphens/>
      <w:ind w:right="-1276"/>
    </w:pPr>
    <w:rPr>
      <w:rFonts w:ascii="Courier New" w:hAnsi="Courier New" w:cs="Courier New"/>
      <w:kern w:val="1"/>
      <w:sz w:val="18"/>
      <w:szCs w:val="18"/>
    </w:rPr>
  </w:style>
  <w:style w:type="paragraph" w:customStyle="1" w:styleId="Titrebase">
    <w:name w:val="Titre (base)"/>
    <w:basedOn w:val="Normal"/>
    <w:next w:val="Corpsdetexte"/>
    <w:pPr>
      <w:keepNext/>
      <w:keepLines/>
      <w:suppressAutoHyphens w:val="0"/>
      <w:spacing w:before="240" w:after="120"/>
      <w:ind w:right="0"/>
    </w:pPr>
    <w:rPr>
      <w:rFonts w:cs="Arial"/>
      <w:b/>
      <w:bCs/>
      <w:kern w:val="1"/>
      <w:sz w:val="36"/>
      <w:szCs w:val="36"/>
    </w:rPr>
  </w:style>
  <w:style w:type="paragraph" w:customStyle="1" w:styleId="Titrechapitre">
    <w:name w:val="Titre chapitre"/>
    <w:basedOn w:val="Titrebase"/>
    <w:next w:val="Sous-titrechapitre"/>
    <w:pPr>
      <w:spacing w:before="600" w:after="0"/>
      <w:jc w:val="center"/>
    </w:pPr>
    <w:rPr>
      <w:sz w:val="32"/>
      <w:szCs w:val="32"/>
    </w:rPr>
  </w:style>
  <w:style w:type="paragraph" w:customStyle="1" w:styleId="Sous-titrechapitre">
    <w:name w:val="Sous-titre chapitre"/>
    <w:basedOn w:val="Titrechapitre"/>
    <w:next w:val="Corpsdetexte"/>
    <w:pPr>
      <w:spacing w:before="360" w:after="360"/>
    </w:pPr>
    <w:rPr>
      <w:b w:val="0"/>
      <w:bCs w:val="0"/>
      <w:i/>
      <w:iCs/>
      <w:sz w:val="28"/>
      <w:szCs w:val="28"/>
    </w:rPr>
  </w:style>
  <w:style w:type="paragraph" w:customStyle="1" w:styleId="chapitreC">
    <w:name w:val="chapitreC++"/>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2">
    <w:name w:val="H2"/>
    <w:basedOn w:val="Normal"/>
    <w:next w:val="Normal"/>
    <w:pPr>
      <w:keepNext/>
      <w:suppressAutoHyphens w:val="0"/>
      <w:spacing w:before="100"/>
      <w:ind w:right="0"/>
    </w:pPr>
    <w:rPr>
      <w:rFonts w:ascii="Times New Roman" w:hAnsi="Times New Roman"/>
      <w:b/>
      <w:bCs/>
      <w:kern w:val="1"/>
      <w:sz w:val="36"/>
      <w:szCs w:val="36"/>
    </w:rPr>
  </w:style>
  <w:style w:type="paragraph" w:customStyle="1" w:styleId="H3">
    <w:name w:val="H3"/>
    <w:basedOn w:val="Normal"/>
    <w:next w:val="Normal"/>
    <w:pPr>
      <w:keepNext/>
      <w:suppressAutoHyphens w:val="0"/>
      <w:spacing w:before="100"/>
      <w:ind w:right="0"/>
    </w:pPr>
    <w:rPr>
      <w:rFonts w:ascii="Times New Roman" w:hAnsi="Times New Roman"/>
      <w:b/>
      <w:bCs/>
      <w:kern w:val="1"/>
      <w:sz w:val="28"/>
      <w:szCs w:val="28"/>
    </w:rPr>
  </w:style>
  <w:style w:type="paragraph" w:styleId="z-Hautduformulaire">
    <w:name w:val="HTML Top of Form"/>
    <w:basedOn w:val="Normal"/>
    <w:next w:val="Normal"/>
    <w:pPr>
      <w:pBdr>
        <w:bottom w:val="single" w:sz="4" w:space="1" w:color="000000"/>
      </w:pBdr>
      <w:suppressAutoHyphens w:val="0"/>
      <w:ind w:right="0"/>
      <w:jc w:val="center"/>
    </w:pPr>
    <w:rPr>
      <w:rFonts w:cs="Arial"/>
      <w:vanish/>
      <w:kern w:val="1"/>
      <w:sz w:val="16"/>
      <w:szCs w:val="16"/>
    </w:rPr>
  </w:style>
  <w:style w:type="paragraph" w:styleId="z-Basduformulaire">
    <w:name w:val="HTML Bottom of Form"/>
    <w:basedOn w:val="Normal"/>
    <w:next w:val="Normal"/>
    <w:pPr>
      <w:pBdr>
        <w:top w:val="single" w:sz="4" w:space="1" w:color="000000"/>
      </w:pBdr>
      <w:suppressAutoHyphens w:val="0"/>
      <w:ind w:right="0"/>
      <w:jc w:val="center"/>
    </w:pPr>
    <w:rPr>
      <w:rFonts w:cs="Arial"/>
      <w:vanish/>
      <w:kern w:val="1"/>
      <w:sz w:val="16"/>
      <w:szCs w:val="16"/>
    </w:rPr>
  </w:style>
  <w:style w:type="paragraph" w:styleId="NormalWeb">
    <w:name w:val="Normal (Web)"/>
    <w:basedOn w:val="Normal"/>
    <w:uiPriority w:val="99"/>
    <w:pPr>
      <w:suppressAutoHyphens w:val="0"/>
      <w:spacing w:before="100"/>
      <w:ind w:right="0"/>
    </w:pPr>
    <w:rPr>
      <w:rFonts w:ascii="Times New Roman" w:hAnsi="Times New Roman"/>
      <w:kern w:val="1"/>
      <w:szCs w:val="24"/>
    </w:rPr>
  </w:style>
  <w:style w:type="paragraph" w:customStyle="1" w:styleId="Titre1MF">
    <w:name w:val="Titre1 MF"/>
    <w:basedOn w:val="Titre1"/>
    <w:pPr>
      <w:numPr>
        <w:numId w:val="0"/>
      </w:numPr>
      <w:tabs>
        <w:tab w:val="left" w:pos="540"/>
        <w:tab w:val="right" w:pos="9360"/>
      </w:tabs>
      <w:suppressAutoHyphens w:val="0"/>
      <w:spacing w:before="240" w:after="60"/>
    </w:pPr>
    <w:rPr>
      <w:rFonts w:ascii="Arial Narrow" w:hAnsi="Arial Narrow"/>
      <w:smallCaps w:val="0"/>
      <w:color w:val="808080"/>
      <w:kern w:val="1"/>
      <w:sz w:val="24"/>
      <w:szCs w:val="32"/>
      <w:lang w:val="fr-CA"/>
    </w:rPr>
  </w:style>
  <w:style w:type="paragraph" w:customStyle="1" w:styleId="Explorateurdedocument">
    <w:name w:val="Explorateur de document"/>
    <w:basedOn w:val="Normal"/>
    <w:pPr>
      <w:shd w:val="clear" w:color="auto" w:fill="000080"/>
      <w:suppressAutoHyphens w:val="0"/>
      <w:ind w:right="0"/>
    </w:pPr>
    <w:rPr>
      <w:rFonts w:ascii="Tahoma" w:hAnsi="Tahoma" w:cs="Tahoma"/>
      <w:kern w:val="1"/>
      <w:szCs w:val="24"/>
    </w:rPr>
  </w:style>
  <w:style w:type="paragraph" w:styleId="Textedebulles">
    <w:name w:val="Balloon Text"/>
    <w:basedOn w:val="Normal"/>
    <w:pPr>
      <w:suppressAutoHyphens w:val="0"/>
      <w:ind w:right="0"/>
    </w:pPr>
    <w:rPr>
      <w:rFonts w:ascii="Tahoma" w:hAnsi="Tahoma" w:cs="Tahoma"/>
      <w:kern w:val="1"/>
      <w:sz w:val="16"/>
      <w:szCs w:val="16"/>
    </w:rPr>
  </w:style>
  <w:style w:type="paragraph" w:styleId="Paragraphedeliste">
    <w:name w:val="List Paragraph"/>
    <w:basedOn w:val="Normal"/>
    <w:uiPriority w:val="34"/>
    <w:qFormat/>
    <w:pPr>
      <w:ind w:left="708" w:right="0"/>
    </w:pPr>
    <w:rPr>
      <w:kern w:val="1"/>
    </w:rPr>
  </w:style>
  <w:style w:type="paragraph" w:styleId="Citationintense">
    <w:name w:val="Intense Quote"/>
    <w:basedOn w:val="Normal"/>
    <w:next w:val="Normal"/>
    <w:qFormat/>
    <w:pPr>
      <w:pBdr>
        <w:bottom w:val="single" w:sz="4" w:space="4" w:color="808080"/>
      </w:pBdr>
      <w:spacing w:before="200" w:after="280"/>
      <w:ind w:left="936" w:right="936"/>
    </w:pPr>
    <w:rPr>
      <w:b/>
      <w:bCs/>
      <w:i/>
      <w:iCs/>
      <w:color w:val="4F81BD"/>
      <w:kern w:val="1"/>
    </w:rPr>
  </w:style>
  <w:style w:type="paragraph" w:customStyle="1" w:styleId="Style1">
    <w:name w:val="Style1"/>
    <w:basedOn w:val="Normal"/>
    <w:pPr>
      <w:ind w:right="0"/>
    </w:pPr>
    <w:rPr>
      <w:b/>
      <w:color w:val="E36C0A"/>
      <w:kern w:val="1"/>
      <w:sz w:val="32"/>
    </w:rPr>
  </w:style>
  <w:style w:type="paragraph" w:customStyle="1" w:styleId="Style2">
    <w:name w:val="Style2"/>
    <w:basedOn w:val="Style1"/>
    <w:rPr>
      <w:sz w:val="24"/>
    </w:rPr>
  </w:style>
  <w:style w:type="character" w:styleId="Emphaseintense">
    <w:name w:val="Intense Emphasis"/>
    <w:uiPriority w:val="21"/>
    <w:qFormat/>
    <w:rsid w:val="00184D63"/>
    <w:rPr>
      <w:b/>
      <w:bCs/>
      <w:i/>
      <w:iCs/>
      <w:color w:val="4F81BD"/>
    </w:rPr>
  </w:style>
  <w:style w:type="paragraph" w:styleId="Citation">
    <w:name w:val="Quote"/>
    <w:basedOn w:val="Normal"/>
    <w:next w:val="Normal"/>
    <w:link w:val="CitationCar"/>
    <w:uiPriority w:val="29"/>
    <w:qFormat/>
    <w:rsid w:val="00AB5EE4"/>
    <w:rPr>
      <w:i/>
      <w:iCs/>
      <w:color w:val="000000"/>
    </w:rPr>
  </w:style>
  <w:style w:type="character" w:customStyle="1" w:styleId="CitationCar">
    <w:name w:val="Citation Car"/>
    <w:link w:val="Citation"/>
    <w:uiPriority w:val="29"/>
    <w:rsid w:val="00AB5EE4"/>
    <w:rPr>
      <w:rFonts w:ascii="Arial" w:hAnsi="Arial"/>
      <w:i/>
      <w:iCs/>
      <w:color w:val="000000"/>
      <w:lang w:eastAsia="ar-SA"/>
    </w:rPr>
  </w:style>
  <w:style w:type="character" w:customStyle="1" w:styleId="error">
    <w:name w:val="error"/>
    <w:basedOn w:val="Policepardfaut"/>
    <w:rsid w:val="00132C34"/>
  </w:style>
  <w:style w:type="paragraph" w:customStyle="1" w:styleId="Style7">
    <w:name w:val="Style7"/>
    <w:basedOn w:val="Normal"/>
    <w:rsid w:val="008543B7"/>
    <w:pPr>
      <w:suppressAutoHyphens w:val="0"/>
      <w:spacing w:before="120"/>
      <w:ind w:right="0"/>
      <w:outlineLvl w:val="1"/>
    </w:pPr>
    <w:rPr>
      <w:rFonts w:ascii="Times New Roman" w:hAnsi="Times New Roman"/>
      <w:b/>
      <w:i/>
      <w:iCs/>
      <w:lang w:eastAsia="fr-FR"/>
    </w:rPr>
  </w:style>
  <w:style w:type="paragraph" w:customStyle="1" w:styleId="Titresansnumero">
    <w:name w:val="Titre sans numero"/>
    <w:basedOn w:val="Titre1"/>
    <w:rsid w:val="008543B7"/>
    <w:pPr>
      <w:keepNext w:val="0"/>
      <w:numPr>
        <w:numId w:val="0"/>
      </w:numPr>
      <w:tabs>
        <w:tab w:val="left" w:pos="426"/>
      </w:tabs>
      <w:suppressAutoHyphens w:val="0"/>
      <w:spacing w:before="0"/>
      <w:jc w:val="center"/>
    </w:pPr>
    <w:rPr>
      <w:rFonts w:ascii="Times New Roman" w:hAnsi="Times New Roman" w:cs="Times New Roman"/>
      <w:bCs w:val="0"/>
      <w:caps/>
      <w:smallCaps w:val="0"/>
      <w:color w:val="auto"/>
      <w:sz w:val="24"/>
      <w:szCs w:val="20"/>
      <w:lang w:eastAsia="fr-FR"/>
    </w:rPr>
  </w:style>
  <w:style w:type="character" w:customStyle="1" w:styleId="apple-converted-space">
    <w:name w:val="apple-converted-space"/>
    <w:rsid w:val="00820E33"/>
  </w:style>
  <w:style w:type="character" w:customStyle="1" w:styleId="nowrap">
    <w:name w:val="nowrap"/>
    <w:rsid w:val="00D00D7D"/>
  </w:style>
  <w:style w:type="paragraph" w:customStyle="1" w:styleId="java">
    <w:name w:val="java"/>
    <w:basedOn w:val="Normal"/>
    <w:link w:val="javaCar"/>
    <w:qFormat/>
    <w:rsid w:val="005E4FF2"/>
    <w:pPr>
      <w:tabs>
        <w:tab w:val="left" w:leader="underscore" w:pos="340"/>
      </w:tabs>
      <w:suppressAutoHyphens w:val="0"/>
      <w:autoSpaceDE w:val="0"/>
      <w:autoSpaceDN w:val="0"/>
      <w:adjustRightInd w:val="0"/>
      <w:spacing w:after="0"/>
      <w:ind w:left="397" w:right="0"/>
      <w:jc w:val="left"/>
    </w:pPr>
    <w:rPr>
      <w:rFonts w:ascii="Consolas" w:hAnsi="Consolas" w:cs="Courier New"/>
      <w:sz w:val="18"/>
      <w:lang w:val="en-US" w:eastAsia="fr-FR"/>
    </w:rPr>
  </w:style>
  <w:style w:type="character" w:customStyle="1" w:styleId="application">
    <w:name w:val="application"/>
    <w:rsid w:val="00435548"/>
  </w:style>
  <w:style w:type="character" w:customStyle="1" w:styleId="javaCar">
    <w:name w:val="java Car"/>
    <w:link w:val="java"/>
    <w:rsid w:val="005E4FF2"/>
    <w:rPr>
      <w:rFonts w:ascii="Consolas" w:hAnsi="Consolas" w:cs="Courier New"/>
      <w:sz w:val="18"/>
      <w:lang w:val="en-US"/>
    </w:rPr>
  </w:style>
  <w:style w:type="character" w:styleId="VariableHTML">
    <w:name w:val="HTML Variable"/>
    <w:uiPriority w:val="99"/>
    <w:semiHidden/>
    <w:unhideWhenUsed/>
    <w:rsid w:val="00877702"/>
    <w:rPr>
      <w:i/>
      <w:iCs/>
    </w:rPr>
  </w:style>
  <w:style w:type="character" w:customStyle="1" w:styleId="En-tteCar">
    <w:name w:val="En-tête Car"/>
    <w:basedOn w:val="Policepardfaut"/>
    <w:link w:val="En-tte"/>
    <w:rsid w:val="00CE060B"/>
    <w:rPr>
      <w:rFonts w:ascii="Arial" w:hAnsi="Arial"/>
      <w:lang w:eastAsia="ar-SA"/>
    </w:rPr>
  </w:style>
  <w:style w:type="character" w:customStyle="1" w:styleId="PieddepageCar">
    <w:name w:val="Pied de page Car"/>
    <w:basedOn w:val="Policepardfaut"/>
    <w:link w:val="Pieddepage"/>
    <w:uiPriority w:val="99"/>
    <w:rsid w:val="00F92E0F"/>
    <w:rPr>
      <w:rFonts w:ascii="Arial" w:hAnsi="Arial"/>
      <w:lang w:eastAsia="ar-SA"/>
    </w:rPr>
  </w:style>
  <w:style w:type="table" w:styleId="Grilledutableau">
    <w:name w:val="Table Grid"/>
    <w:basedOn w:val="TableauNormal"/>
    <w:uiPriority w:val="59"/>
    <w:rsid w:val="00A7631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76499"/>
    <w:pPr>
      <w:suppressAutoHyphens/>
      <w:spacing w:after="100" w:line="240" w:lineRule="atLeast"/>
      <w:ind w:right="57"/>
      <w:jc w:val="both"/>
    </w:pPr>
    <w:rPr>
      <w:rFonts w:ascii="Arial" w:hAnsi="Arial"/>
      <w:sz w:val="22"/>
      <w:szCs w:val="22"/>
      <w:lang w:eastAsia="ar-SA"/>
    </w:rPr>
  </w:style>
  <w:style w:type="paragraph" w:styleId="Titre1">
    <w:name w:val="heading 1"/>
    <w:basedOn w:val="Normal"/>
    <w:next w:val="Normal"/>
    <w:qFormat/>
    <w:rsid w:val="00F97067"/>
    <w:pPr>
      <w:keepNext/>
      <w:numPr>
        <w:numId w:val="4"/>
      </w:numPr>
      <w:spacing w:before="120"/>
      <w:ind w:right="0"/>
      <w:outlineLvl w:val="0"/>
    </w:pPr>
    <w:rPr>
      <w:rFonts w:cs="Arial"/>
      <w:b/>
      <w:bCs/>
      <w:smallCaps/>
      <w:color w:val="839BCD"/>
      <w:sz w:val="32"/>
      <w:szCs w:val="24"/>
    </w:rPr>
  </w:style>
  <w:style w:type="paragraph" w:styleId="Titre2">
    <w:name w:val="heading 2"/>
    <w:basedOn w:val="Normal"/>
    <w:next w:val="Normal"/>
    <w:qFormat/>
    <w:rsid w:val="00F97067"/>
    <w:pPr>
      <w:keepNext/>
      <w:numPr>
        <w:ilvl w:val="1"/>
        <w:numId w:val="4"/>
      </w:numPr>
      <w:ind w:right="0"/>
      <w:outlineLvl w:val="1"/>
    </w:pPr>
    <w:rPr>
      <w:b/>
      <w:bCs/>
      <w:smallCaps/>
      <w:color w:val="839BCD"/>
      <w:spacing w:val="4"/>
      <w:szCs w:val="24"/>
    </w:rPr>
  </w:style>
  <w:style w:type="paragraph" w:styleId="Titre3">
    <w:name w:val="heading 3"/>
    <w:basedOn w:val="Normal"/>
    <w:next w:val="Normal"/>
    <w:qFormat/>
    <w:rsid w:val="00542BA9"/>
    <w:pPr>
      <w:keepNext/>
      <w:numPr>
        <w:ilvl w:val="2"/>
        <w:numId w:val="4"/>
      </w:numPr>
      <w:ind w:left="709" w:right="0"/>
      <w:outlineLvl w:val="2"/>
    </w:pPr>
    <w:rPr>
      <w:rFonts w:ascii="Garamond" w:hAnsi="Garamond"/>
      <w:b/>
      <w:bCs/>
      <w:color w:val="A0B2CF"/>
      <w:sz w:val="24"/>
      <w:szCs w:val="60"/>
    </w:rPr>
  </w:style>
  <w:style w:type="paragraph" w:styleId="Titre4">
    <w:name w:val="heading 4"/>
    <w:basedOn w:val="Normal"/>
    <w:next w:val="Normal"/>
    <w:qFormat/>
    <w:pPr>
      <w:keepNext/>
      <w:numPr>
        <w:ilvl w:val="3"/>
        <w:numId w:val="4"/>
      </w:numPr>
      <w:ind w:right="0"/>
      <w:outlineLvl w:val="3"/>
    </w:pPr>
    <w:rPr>
      <w:rFonts w:ascii="Univers Condensed" w:hAnsi="Univers Condensed"/>
      <w:b/>
      <w:bCs/>
      <w:spacing w:val="30"/>
    </w:rPr>
  </w:style>
  <w:style w:type="paragraph" w:styleId="Titre5">
    <w:name w:val="heading 5"/>
    <w:basedOn w:val="Normal"/>
    <w:next w:val="Normal"/>
    <w:qFormat/>
    <w:pPr>
      <w:keepNext/>
      <w:numPr>
        <w:ilvl w:val="4"/>
        <w:numId w:val="4"/>
      </w:numPr>
      <w:ind w:right="0"/>
      <w:jc w:val="center"/>
      <w:outlineLvl w:val="4"/>
    </w:pPr>
    <w:rPr>
      <w:rFonts w:ascii="Garamond" w:hAnsi="Garamond"/>
      <w:b/>
      <w:bCs/>
      <w:sz w:val="60"/>
      <w:szCs w:val="60"/>
    </w:rPr>
  </w:style>
  <w:style w:type="paragraph" w:styleId="Titre6">
    <w:name w:val="heading 6"/>
    <w:basedOn w:val="Normal"/>
    <w:next w:val="Normal"/>
    <w:qFormat/>
    <w:pPr>
      <w:keepNext/>
      <w:numPr>
        <w:ilvl w:val="5"/>
        <w:numId w:val="4"/>
      </w:numPr>
      <w:ind w:right="0"/>
      <w:jc w:val="center"/>
      <w:outlineLvl w:val="5"/>
    </w:pPr>
    <w:rPr>
      <w:rFonts w:ascii="Univers Condensed" w:hAnsi="Univers Condensed"/>
      <w:b/>
      <w:bCs/>
    </w:rPr>
  </w:style>
  <w:style w:type="paragraph" w:styleId="Titre7">
    <w:name w:val="heading 7"/>
    <w:basedOn w:val="Normal"/>
    <w:next w:val="Normal"/>
    <w:qFormat/>
    <w:pPr>
      <w:keepNext/>
      <w:numPr>
        <w:ilvl w:val="6"/>
        <w:numId w:val="4"/>
      </w:numPr>
      <w:ind w:right="0"/>
      <w:outlineLvl w:val="6"/>
    </w:pPr>
    <w:rPr>
      <w:rFonts w:ascii="Univers Condensed" w:hAnsi="Univers Condensed"/>
      <w:b/>
      <w:bCs/>
      <w:caps/>
      <w:spacing w:val="4"/>
      <w:sz w:val="24"/>
      <w:szCs w:val="24"/>
    </w:rPr>
  </w:style>
  <w:style w:type="paragraph" w:styleId="Titre8">
    <w:name w:val="heading 8"/>
    <w:basedOn w:val="Normal"/>
    <w:next w:val="Normal"/>
    <w:qFormat/>
    <w:pPr>
      <w:keepNext/>
      <w:numPr>
        <w:ilvl w:val="7"/>
        <w:numId w:val="4"/>
      </w:numPr>
      <w:ind w:right="0"/>
      <w:outlineLvl w:val="7"/>
    </w:pPr>
    <w:rPr>
      <w:rFonts w:ascii="Univers Condensed" w:hAnsi="Univers Condensed"/>
      <w:b/>
      <w:bCs/>
    </w:rPr>
  </w:style>
  <w:style w:type="paragraph" w:styleId="Titre9">
    <w:name w:val="heading 9"/>
    <w:basedOn w:val="Normal"/>
    <w:next w:val="Normal"/>
    <w:qFormat/>
    <w:pPr>
      <w:keepNext/>
      <w:numPr>
        <w:ilvl w:val="8"/>
        <w:numId w:val="4"/>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Helvetica" w:hAnsi="Helvetica"/>
      <w:b w:val="0"/>
      <w:i w:val="0"/>
      <w:color w:val="auto"/>
      <w:sz w:val="22"/>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Helvetica" w:hAnsi="Helvetica"/>
      <w:b w:val="0"/>
      <w:i w:val="0"/>
      <w:color w:val="auto"/>
      <w:sz w:val="22"/>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WW8Num15z0">
    <w:name w:val="WW8Num15z0"/>
    <w:rPr>
      <w:rFonts w:ascii="Symbol" w:hAnsi="Symbol"/>
      <w:sz w:val="20"/>
    </w:rPr>
  </w:style>
  <w:style w:type="character" w:customStyle="1" w:styleId="WW8Num15z1">
    <w:name w:val="WW8Num15z1"/>
    <w:rPr>
      <w:rFonts w:ascii="Wingdings" w:eastAsia="Times New Roman" w:hAnsi="Wingdings" w:cs="Times New Roman"/>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19z0">
    <w:name w:val="WW8Num19z0"/>
    <w:rPr>
      <w:rFonts w:ascii="Symbol" w:hAnsi="Symbol"/>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Wingdings" w:hAnsi="Wingdings"/>
      <w:sz w:val="40"/>
    </w:rPr>
  </w:style>
  <w:style w:type="character" w:customStyle="1" w:styleId="WW8Num26z0">
    <w:name w:val="WW8Num26z0"/>
    <w:rPr>
      <w:rFonts w:ascii="Symbol" w:hAnsi="Symbol"/>
      <w:sz w:val="20"/>
    </w:rPr>
  </w:style>
  <w:style w:type="character" w:customStyle="1" w:styleId="WW8Num26z1">
    <w:name w:val="WW8Num26z1"/>
    <w:rPr>
      <w:rFonts w:ascii="Courier New" w:hAnsi="Courier New"/>
      <w:sz w:val="20"/>
    </w:rPr>
  </w:style>
  <w:style w:type="character" w:customStyle="1" w:styleId="WW8Num26z2">
    <w:name w:val="WW8Num26z2"/>
    <w:rPr>
      <w:rFonts w:ascii="Wingdings" w:hAnsi="Wingdings"/>
      <w:sz w:val="20"/>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sz w:val="20"/>
    </w:rPr>
  </w:style>
  <w:style w:type="character" w:customStyle="1" w:styleId="WW8Num30z0">
    <w:name w:val="WW8Num30z0"/>
    <w:rPr>
      <w:rFonts w:ascii="Symbol" w:hAnsi="Symbol"/>
    </w:rPr>
  </w:style>
  <w:style w:type="character" w:customStyle="1" w:styleId="WW8Num30z1">
    <w:name w:val="WW8Num30z1"/>
    <w:rPr>
      <w:rFonts w:ascii="Courier New" w:hAnsi="Courier New"/>
      <w:sz w:val="20"/>
    </w:rPr>
  </w:style>
  <w:style w:type="character" w:customStyle="1" w:styleId="WW8Num30z2">
    <w:name w:val="WW8Num30z2"/>
    <w:rPr>
      <w:rFonts w:ascii="Wingdings" w:hAnsi="Wingdings"/>
      <w:sz w:val="20"/>
    </w:rPr>
  </w:style>
  <w:style w:type="character" w:customStyle="1" w:styleId="WW8Num31z0">
    <w:name w:val="WW8Num31z0"/>
    <w:rPr>
      <w:rFonts w:ascii="Symbol" w:hAnsi="Symbol"/>
      <w:sz w:val="20"/>
    </w:rPr>
  </w:style>
  <w:style w:type="character" w:customStyle="1" w:styleId="WW8Num31z1">
    <w:name w:val="WW8Num31z1"/>
    <w:rPr>
      <w:rFonts w:ascii="Courier New" w:hAnsi="Courier New"/>
      <w:sz w:val="20"/>
    </w:rPr>
  </w:style>
  <w:style w:type="character" w:customStyle="1" w:styleId="WW8Num31z2">
    <w:name w:val="WW8Num31z2"/>
    <w:rPr>
      <w:rFonts w:ascii="Wingdings" w:hAnsi="Wingdings"/>
      <w:sz w:val="20"/>
    </w:rPr>
  </w:style>
  <w:style w:type="character" w:customStyle="1" w:styleId="WW8Num32z0">
    <w:name w:val="WW8Num32z0"/>
    <w:rPr>
      <w:rFonts w:ascii="Symbol" w:hAnsi="Symbol"/>
    </w:rPr>
  </w:style>
  <w:style w:type="character" w:customStyle="1" w:styleId="WW8Num32z1">
    <w:name w:val="WW8Num32z1"/>
    <w:rPr>
      <w:rFonts w:ascii="Courier New" w:hAnsi="Courier New"/>
      <w:sz w:val="20"/>
    </w:rPr>
  </w:style>
  <w:style w:type="character" w:customStyle="1" w:styleId="WW8Num32z2">
    <w:name w:val="WW8Num32z2"/>
    <w:rPr>
      <w:rFonts w:ascii="Wingdings" w:hAnsi="Wingdings"/>
      <w:sz w:val="20"/>
    </w:rPr>
  </w:style>
  <w:style w:type="character" w:customStyle="1" w:styleId="WW8Num33z0">
    <w:name w:val="WW8Num33z0"/>
    <w:rPr>
      <w:rFonts w:ascii="Symbol" w:hAnsi="Symbol"/>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6z0">
    <w:name w:val="WW8Num36z0"/>
    <w:rPr>
      <w:rFonts w:ascii="Symbol" w:hAnsi="Symbol"/>
      <w:sz w:val="20"/>
    </w:rPr>
  </w:style>
  <w:style w:type="character" w:customStyle="1" w:styleId="WW8Num36z1">
    <w:name w:val="WW8Num36z1"/>
    <w:rPr>
      <w:rFonts w:ascii="Courier New" w:hAnsi="Courier New"/>
      <w:sz w:val="20"/>
    </w:rPr>
  </w:style>
  <w:style w:type="character" w:customStyle="1" w:styleId="WW8Num36z2">
    <w:name w:val="WW8Num36z2"/>
    <w:rPr>
      <w:rFonts w:ascii="Wingdings" w:hAnsi="Wingdings"/>
      <w:sz w:val="20"/>
    </w:rPr>
  </w:style>
  <w:style w:type="character" w:customStyle="1" w:styleId="WW8Num37z0">
    <w:name w:val="WW8Num37z0"/>
    <w:rPr>
      <w:rFonts w:ascii="Symbol" w:hAnsi="Symbol"/>
      <w:sz w:val="20"/>
    </w:rPr>
  </w:style>
  <w:style w:type="character" w:customStyle="1" w:styleId="WW8Num37z1">
    <w:name w:val="WW8Num37z1"/>
    <w:rPr>
      <w:rFonts w:ascii="Courier New" w:hAnsi="Courier New"/>
      <w:sz w:val="20"/>
    </w:rPr>
  </w:style>
  <w:style w:type="character" w:customStyle="1" w:styleId="WW8Num37z2">
    <w:name w:val="WW8Num37z2"/>
    <w:rPr>
      <w:rFonts w:ascii="Wingdings" w:hAnsi="Wingdings"/>
      <w:sz w:val="20"/>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sz w:val="20"/>
    </w:rPr>
  </w:style>
  <w:style w:type="character" w:customStyle="1" w:styleId="WW8Num39z1">
    <w:name w:val="WW8Num39z1"/>
    <w:rPr>
      <w:rFonts w:ascii="Courier New" w:hAnsi="Courier New"/>
      <w:sz w:val="20"/>
    </w:rPr>
  </w:style>
  <w:style w:type="character" w:customStyle="1" w:styleId="WW8Num39z2">
    <w:name w:val="WW8Num39z2"/>
    <w:rPr>
      <w:rFonts w:ascii="Wingdings" w:hAnsi="Wingdings"/>
      <w:sz w:val="2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4z0">
    <w:name w:val="WW8Num44z0"/>
    <w:rPr>
      <w:rFonts w:ascii="Symbol" w:hAnsi="Symbol"/>
      <w:sz w:val="20"/>
    </w:rPr>
  </w:style>
  <w:style w:type="character" w:customStyle="1" w:styleId="WW8Num44z1">
    <w:name w:val="WW8Num44z1"/>
    <w:rPr>
      <w:rFonts w:ascii="Courier New" w:hAnsi="Courier New"/>
      <w:sz w:val="20"/>
    </w:rPr>
  </w:style>
  <w:style w:type="character" w:customStyle="1" w:styleId="WW8Num44z2">
    <w:name w:val="WW8Num44z2"/>
    <w:rPr>
      <w:rFonts w:ascii="Wingdings" w:hAnsi="Wingdings"/>
      <w:sz w:val="20"/>
    </w:rPr>
  </w:style>
  <w:style w:type="character" w:customStyle="1" w:styleId="WW8Num45z0">
    <w:name w:val="WW8Num45z0"/>
    <w:rPr>
      <w:rFonts w:ascii="Symbol" w:hAnsi="Symbol"/>
      <w:sz w:val="20"/>
    </w:rPr>
  </w:style>
  <w:style w:type="character" w:customStyle="1" w:styleId="WW8Num45z1">
    <w:name w:val="WW8Num45z1"/>
    <w:rPr>
      <w:rFonts w:ascii="Courier New" w:hAnsi="Courier New"/>
      <w:sz w:val="20"/>
    </w:rPr>
  </w:style>
  <w:style w:type="character" w:customStyle="1" w:styleId="WW8Num45z2">
    <w:name w:val="WW8Num45z2"/>
    <w:rPr>
      <w:rFonts w:ascii="Wingdings" w:hAnsi="Wingdings"/>
      <w:sz w:val="20"/>
    </w:rPr>
  </w:style>
  <w:style w:type="character" w:customStyle="1" w:styleId="WW8Num47z0">
    <w:name w:val="WW8Num47z0"/>
    <w:rPr>
      <w:rFonts w:ascii="Symbol" w:hAnsi="Symbol"/>
      <w:sz w:val="20"/>
    </w:rPr>
  </w:style>
  <w:style w:type="character" w:customStyle="1" w:styleId="WW8Num47z1">
    <w:name w:val="WW8Num47z1"/>
    <w:rPr>
      <w:rFonts w:ascii="Courier New" w:hAnsi="Courier New"/>
      <w:sz w:val="20"/>
    </w:rPr>
  </w:style>
  <w:style w:type="character" w:customStyle="1" w:styleId="WW8Num47z2">
    <w:name w:val="WW8Num47z2"/>
    <w:rPr>
      <w:rFonts w:ascii="Wingdings" w:hAnsi="Wingdings"/>
      <w:sz w:val="20"/>
    </w:rPr>
  </w:style>
  <w:style w:type="character" w:customStyle="1" w:styleId="WW8Num48z0">
    <w:name w:val="WW8Num48z0"/>
    <w:rPr>
      <w:rFonts w:ascii="Symbol" w:hAnsi="Symbol"/>
      <w:sz w:val="20"/>
    </w:rPr>
  </w:style>
  <w:style w:type="character" w:customStyle="1" w:styleId="WW8Num48z1">
    <w:name w:val="WW8Num48z1"/>
    <w:rPr>
      <w:rFonts w:ascii="Courier New" w:hAnsi="Courier New"/>
      <w:sz w:val="20"/>
    </w:rPr>
  </w:style>
  <w:style w:type="character" w:customStyle="1" w:styleId="WW8Num48z2">
    <w:name w:val="WW8Num48z2"/>
    <w:rPr>
      <w:rFonts w:ascii="Wingdings" w:hAnsi="Wingdings"/>
      <w:sz w:val="20"/>
    </w:rPr>
  </w:style>
  <w:style w:type="character" w:customStyle="1" w:styleId="WW8Num50z0">
    <w:name w:val="WW8Num50z0"/>
    <w:rPr>
      <w:rFonts w:ascii="Symbol" w:hAnsi="Symbol"/>
      <w:sz w:val="20"/>
    </w:rPr>
  </w:style>
  <w:style w:type="character" w:customStyle="1" w:styleId="WW8Num50z1">
    <w:name w:val="WW8Num50z1"/>
    <w:rPr>
      <w:rFonts w:ascii="Courier New" w:hAnsi="Courier New"/>
      <w:sz w:val="20"/>
    </w:rPr>
  </w:style>
  <w:style w:type="character" w:customStyle="1" w:styleId="WW8Num50z2">
    <w:name w:val="WW8Num50z2"/>
    <w:rPr>
      <w:rFonts w:ascii="Wingdings" w:hAnsi="Wingdings"/>
      <w:sz w:val="20"/>
    </w:rPr>
  </w:style>
  <w:style w:type="character" w:customStyle="1" w:styleId="WW8Num51z0">
    <w:name w:val="WW8Num51z0"/>
    <w:rPr>
      <w:rFonts w:ascii="Symbol" w:hAnsi="Symbol"/>
      <w:sz w:val="20"/>
    </w:rPr>
  </w:style>
  <w:style w:type="character" w:customStyle="1" w:styleId="WW8Num51z2">
    <w:name w:val="WW8Num51z2"/>
    <w:rPr>
      <w:rFonts w:ascii="Wingdings" w:hAnsi="Wingdings"/>
      <w:sz w:val="20"/>
    </w:rPr>
  </w:style>
  <w:style w:type="character" w:customStyle="1" w:styleId="Policepardfaut3">
    <w:name w:val="Police par défaut3"/>
  </w:style>
  <w:style w:type="character" w:styleId="Numrodepage">
    <w:name w:val="page number"/>
    <w:basedOn w:val="Policepardfaut3"/>
  </w:style>
  <w:style w:type="character" w:styleId="Lienhypertexte">
    <w:name w:val="Hyperlink"/>
    <w:uiPriority w:val="99"/>
    <w:rPr>
      <w:color w:val="0000FF"/>
      <w:u w:val="single"/>
    </w:rPr>
  </w:style>
  <w:style w:type="character" w:customStyle="1" w:styleId="Car">
    <w:name w:val="Car"/>
    <w:rPr>
      <w:rFonts w:ascii="Myriad Pro" w:hAnsi="Myriad Pro" w:cs="Arial"/>
      <w:b/>
      <w:bCs/>
      <w:caps/>
      <w:color w:val="FD7A03"/>
      <w:sz w:val="32"/>
      <w:szCs w:val="24"/>
      <w:lang w:val="fr-FR" w:eastAsia="ar-SA" w:bidi="ar-SA"/>
    </w:rPr>
  </w:style>
  <w:style w:type="character" w:customStyle="1" w:styleId="WW8Num4z0">
    <w:name w:val="WW8Num4z0"/>
    <w:rPr>
      <w:rFonts w:ascii="Arial" w:eastAsia="Times New Roman" w:hAnsi="Arial" w:cs="Arial"/>
    </w:rPr>
  </w:style>
  <w:style w:type="character" w:customStyle="1" w:styleId="WW8Num10z0">
    <w:name w:val="WW8Num10z0"/>
    <w:rPr>
      <w:rFonts w:ascii="Helvetica" w:hAnsi="Helvetica"/>
      <w:b w:val="0"/>
      <w:i w:val="0"/>
      <w:color w:val="auto"/>
      <w:sz w:val="22"/>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9z1">
    <w:name w:val="WW8Num29z1"/>
    <w:rPr>
      <w:rFonts w:ascii="Courier New" w:hAnsi="Courier New"/>
      <w:sz w:val="20"/>
    </w:rPr>
  </w:style>
  <w:style w:type="character" w:customStyle="1" w:styleId="WW8Num29z2">
    <w:name w:val="WW8Num29z2"/>
    <w:rPr>
      <w:rFonts w:ascii="Wingdings" w:hAnsi="Wingdings"/>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40z0">
    <w:name w:val="WW8Num40z0"/>
    <w:rPr>
      <w:rFonts w:ascii="Symbol" w:hAnsi="Symbol"/>
      <w:sz w:val="20"/>
    </w:rPr>
  </w:style>
  <w:style w:type="character" w:customStyle="1" w:styleId="WW8Num40z1">
    <w:name w:val="WW8Num40z1"/>
    <w:rPr>
      <w:rFonts w:ascii="Courier New" w:hAnsi="Courier New"/>
      <w:sz w:val="20"/>
    </w:rPr>
  </w:style>
  <w:style w:type="character" w:customStyle="1" w:styleId="WW8Num40z2">
    <w:name w:val="WW8Num40z2"/>
    <w:rPr>
      <w:rFonts w:ascii="Wingdings" w:hAnsi="Wingdings"/>
      <w:sz w:val="20"/>
    </w:rPr>
  </w:style>
  <w:style w:type="character" w:customStyle="1" w:styleId="WW8Num43z0">
    <w:name w:val="WW8Num43z0"/>
    <w:rPr>
      <w:rFonts w:ascii="Symbol" w:hAnsi="Symbol"/>
      <w:sz w:val="20"/>
    </w:rPr>
  </w:style>
  <w:style w:type="character" w:customStyle="1" w:styleId="WW8Num43z1">
    <w:name w:val="WW8Num43z1"/>
    <w:rPr>
      <w:rFonts w:ascii="Courier New" w:hAnsi="Courier New"/>
      <w:sz w:val="20"/>
    </w:rPr>
  </w:style>
  <w:style w:type="character" w:customStyle="1" w:styleId="WW8Num43z2">
    <w:name w:val="WW8Num43z2"/>
    <w:rPr>
      <w:rFonts w:ascii="Wingdings" w:hAnsi="Wingdings"/>
      <w:sz w:val="20"/>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9z0">
    <w:name w:val="WW8Num49z0"/>
    <w:rPr>
      <w:rFonts w:ascii="Symbol" w:hAnsi="Symbol"/>
      <w:sz w:val="20"/>
    </w:rPr>
  </w:style>
  <w:style w:type="character" w:customStyle="1" w:styleId="WW8Num49z1">
    <w:name w:val="WW8Num49z1"/>
    <w:rPr>
      <w:rFonts w:ascii="Courier New" w:hAnsi="Courier New"/>
      <w:sz w:val="20"/>
    </w:rPr>
  </w:style>
  <w:style w:type="character" w:customStyle="1" w:styleId="WW8Num49z2">
    <w:name w:val="WW8Num49z2"/>
    <w:rPr>
      <w:rFonts w:ascii="Wingdings" w:hAnsi="Wingdings"/>
      <w:sz w:val="20"/>
    </w:rPr>
  </w:style>
  <w:style w:type="character" w:customStyle="1" w:styleId="Policepardfaut2">
    <w:name w:val="Police par défaut2"/>
  </w:style>
  <w:style w:type="character" w:customStyle="1" w:styleId="Policepardfaut1">
    <w:name w:val="Police par défaut1"/>
  </w:style>
  <w:style w:type="character" w:customStyle="1" w:styleId="WW8Num4z3">
    <w:name w:val="WW8Num4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3">
    <w:name w:val="WW8Num8z3"/>
    <w:rPr>
      <w:rFonts w:ascii="Symbol" w:hAnsi="Symbol"/>
    </w:rPr>
  </w:style>
  <w:style w:type="character" w:customStyle="1" w:styleId="WW-Policepardfaut">
    <w:name w:val="WW-Police par défaut"/>
  </w:style>
  <w:style w:type="character" w:styleId="Lienhypertextesuivivisit">
    <w:name w:val="FollowedHyperlink"/>
    <w:rPr>
      <w:color w:val="800080"/>
      <w:u w:val="single"/>
    </w:rPr>
  </w:style>
  <w:style w:type="character" w:customStyle="1" w:styleId="StyleTitre1Car">
    <w:name w:val="Style Titre 1 Car"/>
    <w:basedOn w:val="Car"/>
    <w:rPr>
      <w:rFonts w:ascii="Myriad Pro" w:hAnsi="Myriad Pro" w:cs="Arial"/>
      <w:b/>
      <w:bCs/>
      <w:caps/>
      <w:color w:val="FD7A03"/>
      <w:sz w:val="32"/>
      <w:szCs w:val="24"/>
      <w:lang w:val="fr-FR" w:eastAsia="ar-SA" w:bidi="ar-SA"/>
    </w:rPr>
  </w:style>
  <w:style w:type="character" w:customStyle="1" w:styleId="CODE">
    <w:name w:val="CODE"/>
    <w:rPr>
      <w:rFonts w:ascii="Courier New" w:hAnsi="Courier New"/>
      <w:sz w:val="20"/>
      <w:szCs w:val="20"/>
    </w:rPr>
  </w:style>
  <w:style w:type="character" w:styleId="CodeHTML">
    <w:name w:val="HTML Code"/>
    <w:uiPriority w:val="99"/>
    <w:rPr>
      <w:rFonts w:ascii="Courier New" w:eastAsia="Times New Roman" w:hAnsi="Courier New" w:cs="Courier New"/>
      <w:sz w:val="20"/>
      <w:szCs w:val="20"/>
    </w:rPr>
  </w:style>
  <w:style w:type="character" w:styleId="Accentuation">
    <w:name w:val="Emphasis"/>
    <w:uiPriority w:val="20"/>
    <w:qFormat/>
    <w:rPr>
      <w:i/>
      <w:iCs/>
    </w:rPr>
  </w:style>
  <w:style w:type="character" w:customStyle="1" w:styleId="m1">
    <w:name w:val="m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bCs/>
      <w:strike w:val="0"/>
      <w:dstrike w:val="0"/>
      <w:color w:val="FF0000"/>
      <w:u w:val="none"/>
    </w:rPr>
  </w:style>
  <w:style w:type="character" w:customStyle="1" w:styleId="tx1">
    <w:name w:val="tx1"/>
    <w:rPr>
      <w:b/>
      <w:bCs/>
    </w:rPr>
  </w:style>
  <w:style w:type="character" w:customStyle="1" w:styleId="javacode">
    <w:name w:val="java_code"/>
    <w:basedOn w:val="Policepardfaut2"/>
  </w:style>
  <w:style w:type="character" w:customStyle="1" w:styleId="javach">
    <w:name w:val="java_ch"/>
    <w:basedOn w:val="Policepardfaut2"/>
  </w:style>
  <w:style w:type="character" w:customStyle="1" w:styleId="javakw">
    <w:name w:val="java_kw"/>
    <w:basedOn w:val="Policepardfaut2"/>
  </w:style>
  <w:style w:type="character" w:customStyle="1" w:styleId="xmlcode">
    <w:name w:val="xml_code"/>
    <w:basedOn w:val="Policepardfaut2"/>
  </w:style>
  <w:style w:type="character" w:customStyle="1" w:styleId="xmlch">
    <w:name w:val="xml_ch"/>
    <w:basedOn w:val="Policepardfaut2"/>
  </w:style>
  <w:style w:type="character" w:customStyle="1" w:styleId="xmlbalise">
    <w:name w:val="xml_balise"/>
    <w:basedOn w:val="Policepardfaut2"/>
  </w:style>
  <w:style w:type="character" w:customStyle="1" w:styleId="a2">
    <w:name w:val="a2"/>
    <w:basedOn w:val="Policepardfaut2"/>
  </w:style>
  <w:style w:type="character" w:styleId="lev">
    <w:name w:val="Strong"/>
    <w:uiPriority w:val="22"/>
    <w:qFormat/>
    <w:rPr>
      <w:b/>
      <w:bCs/>
    </w:rPr>
  </w:style>
  <w:style w:type="character" w:customStyle="1" w:styleId="aep1">
    <w:name w:val="aep1"/>
    <w:rPr>
      <w:i/>
      <w:iCs/>
      <w:color w:val="666666"/>
    </w:rPr>
  </w:style>
  <w:style w:type="character" w:customStyle="1" w:styleId="a">
    <w:name w:val="a"/>
    <w:basedOn w:val="Policepardfaut2"/>
  </w:style>
  <w:style w:type="character" w:customStyle="1" w:styleId="ExplorateurdedocumentsCar">
    <w:name w:val="Explorateur de documents Car"/>
    <w:rPr>
      <w:rFonts w:ascii="Tahoma" w:hAnsi="Tahoma" w:cs="Tahoma"/>
      <w:sz w:val="24"/>
      <w:szCs w:val="24"/>
      <w:shd w:val="clear" w:color="auto" w:fill="000080"/>
    </w:rPr>
  </w:style>
  <w:style w:type="character" w:customStyle="1" w:styleId="TextedebullesCar">
    <w:name w:val="Texte de bulles Car"/>
    <w:rPr>
      <w:rFonts w:ascii="Tahoma" w:hAnsi="Tahoma" w:cs="Tahoma"/>
      <w:sz w:val="16"/>
      <w:szCs w:val="16"/>
    </w:rPr>
  </w:style>
  <w:style w:type="character" w:customStyle="1" w:styleId="PrformatHTMLCar">
    <w:name w:val="Préformaté HTML Car"/>
    <w:uiPriority w:val="99"/>
    <w:rPr>
      <w:rFonts w:ascii="Courier New" w:hAnsi="Courier New" w:cs="Courier New"/>
      <w:kern w:val="1"/>
    </w:rPr>
  </w:style>
  <w:style w:type="character" w:customStyle="1" w:styleId="z-HautduformulaireCar">
    <w:name w:val="z-Haut du formulaire Car"/>
    <w:rPr>
      <w:rFonts w:ascii="Arial" w:hAnsi="Arial" w:cs="Arial"/>
      <w:vanish/>
      <w:kern w:val="1"/>
      <w:sz w:val="16"/>
      <w:szCs w:val="16"/>
    </w:rPr>
  </w:style>
  <w:style w:type="character" w:customStyle="1" w:styleId="z-BasduformulaireCar">
    <w:name w:val="z-Bas du formulaire Car"/>
    <w:rPr>
      <w:rFonts w:ascii="Arial" w:hAnsi="Arial" w:cs="Arial"/>
      <w:vanish/>
      <w:kern w:val="1"/>
      <w:sz w:val="16"/>
      <w:szCs w:val="16"/>
    </w:rPr>
  </w:style>
  <w:style w:type="character" w:customStyle="1" w:styleId="TextedebullesCar1">
    <w:name w:val="Texte de bulles Car1"/>
    <w:rPr>
      <w:rFonts w:ascii="Tahoma" w:hAnsi="Tahoma" w:cs="Tahoma"/>
      <w:kern w:val="1"/>
      <w:sz w:val="16"/>
      <w:szCs w:val="16"/>
    </w:rPr>
  </w:style>
  <w:style w:type="character" w:customStyle="1" w:styleId="CitationintenseCar">
    <w:name w:val="Citation intense Car"/>
    <w:rPr>
      <w:rFonts w:ascii="Arial" w:hAnsi="Arial"/>
      <w:b/>
      <w:bCs/>
      <w:i/>
      <w:iCs/>
      <w:color w:val="4F81BD"/>
      <w:kern w:val="1"/>
    </w:rPr>
  </w:style>
  <w:style w:type="character" w:customStyle="1" w:styleId="start-tag">
    <w:name w:val="start-tag"/>
    <w:basedOn w:val="Policepardfaut3"/>
  </w:style>
  <w:style w:type="character" w:customStyle="1" w:styleId="end-tag">
    <w:name w:val="end-tag"/>
    <w:basedOn w:val="Policepardfaut3"/>
  </w:style>
  <w:style w:type="character" w:customStyle="1" w:styleId="attribute-name">
    <w:name w:val="attribute-name"/>
    <w:basedOn w:val="Policepardfaut3"/>
  </w:style>
  <w:style w:type="character" w:customStyle="1" w:styleId="attribute-value">
    <w:name w:val="attribute-value"/>
    <w:basedOn w:val="Policepardfaut3"/>
  </w:style>
  <w:style w:type="character" w:customStyle="1" w:styleId="entity">
    <w:name w:val="entity"/>
    <w:basedOn w:val="Policepardfaut3"/>
  </w:style>
  <w:style w:type="paragraph" w:customStyle="1" w:styleId="Titre30">
    <w:name w:val="Titre3"/>
    <w:basedOn w:val="Normal"/>
    <w:next w:val="Corpsdetexte"/>
    <w:pPr>
      <w:keepNext/>
      <w:spacing w:before="240" w:after="120"/>
    </w:pPr>
    <w:rPr>
      <w:rFonts w:eastAsia="Lucida Sans Unicode" w:cs="Tahoma"/>
      <w:sz w:val="28"/>
      <w:szCs w:val="28"/>
    </w:rPr>
  </w:style>
  <w:style w:type="paragraph" w:styleId="Corpsdetexte">
    <w:name w:val="Body Text"/>
    <w:basedOn w:val="Normal"/>
    <w:rPr>
      <w:iCs/>
      <w:szCs w:val="44"/>
    </w:rPr>
  </w:style>
  <w:style w:type="paragraph" w:styleId="Liste">
    <w:name w:val="List"/>
    <w:basedOn w:val="Corpsdetexte"/>
    <w:pPr>
      <w:ind w:right="0"/>
    </w:pPr>
    <w:rPr>
      <w:rFonts w:ascii="Garamond" w:hAnsi="Garamond" w:cs="Tahoma"/>
      <w:i/>
      <w:kern w:val="1"/>
      <w:sz w:val="44"/>
    </w:rPr>
  </w:style>
  <w:style w:type="paragraph" w:customStyle="1" w:styleId="Lgende3">
    <w:name w:val="Légende3"/>
    <w:basedOn w:val="Normal"/>
    <w:pPr>
      <w:suppressLineNumbers/>
      <w:spacing w:before="120" w:after="120"/>
    </w:pPr>
    <w:rPr>
      <w:rFonts w:cs="Tahoma"/>
      <w:i/>
      <w:iCs/>
      <w:sz w:val="24"/>
      <w:szCs w:val="24"/>
    </w:rPr>
  </w:style>
  <w:style w:type="paragraph" w:customStyle="1" w:styleId="Index">
    <w:name w:val="Index"/>
    <w:basedOn w:val="Normal"/>
    <w:pPr>
      <w:suppressLineNumbers/>
      <w:ind w:right="0"/>
    </w:pPr>
    <w:rPr>
      <w:rFonts w:cs="Tahoma"/>
      <w:kern w:val="1"/>
    </w:rPr>
  </w:style>
  <w:style w:type="paragraph" w:styleId="Bibliographie">
    <w:name w:val="Bibliography"/>
    <w:basedOn w:val="Normal"/>
    <w:pPr>
      <w:pBdr>
        <w:left w:val="single" w:sz="20" w:space="4" w:color="000000"/>
      </w:pBdr>
      <w:shd w:val="clear" w:color="auto" w:fill="FFCC99"/>
      <w:suppressAutoHyphens w:val="0"/>
      <w:spacing w:before="120" w:after="120"/>
      <w:ind w:left="4536" w:right="0"/>
    </w:pPr>
    <w:rPr>
      <w:szCs w:val="24"/>
    </w:rPr>
  </w:style>
  <w:style w:type="paragraph" w:styleId="En-ttedetabledesmatires">
    <w:name w:val="TOC Heading"/>
    <w:basedOn w:val="Titre1"/>
    <w:next w:val="Normal"/>
    <w:uiPriority w:val="39"/>
    <w:qFormat/>
    <w:rsid w:val="00843BD5"/>
    <w:pPr>
      <w:numPr>
        <w:numId w:val="0"/>
      </w:numPr>
    </w:pPr>
  </w:style>
  <w:style w:type="paragraph" w:customStyle="1" w:styleId="essai">
    <w:name w:val="essai"/>
    <w:basedOn w:val="Normal"/>
    <w:pPr>
      <w:suppressAutoHyphens w:val="0"/>
      <w:ind w:right="0"/>
    </w:pPr>
    <w:rPr>
      <w:rFonts w:ascii="Times New Roman" w:hAnsi="Times New Roman"/>
      <w:szCs w:val="24"/>
    </w:rPr>
  </w:style>
  <w:style w:type="paragraph" w:customStyle="1" w:styleId="TitreC">
    <w:name w:val="TitreC++"/>
    <w:basedOn w:val="Normal"/>
    <w:pPr>
      <w:suppressAutoHyphens w:val="0"/>
      <w:spacing w:after="360" w:line="480" w:lineRule="auto"/>
      <w:ind w:right="0"/>
      <w:jc w:val="center"/>
    </w:pPr>
    <w:rPr>
      <w:rFonts w:ascii="Times" w:hAnsi="Times"/>
      <w:b/>
      <w:bCs/>
      <w:caps/>
      <w:sz w:val="32"/>
      <w:szCs w:val="32"/>
    </w:rPr>
  </w:style>
  <w:style w:type="paragraph" w:customStyle="1" w:styleId="Listing">
    <w:name w:val="Listing"/>
    <w:basedOn w:val="Normal"/>
    <w:pPr>
      <w:shd w:val="clear" w:color="auto" w:fill="F2F2F2"/>
      <w:suppressAutoHyphens w:val="0"/>
      <w:ind w:right="0"/>
    </w:pPr>
    <w:rPr>
      <w:rFonts w:ascii="Times New Roman" w:hAnsi="Times New Roman"/>
      <w:sz w:val="28"/>
      <w:szCs w:val="28"/>
    </w:rPr>
  </w:style>
  <w:style w:type="paragraph" w:customStyle="1" w:styleId="Retraitnormal2">
    <w:name w:val="Retrait normal2"/>
    <w:basedOn w:val="Normal"/>
    <w:pPr>
      <w:suppressAutoHyphens w:val="0"/>
      <w:ind w:left="708" w:right="0"/>
    </w:pPr>
    <w:rPr>
      <w:rFonts w:ascii="Times New Roman" w:hAnsi="Times New Roman"/>
      <w:szCs w:val="24"/>
    </w:rPr>
  </w:style>
  <w:style w:type="paragraph" w:customStyle="1" w:styleId="paragraphe">
    <w:name w:val="paragraphe"/>
    <w:basedOn w:val="Retraitnormal2"/>
    <w:pPr>
      <w:ind w:left="709"/>
    </w:pPr>
  </w:style>
  <w:style w:type="paragraph" w:customStyle="1" w:styleId="Corpsdetexte21">
    <w:name w:val="Corps de texte 21"/>
    <w:basedOn w:val="Normal"/>
    <w:pPr>
      <w:jc w:val="center"/>
    </w:pPr>
    <w:rPr>
      <w:rFonts w:ascii="Garamond" w:hAnsi="Garamond"/>
      <w:i/>
      <w:iCs/>
      <w:sz w:val="60"/>
      <w:szCs w:val="60"/>
    </w:rPr>
  </w:style>
  <w:style w:type="paragraph" w:styleId="Retraitcorpsdetexte">
    <w:name w:val="Body Text Indent"/>
    <w:basedOn w:val="Normal"/>
    <w:pPr>
      <w:suppressAutoHyphens w:val="0"/>
      <w:ind w:right="566" w:firstLine="284"/>
    </w:pPr>
    <w:rPr>
      <w:rFonts w:ascii="Times New Roman" w:hAnsi="Times New Roman"/>
      <w:i/>
      <w:iCs/>
      <w:szCs w:val="24"/>
    </w:rPr>
  </w:style>
  <w:style w:type="paragraph" w:customStyle="1" w:styleId="Corpsdetexte31">
    <w:name w:val="Corps de texte 31"/>
    <w:basedOn w:val="Normal"/>
    <w:rPr>
      <w:rFonts w:ascii="Garamond" w:hAnsi="Garamond"/>
      <w:sz w:val="18"/>
      <w:szCs w:val="18"/>
    </w:rPr>
  </w:style>
  <w:style w:type="paragraph" w:customStyle="1" w:styleId="Sujet">
    <w:name w:val="Sujet"/>
    <w:basedOn w:val="Normal"/>
    <w:pPr>
      <w:tabs>
        <w:tab w:val="left" w:pos="284"/>
        <w:tab w:val="left" w:pos="1702"/>
        <w:tab w:val="left" w:pos="2835"/>
        <w:tab w:val="left" w:pos="3969"/>
        <w:tab w:val="left" w:pos="5104"/>
      </w:tabs>
      <w:suppressAutoHyphens w:val="0"/>
      <w:ind w:right="0"/>
    </w:pPr>
    <w:rPr>
      <w:rFonts w:cs="Arial"/>
    </w:rPr>
  </w:style>
  <w:style w:type="paragraph" w:customStyle="1" w:styleId="Normalcentr3">
    <w:name w:val="Normal centré3"/>
    <w:basedOn w:val="Normal"/>
  </w:style>
  <w:style w:type="paragraph" w:styleId="En-tte">
    <w:name w:val="header"/>
    <w:basedOn w:val="Normal"/>
    <w:link w:val="En-tteCar"/>
    <w:pPr>
      <w:tabs>
        <w:tab w:val="center" w:pos="4593"/>
        <w:tab w:val="right" w:pos="9129"/>
      </w:tabs>
    </w:pPr>
  </w:style>
  <w:style w:type="paragraph" w:styleId="Pieddepage">
    <w:name w:val="footer"/>
    <w:basedOn w:val="Normal"/>
    <w:link w:val="PieddepageCar"/>
    <w:pPr>
      <w:tabs>
        <w:tab w:val="center" w:pos="4593"/>
        <w:tab w:val="right" w:pos="9129"/>
      </w:tabs>
    </w:pPr>
  </w:style>
  <w:style w:type="paragraph" w:styleId="TM1">
    <w:name w:val="toc 1"/>
    <w:basedOn w:val="Normal"/>
    <w:next w:val="Normal"/>
    <w:uiPriority w:val="39"/>
    <w:rsid w:val="005C0F98"/>
    <w:pPr>
      <w:tabs>
        <w:tab w:val="right" w:leader="dot" w:pos="9344"/>
      </w:tabs>
      <w:spacing w:line="360" w:lineRule="auto"/>
    </w:pPr>
    <w:rPr>
      <w:iCs/>
      <w:color w:val="839BCD"/>
      <w:sz w:val="28"/>
      <w:szCs w:val="32"/>
    </w:rPr>
  </w:style>
  <w:style w:type="paragraph" w:styleId="TM2">
    <w:name w:val="toc 2"/>
    <w:basedOn w:val="Normal"/>
    <w:next w:val="Normal"/>
    <w:uiPriority w:val="39"/>
    <w:pPr>
      <w:ind w:left="200" w:right="0"/>
    </w:pPr>
  </w:style>
  <w:style w:type="paragraph" w:styleId="TM3">
    <w:name w:val="toc 3"/>
    <w:basedOn w:val="Normal"/>
    <w:next w:val="Normal"/>
    <w:uiPriority w:val="39"/>
    <w:pPr>
      <w:ind w:left="400" w:right="0"/>
    </w:pPr>
  </w:style>
  <w:style w:type="paragraph" w:styleId="TM4">
    <w:name w:val="toc 4"/>
    <w:basedOn w:val="Normal"/>
    <w:next w:val="Normal"/>
    <w:uiPriority w:val="39"/>
    <w:pPr>
      <w:ind w:left="600" w:right="0"/>
    </w:pPr>
  </w:style>
  <w:style w:type="paragraph" w:styleId="TM5">
    <w:name w:val="toc 5"/>
    <w:basedOn w:val="Normal"/>
    <w:next w:val="Normal"/>
    <w:pPr>
      <w:ind w:left="800" w:right="0"/>
    </w:pPr>
  </w:style>
  <w:style w:type="paragraph" w:styleId="TM6">
    <w:name w:val="toc 6"/>
    <w:basedOn w:val="Normal"/>
    <w:next w:val="Normal"/>
    <w:pPr>
      <w:ind w:left="1000" w:right="0"/>
    </w:pPr>
  </w:style>
  <w:style w:type="paragraph" w:styleId="TM7">
    <w:name w:val="toc 7"/>
    <w:basedOn w:val="Normal"/>
    <w:next w:val="Normal"/>
    <w:pPr>
      <w:ind w:left="1200" w:right="0"/>
    </w:pPr>
  </w:style>
  <w:style w:type="paragraph" w:styleId="TM8">
    <w:name w:val="toc 8"/>
    <w:basedOn w:val="Normal"/>
    <w:next w:val="Normal"/>
    <w:pPr>
      <w:ind w:left="1400" w:right="0"/>
    </w:pPr>
  </w:style>
  <w:style w:type="paragraph" w:styleId="TM9">
    <w:name w:val="toc 9"/>
    <w:basedOn w:val="Normal"/>
    <w:next w:val="Normal"/>
    <w:pPr>
      <w:ind w:left="1600" w:right="0"/>
    </w:pPr>
  </w:style>
  <w:style w:type="paragraph" w:customStyle="1" w:styleId="chapitre">
    <w:name w:val="chapitre"/>
    <w:basedOn w:val="Normal"/>
    <w:pPr>
      <w:pBdr>
        <w:top w:val="single" w:sz="8" w:space="1" w:color="000000"/>
        <w:left w:val="single" w:sz="8" w:space="1" w:color="000000"/>
        <w:bottom w:val="single" w:sz="8" w:space="1" w:color="000000"/>
        <w:right w:val="single" w:sz="8" w:space="1" w:color="000000"/>
      </w:pBdr>
      <w:shd w:val="clear" w:color="auto" w:fill="FFCC99"/>
      <w:suppressAutoHyphens w:val="0"/>
      <w:spacing w:before="240" w:after="240"/>
      <w:ind w:right="0"/>
      <w:jc w:val="center"/>
    </w:pPr>
    <w:rPr>
      <w:b/>
      <w:bCs/>
      <w:color w:val="FF6600"/>
      <w:sz w:val="28"/>
      <w:szCs w:val="28"/>
    </w:rPr>
  </w:style>
  <w:style w:type="paragraph" w:customStyle="1" w:styleId="Paragraphe1cm">
    <w:name w:val="Paragraphe1cm"/>
    <w:basedOn w:val="Normal"/>
    <w:pPr>
      <w:tabs>
        <w:tab w:val="left" w:pos="1418"/>
      </w:tabs>
      <w:suppressAutoHyphens w:val="0"/>
      <w:ind w:left="567" w:right="0"/>
    </w:pPr>
    <w:rPr>
      <w:szCs w:val="24"/>
    </w:rPr>
  </w:style>
  <w:style w:type="paragraph" w:customStyle="1" w:styleId="PointsCls">
    <w:name w:val="Points Clés"/>
    <w:basedOn w:val="Normal"/>
    <w:next w:val="Normal"/>
    <w:pPr>
      <w:pBdr>
        <w:left w:val="double" w:sz="1" w:space="1" w:color="000000"/>
        <w:bottom w:val="double" w:sz="1" w:space="1" w:color="000000"/>
      </w:pBdr>
      <w:suppressAutoHyphens w:val="0"/>
      <w:ind w:right="0"/>
    </w:pPr>
    <w:rPr>
      <w:i/>
      <w:iCs/>
      <w:sz w:val="28"/>
      <w:szCs w:val="28"/>
    </w:rPr>
  </w:style>
  <w:style w:type="paragraph" w:customStyle="1" w:styleId="Textebrut2">
    <w:name w:val="Texte brut2"/>
    <w:basedOn w:val="Normal"/>
    <w:pPr>
      <w:suppressAutoHyphens w:val="0"/>
      <w:ind w:left="-567" w:right="0"/>
    </w:pPr>
    <w:rPr>
      <w:rFonts w:ascii="Courier New" w:hAnsi="Courier New" w:cs="Courier New"/>
    </w:rPr>
  </w:style>
  <w:style w:type="paragraph" w:customStyle="1" w:styleId="Corpsdetexte23">
    <w:name w:val="Corps de texte 23"/>
    <w:basedOn w:val="Normal"/>
    <w:pPr>
      <w:suppressAutoHyphens w:val="0"/>
      <w:ind w:right="0"/>
    </w:pPr>
    <w:rPr>
      <w:rFonts w:ascii="Times New Roman" w:hAnsi="Times New Roman"/>
      <w:szCs w:val="24"/>
      <w:u w:val="single"/>
    </w:rPr>
  </w:style>
  <w:style w:type="paragraph" w:customStyle="1" w:styleId="Titre20">
    <w:name w:val="Titre2"/>
    <w:basedOn w:val="Normal"/>
    <w:next w:val="Corpsdetexte"/>
    <w:pPr>
      <w:keepNext/>
      <w:spacing w:before="240" w:after="120"/>
      <w:ind w:right="0"/>
    </w:pPr>
    <w:rPr>
      <w:rFonts w:eastAsia="SimSun" w:cs="Tahoma"/>
      <w:kern w:val="1"/>
      <w:sz w:val="28"/>
      <w:szCs w:val="28"/>
    </w:rPr>
  </w:style>
  <w:style w:type="paragraph" w:customStyle="1" w:styleId="Lgende2">
    <w:name w:val="Légende2"/>
    <w:basedOn w:val="Normal"/>
    <w:next w:val="Normal"/>
    <w:pPr>
      <w:suppressAutoHyphens w:val="0"/>
      <w:ind w:left="2127" w:right="0"/>
    </w:pPr>
    <w:rPr>
      <w:rFonts w:ascii="Times New Roman" w:hAnsi="Times New Roman"/>
      <w:b/>
      <w:bCs/>
      <w:kern w:val="1"/>
    </w:rPr>
  </w:style>
  <w:style w:type="paragraph" w:customStyle="1" w:styleId="Titre10">
    <w:name w:val="Titre1"/>
    <w:basedOn w:val="Normal"/>
    <w:next w:val="Corpsdetexte"/>
    <w:pPr>
      <w:keepNext/>
      <w:spacing w:before="240" w:after="120"/>
      <w:ind w:right="0"/>
    </w:pPr>
    <w:rPr>
      <w:rFonts w:eastAsia="Lucida Sans Unicode" w:cs="Tahoma"/>
      <w:kern w:val="1"/>
      <w:sz w:val="28"/>
      <w:szCs w:val="28"/>
    </w:rPr>
  </w:style>
  <w:style w:type="paragraph" w:customStyle="1" w:styleId="Lgende1">
    <w:name w:val="Légende1"/>
    <w:basedOn w:val="Normal"/>
    <w:pPr>
      <w:suppressLineNumbers/>
      <w:spacing w:before="120" w:after="120"/>
      <w:ind w:right="0"/>
    </w:pPr>
    <w:rPr>
      <w:rFonts w:cs="Tahoma"/>
      <w:i/>
      <w:iCs/>
      <w:kern w:val="1"/>
      <w:sz w:val="24"/>
      <w:szCs w:val="24"/>
    </w:rPr>
  </w:style>
  <w:style w:type="paragraph" w:customStyle="1" w:styleId="Rpertoire">
    <w:name w:val="Répertoire"/>
    <w:basedOn w:val="Normal"/>
    <w:pPr>
      <w:suppressLineNumbers/>
      <w:ind w:right="0"/>
    </w:pPr>
    <w:rPr>
      <w:rFonts w:cs="Tahoma"/>
      <w:kern w:val="1"/>
    </w:rPr>
  </w:style>
  <w:style w:type="paragraph" w:customStyle="1" w:styleId="Heading">
    <w:name w:val="Heading"/>
    <w:basedOn w:val="Normal"/>
    <w:next w:val="Corpsdetexte"/>
    <w:pPr>
      <w:keepNext/>
      <w:spacing w:before="240" w:after="120"/>
      <w:ind w:right="0"/>
    </w:pPr>
    <w:rPr>
      <w:rFonts w:eastAsia="MS Mincho" w:cs="Tahoma"/>
      <w:kern w:val="1"/>
      <w:sz w:val="28"/>
      <w:szCs w:val="28"/>
    </w:rPr>
  </w:style>
  <w:style w:type="paragraph" w:customStyle="1" w:styleId="Lgende4">
    <w:name w:val="Légende4"/>
    <w:basedOn w:val="Normal"/>
    <w:pPr>
      <w:suppressLineNumbers/>
      <w:spacing w:before="120" w:after="120"/>
      <w:ind w:right="0"/>
    </w:pPr>
    <w:rPr>
      <w:rFonts w:cs="Tahoma"/>
      <w:i/>
      <w:iCs/>
      <w:kern w:val="1"/>
      <w:sz w:val="24"/>
      <w:szCs w:val="24"/>
    </w:rPr>
  </w:style>
  <w:style w:type="paragraph" w:customStyle="1" w:styleId="Noparagraphstyle">
    <w:name w:val="[No paragraph style]"/>
    <w:pPr>
      <w:suppressAutoHyphens/>
      <w:spacing w:line="288" w:lineRule="auto"/>
    </w:pPr>
    <w:rPr>
      <w:rFonts w:ascii="Dutch 801 SWA" w:eastAsia="Arial" w:hAnsi="Dutch 801 SWA"/>
      <w:color w:val="000000"/>
      <w:kern w:val="1"/>
      <w:sz w:val="24"/>
      <w:szCs w:val="24"/>
      <w:lang w:eastAsia="ar-SA"/>
    </w:rPr>
  </w:style>
  <w:style w:type="paragraph" w:customStyle="1" w:styleId="Normalcentr1">
    <w:name w:val="Normal centré1"/>
    <w:basedOn w:val="Normal"/>
    <w:pPr>
      <w:ind w:left="113" w:right="113"/>
    </w:pPr>
    <w:rPr>
      <w:rFonts w:ascii="Garamond" w:hAnsi="Garamond"/>
      <w:i/>
      <w:iCs/>
      <w:kern w:val="1"/>
      <w:sz w:val="18"/>
      <w:szCs w:val="18"/>
    </w:rPr>
  </w:style>
  <w:style w:type="paragraph" w:customStyle="1" w:styleId="Tabledesillustrations1">
    <w:name w:val="Table des illustrations1"/>
    <w:basedOn w:val="Normal"/>
    <w:next w:val="Normal"/>
    <w:pPr>
      <w:ind w:left="400" w:right="0" w:hanging="400"/>
    </w:pPr>
    <w:rPr>
      <w:kern w:val="1"/>
    </w:rPr>
  </w:style>
  <w:style w:type="paragraph" w:customStyle="1" w:styleId="StyleTitre1">
    <w:name w:val="Style Titre 1"/>
    <w:basedOn w:val="Titre1"/>
    <w:pPr>
      <w:numPr>
        <w:numId w:val="0"/>
      </w:numPr>
    </w:pPr>
    <w:rPr>
      <w:kern w:val="1"/>
    </w:rPr>
  </w:style>
  <w:style w:type="paragraph" w:customStyle="1" w:styleId="normalvert">
    <w:name w:val="normal vert"/>
    <w:basedOn w:val="Normal"/>
    <w:pPr>
      <w:ind w:right="0"/>
      <w:jc w:val="center"/>
    </w:pPr>
    <w:rPr>
      <w:b/>
      <w:bCs/>
      <w:color w:val="339966"/>
      <w:kern w:val="1"/>
      <w:sz w:val="32"/>
      <w:szCs w:val="32"/>
    </w:rPr>
  </w:style>
  <w:style w:type="paragraph" w:customStyle="1" w:styleId="Framecontents">
    <w:name w:val="Frame contents"/>
    <w:basedOn w:val="Corpsdetexte"/>
    <w:pPr>
      <w:ind w:right="0"/>
    </w:pPr>
    <w:rPr>
      <w:rFonts w:ascii="Garamond" w:hAnsi="Garamond"/>
      <w:i/>
      <w:kern w:val="1"/>
      <w:sz w:val="44"/>
    </w:r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ind w:right="0"/>
    </w:pPr>
    <w:rPr>
      <w:kern w:val="1"/>
    </w:rPr>
  </w:style>
  <w:style w:type="paragraph" w:customStyle="1" w:styleId="TableHeading">
    <w:name w:val="Table Heading"/>
    <w:basedOn w:val="TableContents"/>
    <w:pPr>
      <w:jc w:val="center"/>
    </w:pPr>
    <w:rPr>
      <w:b/>
      <w:bCs/>
    </w:rPr>
  </w:style>
  <w:style w:type="paragraph" w:customStyle="1" w:styleId="Contenuducadre">
    <w:name w:val="Contenu du cadre"/>
    <w:basedOn w:val="Corpsdetexte"/>
    <w:pPr>
      <w:ind w:right="0"/>
    </w:pPr>
    <w:rPr>
      <w:rFonts w:ascii="Garamond" w:hAnsi="Garamond"/>
      <w:i/>
      <w:kern w:val="1"/>
      <w:sz w:val="44"/>
    </w:rPr>
  </w:style>
  <w:style w:type="paragraph" w:customStyle="1" w:styleId="Contenudetableau">
    <w:name w:val="Contenu de tableau"/>
    <w:basedOn w:val="Normal"/>
    <w:pPr>
      <w:suppressLineNumbers/>
      <w:ind w:right="0"/>
    </w:pPr>
    <w:rPr>
      <w:kern w:val="1"/>
    </w:rPr>
  </w:style>
  <w:style w:type="paragraph" w:customStyle="1" w:styleId="Titredetableau">
    <w:name w:val="Titre de tableau"/>
    <w:basedOn w:val="Contenudetableau"/>
    <w:pPr>
      <w:jc w:val="center"/>
    </w:pPr>
    <w:rPr>
      <w:b/>
      <w:bCs/>
    </w:rPr>
  </w:style>
  <w:style w:type="paragraph" w:customStyle="1" w:styleId="Tabledesmatiresniveau10">
    <w:name w:val="Table des matières niveau 10"/>
    <w:basedOn w:val="Rpertoire"/>
    <w:pPr>
      <w:tabs>
        <w:tab w:val="right" w:leader="dot" w:pos="9637"/>
      </w:tabs>
      <w:ind w:left="2547"/>
    </w:pPr>
  </w:style>
  <w:style w:type="paragraph" w:customStyle="1" w:styleId="1erEn-tte">
    <w:name w:val="1er En-tête"/>
    <w:basedOn w:val="En-tte"/>
    <w:pPr>
      <w:tabs>
        <w:tab w:val="clear" w:pos="4593"/>
        <w:tab w:val="clear" w:pos="9129"/>
        <w:tab w:val="center" w:pos="4536"/>
        <w:tab w:val="right" w:pos="9072"/>
      </w:tabs>
      <w:ind w:left="2268" w:right="0" w:hanging="3402"/>
    </w:pPr>
    <w:rPr>
      <w:b/>
      <w:bCs/>
      <w:kern w:val="1"/>
      <w:sz w:val="26"/>
      <w:szCs w:val="26"/>
    </w:rPr>
  </w:style>
  <w:style w:type="paragraph" w:customStyle="1" w:styleId="DefinitionTerm">
    <w:name w:val="Definition Term"/>
    <w:basedOn w:val="Normal"/>
    <w:next w:val="DefinitionList"/>
    <w:pPr>
      <w:suppressAutoHyphens w:val="0"/>
      <w:ind w:right="0"/>
    </w:pPr>
    <w:rPr>
      <w:rFonts w:ascii="Times New Roman" w:hAnsi="Times New Roman"/>
      <w:kern w:val="1"/>
      <w:szCs w:val="24"/>
    </w:rPr>
  </w:style>
  <w:style w:type="paragraph" w:customStyle="1" w:styleId="DefinitionList">
    <w:name w:val="Definition List"/>
    <w:basedOn w:val="Normal"/>
    <w:next w:val="DefinitionTerm"/>
    <w:pPr>
      <w:suppressAutoHyphens w:val="0"/>
      <w:ind w:left="360" w:right="0"/>
    </w:pPr>
    <w:rPr>
      <w:rFonts w:ascii="Times New Roman" w:hAnsi="Times New Roman"/>
      <w:kern w:val="1"/>
      <w:szCs w:val="24"/>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ind w:right="0"/>
    </w:pPr>
    <w:rPr>
      <w:rFonts w:ascii="Courier New" w:hAnsi="Courier New" w:cs="Courier New"/>
      <w:kern w:val="1"/>
    </w:rPr>
  </w:style>
  <w:style w:type="paragraph" w:customStyle="1" w:styleId="Retraitcorpsdetexte21">
    <w:name w:val="Retrait corps de texte 21"/>
    <w:basedOn w:val="Normal"/>
    <w:pPr>
      <w:suppressAutoHyphens w:val="0"/>
      <w:spacing w:after="120" w:line="480" w:lineRule="auto"/>
      <w:ind w:left="283" w:right="0"/>
    </w:pPr>
    <w:rPr>
      <w:rFonts w:ascii="Times New Roman" w:hAnsi="Times New Roman"/>
      <w:kern w:val="1"/>
    </w:rPr>
  </w:style>
  <w:style w:type="paragraph" w:customStyle="1" w:styleId="Retraitcorpsdetexte31">
    <w:name w:val="Retrait corps de texte 31"/>
    <w:basedOn w:val="Normal"/>
    <w:pPr>
      <w:suppressAutoHyphens w:val="0"/>
      <w:spacing w:after="120"/>
      <w:ind w:left="283" w:right="0"/>
    </w:pPr>
    <w:rPr>
      <w:rFonts w:ascii="Times New Roman" w:hAnsi="Times New Roman"/>
      <w:kern w:val="1"/>
      <w:sz w:val="16"/>
      <w:szCs w:val="16"/>
    </w:rPr>
  </w:style>
  <w:style w:type="paragraph" w:customStyle="1" w:styleId="Corpsdetexte22">
    <w:name w:val="Corps de texte 22"/>
    <w:basedOn w:val="Normal"/>
    <w:pPr>
      <w:suppressAutoHyphens w:val="0"/>
      <w:spacing w:after="120" w:line="480" w:lineRule="auto"/>
      <w:ind w:right="0"/>
    </w:pPr>
    <w:rPr>
      <w:rFonts w:ascii="Times New Roman" w:hAnsi="Times New Roman"/>
      <w:kern w:val="1"/>
    </w:rPr>
  </w:style>
  <w:style w:type="paragraph" w:customStyle="1" w:styleId="H5">
    <w:name w:val="H5"/>
    <w:basedOn w:val="Normal"/>
    <w:next w:val="Normal"/>
    <w:pPr>
      <w:keepNext/>
      <w:suppressAutoHyphens w:val="0"/>
      <w:spacing w:before="100"/>
      <w:ind w:right="0"/>
    </w:pPr>
    <w:rPr>
      <w:rFonts w:ascii="Times New Roman" w:hAnsi="Times New Roman"/>
      <w:b/>
      <w:bCs/>
      <w:kern w:val="1"/>
    </w:rPr>
  </w:style>
  <w:style w:type="paragraph" w:customStyle="1" w:styleId="H4">
    <w:name w:val="H4"/>
    <w:basedOn w:val="Normal"/>
    <w:next w:val="Normal"/>
    <w:pPr>
      <w:keepNext/>
      <w:suppressAutoHyphens w:val="0"/>
      <w:spacing w:before="100"/>
      <w:ind w:right="0"/>
    </w:pPr>
    <w:rPr>
      <w:rFonts w:ascii="Times New Roman" w:hAnsi="Times New Roman"/>
      <w:b/>
      <w:bCs/>
      <w:kern w:val="1"/>
      <w:szCs w:val="24"/>
    </w:rPr>
  </w:style>
  <w:style w:type="paragraph" w:customStyle="1" w:styleId="Corpsdetexte32">
    <w:name w:val="Corps de texte 32"/>
    <w:basedOn w:val="Normal"/>
    <w:pPr>
      <w:suppressAutoHyphens w:val="0"/>
      <w:ind w:right="0"/>
    </w:pPr>
    <w:rPr>
      <w:rFonts w:ascii="Times New Roman" w:hAnsi="Times New Roman"/>
      <w:kern w:val="1"/>
    </w:rPr>
  </w:style>
  <w:style w:type="paragraph" w:styleId="PrformatHTML">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right="0"/>
    </w:pPr>
    <w:rPr>
      <w:rFonts w:ascii="Courier New" w:hAnsi="Courier New" w:cs="Courier New"/>
      <w:kern w:val="1"/>
    </w:rPr>
  </w:style>
  <w:style w:type="paragraph" w:customStyle="1" w:styleId="Textebrut1">
    <w:name w:val="Texte brut1"/>
    <w:basedOn w:val="Normal"/>
    <w:pPr>
      <w:suppressAutoHyphens w:val="0"/>
      <w:ind w:right="0"/>
    </w:pPr>
    <w:rPr>
      <w:rFonts w:ascii="Courier New" w:hAnsi="Courier New" w:cs="Courier New"/>
      <w:kern w:val="1"/>
    </w:rPr>
  </w:style>
  <w:style w:type="paragraph" w:customStyle="1" w:styleId="Cartouche">
    <w:name w:val="Cartouche"/>
    <w:basedOn w:val="Normal"/>
    <w:pPr>
      <w:shd w:val="clear" w:color="auto" w:fill="E5E5E5"/>
      <w:suppressAutoHyphens w:val="0"/>
      <w:spacing w:after="120"/>
      <w:ind w:right="-284" w:firstLine="284"/>
    </w:pPr>
    <w:rPr>
      <w:rFonts w:ascii="Times New Roman" w:hAnsi="Times New Roman"/>
      <w:b/>
      <w:bCs/>
      <w:kern w:val="1"/>
      <w:sz w:val="18"/>
      <w:szCs w:val="18"/>
    </w:rPr>
  </w:style>
  <w:style w:type="paragraph" w:customStyle="1" w:styleId="Chapitre0">
    <w:name w:val="Chapitre"/>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elp">
    <w:name w:val="Help"/>
    <w:basedOn w:val="Normal"/>
    <w:pPr>
      <w:suppressAutoHyphens w:val="0"/>
      <w:ind w:right="-567"/>
    </w:pPr>
    <w:rPr>
      <w:rFonts w:ascii="Times New Roman" w:hAnsi="Times New Roman"/>
      <w:kern w:val="1"/>
      <w:szCs w:val="24"/>
    </w:rPr>
  </w:style>
  <w:style w:type="paragraph" w:customStyle="1" w:styleId="paragrapheNT">
    <w:name w:val="paragrapheNT"/>
    <w:basedOn w:val="Normal"/>
    <w:pPr>
      <w:suppressAutoHyphens w:val="0"/>
      <w:ind w:right="0"/>
      <w:jc w:val="center"/>
    </w:pPr>
    <w:rPr>
      <w:rFonts w:ascii="Times New Roman" w:hAnsi="Times New Roman"/>
      <w:smallCaps/>
      <w:kern w:val="1"/>
      <w:szCs w:val="24"/>
      <w:u w:val="single"/>
    </w:rPr>
  </w:style>
  <w:style w:type="paragraph" w:customStyle="1" w:styleId="Retraitnormal1">
    <w:name w:val="Retrait normal1"/>
    <w:basedOn w:val="Normal"/>
    <w:pPr>
      <w:suppressAutoHyphens w:val="0"/>
      <w:ind w:left="708" w:right="0"/>
    </w:pPr>
    <w:rPr>
      <w:rFonts w:ascii="Times New Roman" w:hAnsi="Times New Roman"/>
      <w:kern w:val="1"/>
      <w:szCs w:val="24"/>
    </w:rPr>
  </w:style>
  <w:style w:type="paragraph" w:customStyle="1" w:styleId="Style3">
    <w:name w:val="Style3"/>
    <w:basedOn w:val="Normal"/>
    <w:next w:val="Retraitnormal1"/>
    <w:pPr>
      <w:shd w:val="clear" w:color="auto" w:fill="E5E5E5"/>
      <w:suppressAutoHyphens w:val="0"/>
      <w:ind w:right="0"/>
      <w:jc w:val="center"/>
    </w:pPr>
    <w:rPr>
      <w:rFonts w:ascii="Times New Roman" w:hAnsi="Times New Roman"/>
      <w:b/>
      <w:bCs/>
      <w:kern w:val="1"/>
      <w:szCs w:val="24"/>
    </w:rPr>
  </w:style>
  <w:style w:type="paragraph" w:customStyle="1" w:styleId="dtails">
    <w:name w:val="détails"/>
    <w:basedOn w:val="Normal"/>
    <w:pPr>
      <w:numPr>
        <w:numId w:val="3"/>
      </w:numPr>
      <w:suppressAutoHyphens w:val="0"/>
      <w:ind w:left="567" w:right="283" w:firstLine="0"/>
    </w:pPr>
    <w:rPr>
      <w:rFonts w:ascii="Times New Roman" w:hAnsi="Times New Roman"/>
      <w:i/>
      <w:iCs/>
      <w:kern w:val="1"/>
    </w:rPr>
  </w:style>
  <w:style w:type="paragraph" w:customStyle="1" w:styleId="option">
    <w:name w:val="option"/>
    <w:basedOn w:val="Normal"/>
    <w:next w:val="dtails"/>
    <w:pPr>
      <w:suppressAutoHyphens w:val="0"/>
      <w:ind w:left="284" w:right="0"/>
    </w:pPr>
    <w:rPr>
      <w:rFonts w:ascii="Times New Roman" w:hAnsi="Times New Roman"/>
      <w:kern w:val="1"/>
    </w:rPr>
  </w:style>
  <w:style w:type="paragraph" w:customStyle="1" w:styleId="Normalcentr2">
    <w:name w:val="Normal centré2"/>
    <w:basedOn w:val="Normal"/>
    <w:pPr>
      <w:suppressAutoHyphens w:val="0"/>
      <w:spacing w:after="60" w:line="240" w:lineRule="exact"/>
      <w:ind w:left="360" w:right="120" w:hanging="240"/>
    </w:pPr>
    <w:rPr>
      <w:rFonts w:ascii="Times New Roman" w:hAnsi="Times New Roman"/>
      <w:kern w:val="1"/>
    </w:rPr>
  </w:style>
  <w:style w:type="paragraph" w:customStyle="1" w:styleId="exos">
    <w:name w:val="exos"/>
    <w:basedOn w:val="Normal"/>
    <w:pPr>
      <w:shd w:val="clear" w:color="auto" w:fill="F2F2F2"/>
      <w:suppressAutoHyphens w:val="0"/>
      <w:ind w:right="0"/>
    </w:pPr>
    <w:rPr>
      <w:rFonts w:ascii="Times New Roman" w:hAnsi="Times New Roman"/>
      <w:b/>
      <w:bCs/>
      <w:i/>
      <w:iCs/>
      <w:kern w:val="1"/>
    </w:rPr>
  </w:style>
  <w:style w:type="paragraph" w:customStyle="1" w:styleId="cours">
    <w:name w:val="cours"/>
    <w:basedOn w:val="Normal"/>
    <w:pPr>
      <w:numPr>
        <w:numId w:val="1"/>
      </w:numPr>
      <w:suppressAutoHyphens w:val="0"/>
      <w:spacing w:before="80" w:after="120" w:line="240" w:lineRule="exact"/>
      <w:ind w:left="0" w:right="120" w:firstLine="0"/>
    </w:pPr>
    <w:rPr>
      <w:rFonts w:ascii="Times New Roman" w:hAnsi="Times New Roman"/>
      <w:kern w:val="1"/>
    </w:rPr>
  </w:style>
  <w:style w:type="paragraph" w:customStyle="1" w:styleId="ref">
    <w:name w:val="ref"/>
    <w:basedOn w:val="Normal"/>
    <w:pPr>
      <w:shd w:val="clear" w:color="auto" w:fill="D8D8D8"/>
      <w:suppressAutoHyphens w:val="0"/>
      <w:ind w:right="0"/>
    </w:pPr>
    <w:rPr>
      <w:rFonts w:cs="Arial"/>
      <w:kern w:val="1"/>
    </w:rPr>
  </w:style>
  <w:style w:type="paragraph" w:customStyle="1" w:styleId="Pardcal">
    <w:name w:val="Par. décalé"/>
    <w:pPr>
      <w:suppressAutoHyphens/>
      <w:spacing w:line="360" w:lineRule="atLeast"/>
      <w:ind w:left="567"/>
      <w:jc w:val="both"/>
    </w:pPr>
    <w:rPr>
      <w:rFonts w:ascii="Tms Rmn" w:eastAsia="Arial" w:hAnsi="Tms Rmn"/>
      <w:kern w:val="1"/>
      <w:sz w:val="24"/>
      <w:szCs w:val="24"/>
      <w:lang w:eastAsia="ar-SA"/>
    </w:rPr>
  </w:style>
  <w:style w:type="paragraph" w:customStyle="1" w:styleId="txt">
    <w:name w:val="txt"/>
    <w:basedOn w:val="Normal"/>
    <w:pPr>
      <w:suppressAutoHyphens w:val="0"/>
      <w:spacing w:line="360" w:lineRule="atLeast"/>
      <w:ind w:right="0"/>
    </w:pPr>
    <w:rPr>
      <w:rFonts w:ascii="Tms Rmn" w:hAnsi="Tms Rmn"/>
      <w:kern w:val="1"/>
      <w:szCs w:val="24"/>
    </w:rPr>
  </w:style>
  <w:style w:type="paragraph" w:customStyle="1" w:styleId="code0">
    <w:name w:val="code"/>
    <w:basedOn w:val="Normal"/>
    <w:next w:val="Normal"/>
    <w:pPr>
      <w:suppressAutoHyphens w:val="0"/>
      <w:ind w:left="567" w:right="0"/>
    </w:pPr>
    <w:rPr>
      <w:rFonts w:ascii="Courier New" w:hAnsi="Courier New" w:cs="Courier New"/>
      <w:i/>
      <w:iCs/>
      <w:kern w:val="1"/>
      <w:szCs w:val="24"/>
    </w:rPr>
  </w:style>
  <w:style w:type="paragraph" w:customStyle="1" w:styleId="EX">
    <w:name w:val="EX"/>
    <w:pPr>
      <w:suppressAutoHyphens/>
      <w:spacing w:before="120" w:after="120" w:line="360" w:lineRule="atLeast"/>
      <w:ind w:left="567"/>
      <w:jc w:val="both"/>
    </w:pPr>
    <w:rPr>
      <w:rFonts w:ascii="Tms Rmn" w:eastAsia="Arial" w:hAnsi="Tms Rmn"/>
      <w:i/>
      <w:iCs/>
      <w:kern w:val="1"/>
      <w:sz w:val="24"/>
      <w:szCs w:val="24"/>
      <w:u w:val="single"/>
      <w:lang w:eastAsia="ar-SA"/>
    </w:rPr>
  </w:style>
  <w:style w:type="paragraph" w:customStyle="1" w:styleId="Parnondcal">
    <w:name w:val="Par. non décalé"/>
    <w:pPr>
      <w:suppressAutoHyphens/>
      <w:spacing w:line="360" w:lineRule="atLeast"/>
      <w:jc w:val="both"/>
    </w:pPr>
    <w:rPr>
      <w:rFonts w:ascii="Tms Rmn" w:eastAsia="Arial" w:hAnsi="Tms Rmn"/>
      <w:kern w:val="1"/>
      <w:sz w:val="24"/>
      <w:szCs w:val="24"/>
      <w:lang w:eastAsia="ar-SA"/>
    </w:rPr>
  </w:style>
  <w:style w:type="paragraph" w:customStyle="1" w:styleId="ligne">
    <w:name w:val="ligne"/>
    <w:basedOn w:val="Listing"/>
    <w:pPr>
      <w:widowControl w:val="0"/>
      <w:shd w:val="clear" w:color="auto" w:fill="E5E5E5"/>
      <w:suppressAutoHyphens/>
      <w:ind w:right="-1276"/>
    </w:pPr>
    <w:rPr>
      <w:rFonts w:ascii="Courier New" w:hAnsi="Courier New" w:cs="Courier New"/>
      <w:kern w:val="1"/>
      <w:sz w:val="18"/>
      <w:szCs w:val="18"/>
    </w:rPr>
  </w:style>
  <w:style w:type="paragraph" w:customStyle="1" w:styleId="Titrebase">
    <w:name w:val="Titre (base)"/>
    <w:basedOn w:val="Normal"/>
    <w:next w:val="Corpsdetexte"/>
    <w:pPr>
      <w:keepNext/>
      <w:keepLines/>
      <w:suppressAutoHyphens w:val="0"/>
      <w:spacing w:before="240" w:after="120"/>
      <w:ind w:right="0"/>
    </w:pPr>
    <w:rPr>
      <w:rFonts w:cs="Arial"/>
      <w:b/>
      <w:bCs/>
      <w:kern w:val="1"/>
      <w:sz w:val="36"/>
      <w:szCs w:val="36"/>
    </w:rPr>
  </w:style>
  <w:style w:type="paragraph" w:customStyle="1" w:styleId="Titrechapitre">
    <w:name w:val="Titre chapitre"/>
    <w:basedOn w:val="Titrebase"/>
    <w:next w:val="Sous-titrechapitre"/>
    <w:pPr>
      <w:spacing w:before="600" w:after="0"/>
      <w:jc w:val="center"/>
    </w:pPr>
    <w:rPr>
      <w:sz w:val="32"/>
      <w:szCs w:val="32"/>
    </w:rPr>
  </w:style>
  <w:style w:type="paragraph" w:customStyle="1" w:styleId="Sous-titrechapitre">
    <w:name w:val="Sous-titre chapitre"/>
    <w:basedOn w:val="Titrechapitre"/>
    <w:next w:val="Corpsdetexte"/>
    <w:pPr>
      <w:spacing w:before="360" w:after="360"/>
    </w:pPr>
    <w:rPr>
      <w:b w:val="0"/>
      <w:bCs w:val="0"/>
      <w:i/>
      <w:iCs/>
      <w:sz w:val="28"/>
      <w:szCs w:val="28"/>
    </w:rPr>
  </w:style>
  <w:style w:type="paragraph" w:customStyle="1" w:styleId="chapitreC">
    <w:name w:val="chapitreC++"/>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2">
    <w:name w:val="H2"/>
    <w:basedOn w:val="Normal"/>
    <w:next w:val="Normal"/>
    <w:pPr>
      <w:keepNext/>
      <w:suppressAutoHyphens w:val="0"/>
      <w:spacing w:before="100"/>
      <w:ind w:right="0"/>
    </w:pPr>
    <w:rPr>
      <w:rFonts w:ascii="Times New Roman" w:hAnsi="Times New Roman"/>
      <w:b/>
      <w:bCs/>
      <w:kern w:val="1"/>
      <w:sz w:val="36"/>
      <w:szCs w:val="36"/>
    </w:rPr>
  </w:style>
  <w:style w:type="paragraph" w:customStyle="1" w:styleId="H3">
    <w:name w:val="H3"/>
    <w:basedOn w:val="Normal"/>
    <w:next w:val="Normal"/>
    <w:pPr>
      <w:keepNext/>
      <w:suppressAutoHyphens w:val="0"/>
      <w:spacing w:before="100"/>
      <w:ind w:right="0"/>
    </w:pPr>
    <w:rPr>
      <w:rFonts w:ascii="Times New Roman" w:hAnsi="Times New Roman"/>
      <w:b/>
      <w:bCs/>
      <w:kern w:val="1"/>
      <w:sz w:val="28"/>
      <w:szCs w:val="28"/>
    </w:rPr>
  </w:style>
  <w:style w:type="paragraph" w:styleId="z-Hautduformulaire">
    <w:name w:val="HTML Top of Form"/>
    <w:basedOn w:val="Normal"/>
    <w:next w:val="Normal"/>
    <w:pPr>
      <w:pBdr>
        <w:bottom w:val="single" w:sz="4" w:space="1" w:color="000000"/>
      </w:pBdr>
      <w:suppressAutoHyphens w:val="0"/>
      <w:ind w:right="0"/>
      <w:jc w:val="center"/>
    </w:pPr>
    <w:rPr>
      <w:rFonts w:cs="Arial"/>
      <w:vanish/>
      <w:kern w:val="1"/>
      <w:sz w:val="16"/>
      <w:szCs w:val="16"/>
    </w:rPr>
  </w:style>
  <w:style w:type="paragraph" w:styleId="z-Basduformulaire">
    <w:name w:val="HTML Bottom of Form"/>
    <w:basedOn w:val="Normal"/>
    <w:next w:val="Normal"/>
    <w:pPr>
      <w:pBdr>
        <w:top w:val="single" w:sz="4" w:space="1" w:color="000000"/>
      </w:pBdr>
      <w:suppressAutoHyphens w:val="0"/>
      <w:ind w:right="0"/>
      <w:jc w:val="center"/>
    </w:pPr>
    <w:rPr>
      <w:rFonts w:cs="Arial"/>
      <w:vanish/>
      <w:kern w:val="1"/>
      <w:sz w:val="16"/>
      <w:szCs w:val="16"/>
    </w:rPr>
  </w:style>
  <w:style w:type="paragraph" w:styleId="NormalWeb">
    <w:name w:val="Normal (Web)"/>
    <w:basedOn w:val="Normal"/>
    <w:uiPriority w:val="99"/>
    <w:pPr>
      <w:suppressAutoHyphens w:val="0"/>
      <w:spacing w:before="100"/>
      <w:ind w:right="0"/>
    </w:pPr>
    <w:rPr>
      <w:rFonts w:ascii="Times New Roman" w:hAnsi="Times New Roman"/>
      <w:kern w:val="1"/>
      <w:szCs w:val="24"/>
    </w:rPr>
  </w:style>
  <w:style w:type="paragraph" w:customStyle="1" w:styleId="Titre1MF">
    <w:name w:val="Titre1 MF"/>
    <w:basedOn w:val="Titre1"/>
    <w:pPr>
      <w:numPr>
        <w:numId w:val="0"/>
      </w:numPr>
      <w:tabs>
        <w:tab w:val="left" w:pos="540"/>
        <w:tab w:val="right" w:pos="9360"/>
      </w:tabs>
      <w:suppressAutoHyphens w:val="0"/>
      <w:spacing w:before="240" w:after="60"/>
    </w:pPr>
    <w:rPr>
      <w:rFonts w:ascii="Arial Narrow" w:hAnsi="Arial Narrow"/>
      <w:smallCaps w:val="0"/>
      <w:color w:val="808080"/>
      <w:kern w:val="1"/>
      <w:sz w:val="24"/>
      <w:szCs w:val="32"/>
      <w:lang w:val="fr-CA"/>
    </w:rPr>
  </w:style>
  <w:style w:type="paragraph" w:customStyle="1" w:styleId="Explorateurdedocument">
    <w:name w:val="Explorateur de document"/>
    <w:basedOn w:val="Normal"/>
    <w:pPr>
      <w:shd w:val="clear" w:color="auto" w:fill="000080"/>
      <w:suppressAutoHyphens w:val="0"/>
      <w:ind w:right="0"/>
    </w:pPr>
    <w:rPr>
      <w:rFonts w:ascii="Tahoma" w:hAnsi="Tahoma" w:cs="Tahoma"/>
      <w:kern w:val="1"/>
      <w:szCs w:val="24"/>
    </w:rPr>
  </w:style>
  <w:style w:type="paragraph" w:styleId="Textedebulles">
    <w:name w:val="Balloon Text"/>
    <w:basedOn w:val="Normal"/>
    <w:pPr>
      <w:suppressAutoHyphens w:val="0"/>
      <w:ind w:right="0"/>
    </w:pPr>
    <w:rPr>
      <w:rFonts w:ascii="Tahoma" w:hAnsi="Tahoma" w:cs="Tahoma"/>
      <w:kern w:val="1"/>
      <w:sz w:val="16"/>
      <w:szCs w:val="16"/>
    </w:rPr>
  </w:style>
  <w:style w:type="paragraph" w:styleId="Paragraphedeliste">
    <w:name w:val="List Paragraph"/>
    <w:basedOn w:val="Normal"/>
    <w:uiPriority w:val="34"/>
    <w:qFormat/>
    <w:pPr>
      <w:ind w:left="708" w:right="0"/>
    </w:pPr>
    <w:rPr>
      <w:kern w:val="1"/>
    </w:rPr>
  </w:style>
  <w:style w:type="paragraph" w:styleId="Citationintense">
    <w:name w:val="Intense Quote"/>
    <w:basedOn w:val="Normal"/>
    <w:next w:val="Normal"/>
    <w:qFormat/>
    <w:pPr>
      <w:pBdr>
        <w:bottom w:val="single" w:sz="4" w:space="4" w:color="808080"/>
      </w:pBdr>
      <w:spacing w:before="200" w:after="280"/>
      <w:ind w:left="936" w:right="936"/>
    </w:pPr>
    <w:rPr>
      <w:b/>
      <w:bCs/>
      <w:i/>
      <w:iCs/>
      <w:color w:val="4F81BD"/>
      <w:kern w:val="1"/>
    </w:rPr>
  </w:style>
  <w:style w:type="paragraph" w:customStyle="1" w:styleId="Style1">
    <w:name w:val="Style1"/>
    <w:basedOn w:val="Normal"/>
    <w:pPr>
      <w:ind w:right="0"/>
    </w:pPr>
    <w:rPr>
      <w:b/>
      <w:color w:val="E36C0A"/>
      <w:kern w:val="1"/>
      <w:sz w:val="32"/>
    </w:rPr>
  </w:style>
  <w:style w:type="paragraph" w:customStyle="1" w:styleId="Style2">
    <w:name w:val="Style2"/>
    <w:basedOn w:val="Style1"/>
    <w:rPr>
      <w:sz w:val="24"/>
    </w:rPr>
  </w:style>
  <w:style w:type="character" w:styleId="Emphaseintense">
    <w:name w:val="Intense Emphasis"/>
    <w:uiPriority w:val="21"/>
    <w:qFormat/>
    <w:rsid w:val="00184D63"/>
    <w:rPr>
      <w:b/>
      <w:bCs/>
      <w:i/>
      <w:iCs/>
      <w:color w:val="4F81BD"/>
    </w:rPr>
  </w:style>
  <w:style w:type="paragraph" w:styleId="Citation">
    <w:name w:val="Quote"/>
    <w:basedOn w:val="Normal"/>
    <w:next w:val="Normal"/>
    <w:link w:val="CitationCar"/>
    <w:uiPriority w:val="29"/>
    <w:qFormat/>
    <w:rsid w:val="00AB5EE4"/>
    <w:rPr>
      <w:i/>
      <w:iCs/>
      <w:color w:val="000000"/>
    </w:rPr>
  </w:style>
  <w:style w:type="character" w:customStyle="1" w:styleId="CitationCar">
    <w:name w:val="Citation Car"/>
    <w:link w:val="Citation"/>
    <w:uiPriority w:val="29"/>
    <w:rsid w:val="00AB5EE4"/>
    <w:rPr>
      <w:rFonts w:ascii="Arial" w:hAnsi="Arial"/>
      <w:i/>
      <w:iCs/>
      <w:color w:val="000000"/>
      <w:lang w:eastAsia="ar-SA"/>
    </w:rPr>
  </w:style>
  <w:style w:type="character" w:customStyle="1" w:styleId="error">
    <w:name w:val="error"/>
    <w:basedOn w:val="Policepardfaut"/>
    <w:rsid w:val="00132C34"/>
  </w:style>
  <w:style w:type="paragraph" w:customStyle="1" w:styleId="Style7">
    <w:name w:val="Style7"/>
    <w:basedOn w:val="Normal"/>
    <w:rsid w:val="008543B7"/>
    <w:pPr>
      <w:suppressAutoHyphens w:val="0"/>
      <w:spacing w:before="120"/>
      <w:ind w:right="0"/>
      <w:outlineLvl w:val="1"/>
    </w:pPr>
    <w:rPr>
      <w:rFonts w:ascii="Times New Roman" w:hAnsi="Times New Roman"/>
      <w:b/>
      <w:i/>
      <w:iCs/>
      <w:lang w:eastAsia="fr-FR"/>
    </w:rPr>
  </w:style>
  <w:style w:type="paragraph" w:customStyle="1" w:styleId="Titresansnumero">
    <w:name w:val="Titre sans numero"/>
    <w:basedOn w:val="Titre1"/>
    <w:rsid w:val="008543B7"/>
    <w:pPr>
      <w:keepNext w:val="0"/>
      <w:numPr>
        <w:numId w:val="0"/>
      </w:numPr>
      <w:tabs>
        <w:tab w:val="left" w:pos="426"/>
      </w:tabs>
      <w:suppressAutoHyphens w:val="0"/>
      <w:spacing w:before="0"/>
      <w:jc w:val="center"/>
    </w:pPr>
    <w:rPr>
      <w:rFonts w:ascii="Times New Roman" w:hAnsi="Times New Roman" w:cs="Times New Roman"/>
      <w:bCs w:val="0"/>
      <w:caps/>
      <w:smallCaps w:val="0"/>
      <w:color w:val="auto"/>
      <w:sz w:val="24"/>
      <w:szCs w:val="20"/>
      <w:lang w:eastAsia="fr-FR"/>
    </w:rPr>
  </w:style>
  <w:style w:type="character" w:customStyle="1" w:styleId="apple-converted-space">
    <w:name w:val="apple-converted-space"/>
    <w:rsid w:val="00820E33"/>
  </w:style>
  <w:style w:type="character" w:customStyle="1" w:styleId="nowrap">
    <w:name w:val="nowrap"/>
    <w:rsid w:val="00D00D7D"/>
  </w:style>
  <w:style w:type="paragraph" w:customStyle="1" w:styleId="java">
    <w:name w:val="java"/>
    <w:basedOn w:val="Normal"/>
    <w:link w:val="javaCar"/>
    <w:qFormat/>
    <w:rsid w:val="005E4FF2"/>
    <w:pPr>
      <w:tabs>
        <w:tab w:val="left" w:leader="underscore" w:pos="340"/>
      </w:tabs>
      <w:suppressAutoHyphens w:val="0"/>
      <w:autoSpaceDE w:val="0"/>
      <w:autoSpaceDN w:val="0"/>
      <w:adjustRightInd w:val="0"/>
      <w:spacing w:after="0"/>
      <w:ind w:left="397" w:right="0"/>
      <w:jc w:val="left"/>
    </w:pPr>
    <w:rPr>
      <w:rFonts w:ascii="Consolas" w:hAnsi="Consolas" w:cs="Courier New"/>
      <w:sz w:val="18"/>
      <w:lang w:val="en-US" w:eastAsia="fr-FR"/>
    </w:rPr>
  </w:style>
  <w:style w:type="character" w:customStyle="1" w:styleId="application">
    <w:name w:val="application"/>
    <w:rsid w:val="00435548"/>
  </w:style>
  <w:style w:type="character" w:customStyle="1" w:styleId="javaCar">
    <w:name w:val="java Car"/>
    <w:link w:val="java"/>
    <w:rsid w:val="005E4FF2"/>
    <w:rPr>
      <w:rFonts w:ascii="Consolas" w:hAnsi="Consolas" w:cs="Courier New"/>
      <w:sz w:val="18"/>
      <w:lang w:val="en-US"/>
    </w:rPr>
  </w:style>
  <w:style w:type="character" w:styleId="VariableHTML">
    <w:name w:val="HTML Variable"/>
    <w:uiPriority w:val="99"/>
    <w:semiHidden/>
    <w:unhideWhenUsed/>
    <w:rsid w:val="00877702"/>
    <w:rPr>
      <w:i/>
      <w:iCs/>
    </w:rPr>
  </w:style>
  <w:style w:type="character" w:customStyle="1" w:styleId="En-tteCar">
    <w:name w:val="En-tête Car"/>
    <w:basedOn w:val="Policepardfaut"/>
    <w:link w:val="En-tte"/>
    <w:rsid w:val="00CE060B"/>
    <w:rPr>
      <w:rFonts w:ascii="Arial" w:hAnsi="Arial"/>
      <w:lang w:eastAsia="ar-SA"/>
    </w:rPr>
  </w:style>
  <w:style w:type="character" w:customStyle="1" w:styleId="PieddepageCar">
    <w:name w:val="Pied de page Car"/>
    <w:basedOn w:val="Policepardfaut"/>
    <w:link w:val="Pieddepage"/>
    <w:uiPriority w:val="99"/>
    <w:rsid w:val="00F92E0F"/>
    <w:rPr>
      <w:rFonts w:ascii="Arial" w:hAnsi="Arial"/>
      <w:lang w:eastAsia="ar-SA"/>
    </w:rPr>
  </w:style>
  <w:style w:type="table" w:styleId="Grilledutableau">
    <w:name w:val="Table Grid"/>
    <w:basedOn w:val="TableauNormal"/>
    <w:uiPriority w:val="59"/>
    <w:rsid w:val="00A7631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285935">
      <w:bodyDiv w:val="1"/>
      <w:marLeft w:val="0"/>
      <w:marRight w:val="0"/>
      <w:marTop w:val="0"/>
      <w:marBottom w:val="0"/>
      <w:divBdr>
        <w:top w:val="none" w:sz="0" w:space="0" w:color="auto"/>
        <w:left w:val="none" w:sz="0" w:space="0" w:color="auto"/>
        <w:bottom w:val="none" w:sz="0" w:space="0" w:color="auto"/>
        <w:right w:val="none" w:sz="0" w:space="0" w:color="auto"/>
      </w:divBdr>
    </w:div>
    <w:div w:id="496573150">
      <w:bodyDiv w:val="1"/>
      <w:marLeft w:val="0"/>
      <w:marRight w:val="0"/>
      <w:marTop w:val="0"/>
      <w:marBottom w:val="0"/>
      <w:divBdr>
        <w:top w:val="none" w:sz="0" w:space="0" w:color="auto"/>
        <w:left w:val="none" w:sz="0" w:space="0" w:color="auto"/>
        <w:bottom w:val="none" w:sz="0" w:space="0" w:color="auto"/>
        <w:right w:val="none" w:sz="0" w:space="0" w:color="auto"/>
      </w:divBdr>
    </w:div>
    <w:div w:id="807668274">
      <w:bodyDiv w:val="1"/>
      <w:marLeft w:val="0"/>
      <w:marRight w:val="0"/>
      <w:marTop w:val="0"/>
      <w:marBottom w:val="0"/>
      <w:divBdr>
        <w:top w:val="none" w:sz="0" w:space="0" w:color="auto"/>
        <w:left w:val="none" w:sz="0" w:space="0" w:color="auto"/>
        <w:bottom w:val="none" w:sz="0" w:space="0" w:color="auto"/>
        <w:right w:val="none" w:sz="0" w:space="0" w:color="auto"/>
      </w:divBdr>
    </w:div>
    <w:div w:id="815535630">
      <w:bodyDiv w:val="1"/>
      <w:marLeft w:val="0"/>
      <w:marRight w:val="0"/>
      <w:marTop w:val="0"/>
      <w:marBottom w:val="0"/>
      <w:divBdr>
        <w:top w:val="none" w:sz="0" w:space="0" w:color="auto"/>
        <w:left w:val="none" w:sz="0" w:space="0" w:color="auto"/>
        <w:bottom w:val="none" w:sz="0" w:space="0" w:color="auto"/>
        <w:right w:val="none" w:sz="0" w:space="0" w:color="auto"/>
      </w:divBdr>
    </w:div>
    <w:div w:id="1103653436">
      <w:bodyDiv w:val="1"/>
      <w:marLeft w:val="0"/>
      <w:marRight w:val="0"/>
      <w:marTop w:val="0"/>
      <w:marBottom w:val="0"/>
      <w:divBdr>
        <w:top w:val="none" w:sz="0" w:space="0" w:color="auto"/>
        <w:left w:val="none" w:sz="0" w:space="0" w:color="auto"/>
        <w:bottom w:val="none" w:sz="0" w:space="0" w:color="auto"/>
        <w:right w:val="none" w:sz="0" w:space="0" w:color="auto"/>
      </w:divBdr>
    </w:div>
    <w:div w:id="1323585315">
      <w:bodyDiv w:val="1"/>
      <w:marLeft w:val="0"/>
      <w:marRight w:val="0"/>
      <w:marTop w:val="0"/>
      <w:marBottom w:val="0"/>
      <w:divBdr>
        <w:top w:val="none" w:sz="0" w:space="0" w:color="auto"/>
        <w:left w:val="none" w:sz="0" w:space="0" w:color="auto"/>
        <w:bottom w:val="none" w:sz="0" w:space="0" w:color="auto"/>
        <w:right w:val="none" w:sz="0" w:space="0" w:color="auto"/>
      </w:divBdr>
      <w:divsChild>
        <w:div w:id="1862475557">
          <w:marLeft w:val="0"/>
          <w:marRight w:val="0"/>
          <w:marTop w:val="0"/>
          <w:marBottom w:val="0"/>
          <w:divBdr>
            <w:top w:val="none" w:sz="0" w:space="0" w:color="auto"/>
            <w:left w:val="none" w:sz="0" w:space="0" w:color="auto"/>
            <w:bottom w:val="none" w:sz="0" w:space="0" w:color="auto"/>
            <w:right w:val="none" w:sz="0" w:space="0" w:color="auto"/>
          </w:divBdr>
        </w:div>
      </w:divsChild>
    </w:div>
    <w:div w:id="1343774512">
      <w:bodyDiv w:val="1"/>
      <w:marLeft w:val="0"/>
      <w:marRight w:val="0"/>
      <w:marTop w:val="0"/>
      <w:marBottom w:val="0"/>
      <w:divBdr>
        <w:top w:val="none" w:sz="0" w:space="0" w:color="auto"/>
        <w:left w:val="none" w:sz="0" w:space="0" w:color="auto"/>
        <w:bottom w:val="none" w:sz="0" w:space="0" w:color="auto"/>
        <w:right w:val="none" w:sz="0" w:space="0" w:color="auto"/>
      </w:divBdr>
    </w:div>
    <w:div w:id="1355422129">
      <w:bodyDiv w:val="1"/>
      <w:marLeft w:val="0"/>
      <w:marRight w:val="0"/>
      <w:marTop w:val="0"/>
      <w:marBottom w:val="0"/>
      <w:divBdr>
        <w:top w:val="none" w:sz="0" w:space="0" w:color="auto"/>
        <w:left w:val="none" w:sz="0" w:space="0" w:color="auto"/>
        <w:bottom w:val="none" w:sz="0" w:space="0" w:color="auto"/>
        <w:right w:val="none" w:sz="0" w:space="0" w:color="auto"/>
      </w:divBdr>
    </w:div>
    <w:div w:id="1474367159">
      <w:bodyDiv w:val="1"/>
      <w:marLeft w:val="0"/>
      <w:marRight w:val="0"/>
      <w:marTop w:val="0"/>
      <w:marBottom w:val="0"/>
      <w:divBdr>
        <w:top w:val="none" w:sz="0" w:space="0" w:color="auto"/>
        <w:left w:val="none" w:sz="0" w:space="0" w:color="auto"/>
        <w:bottom w:val="none" w:sz="0" w:space="0" w:color="auto"/>
        <w:right w:val="none" w:sz="0" w:space="0" w:color="auto"/>
      </w:divBdr>
    </w:div>
    <w:div w:id="1528130920">
      <w:bodyDiv w:val="1"/>
      <w:marLeft w:val="0"/>
      <w:marRight w:val="0"/>
      <w:marTop w:val="0"/>
      <w:marBottom w:val="0"/>
      <w:divBdr>
        <w:top w:val="none" w:sz="0" w:space="0" w:color="auto"/>
        <w:left w:val="none" w:sz="0" w:space="0" w:color="auto"/>
        <w:bottom w:val="none" w:sz="0" w:space="0" w:color="auto"/>
        <w:right w:val="none" w:sz="0" w:space="0" w:color="auto"/>
      </w:divBdr>
      <w:divsChild>
        <w:div w:id="217325532">
          <w:marLeft w:val="0"/>
          <w:marRight w:val="0"/>
          <w:marTop w:val="0"/>
          <w:marBottom w:val="0"/>
          <w:divBdr>
            <w:top w:val="none" w:sz="0" w:space="0" w:color="auto"/>
            <w:left w:val="none" w:sz="0" w:space="0" w:color="auto"/>
            <w:bottom w:val="none" w:sz="0" w:space="0" w:color="auto"/>
            <w:right w:val="none" w:sz="0" w:space="0" w:color="auto"/>
          </w:divBdr>
        </w:div>
        <w:div w:id="1034162081">
          <w:marLeft w:val="0"/>
          <w:marRight w:val="0"/>
          <w:marTop w:val="0"/>
          <w:marBottom w:val="0"/>
          <w:divBdr>
            <w:top w:val="none" w:sz="0" w:space="0" w:color="auto"/>
            <w:left w:val="none" w:sz="0" w:space="0" w:color="auto"/>
            <w:bottom w:val="none" w:sz="0" w:space="0" w:color="auto"/>
            <w:right w:val="none" w:sz="0" w:space="0" w:color="auto"/>
          </w:divBdr>
        </w:div>
      </w:divsChild>
    </w:div>
    <w:div w:id="1714040497">
      <w:bodyDiv w:val="1"/>
      <w:marLeft w:val="0"/>
      <w:marRight w:val="0"/>
      <w:marTop w:val="0"/>
      <w:marBottom w:val="0"/>
      <w:divBdr>
        <w:top w:val="none" w:sz="0" w:space="0" w:color="auto"/>
        <w:left w:val="none" w:sz="0" w:space="0" w:color="auto"/>
        <w:bottom w:val="none" w:sz="0" w:space="0" w:color="auto"/>
        <w:right w:val="none" w:sz="0" w:space="0" w:color="auto"/>
      </w:divBdr>
    </w:div>
    <w:div w:id="1742633746">
      <w:bodyDiv w:val="1"/>
      <w:marLeft w:val="0"/>
      <w:marRight w:val="0"/>
      <w:marTop w:val="0"/>
      <w:marBottom w:val="0"/>
      <w:divBdr>
        <w:top w:val="none" w:sz="0" w:space="0" w:color="auto"/>
        <w:left w:val="none" w:sz="0" w:space="0" w:color="auto"/>
        <w:bottom w:val="none" w:sz="0" w:space="0" w:color="auto"/>
        <w:right w:val="none" w:sz="0" w:space="0" w:color="auto"/>
      </w:divBdr>
    </w:div>
    <w:div w:id="1983346524">
      <w:bodyDiv w:val="1"/>
      <w:marLeft w:val="0"/>
      <w:marRight w:val="0"/>
      <w:marTop w:val="0"/>
      <w:marBottom w:val="0"/>
      <w:divBdr>
        <w:top w:val="none" w:sz="0" w:space="0" w:color="auto"/>
        <w:left w:val="none" w:sz="0" w:space="0" w:color="auto"/>
        <w:bottom w:val="none" w:sz="0" w:space="0" w:color="auto"/>
        <w:right w:val="none" w:sz="0" w:space="0" w:color="auto"/>
      </w:divBdr>
    </w:div>
    <w:div w:id="1983850919">
      <w:bodyDiv w:val="1"/>
      <w:marLeft w:val="0"/>
      <w:marRight w:val="0"/>
      <w:marTop w:val="0"/>
      <w:marBottom w:val="0"/>
      <w:divBdr>
        <w:top w:val="none" w:sz="0" w:space="0" w:color="auto"/>
        <w:left w:val="none" w:sz="0" w:space="0" w:color="auto"/>
        <w:bottom w:val="none" w:sz="0" w:space="0" w:color="auto"/>
        <w:right w:val="none" w:sz="0" w:space="0" w:color="auto"/>
      </w:divBdr>
    </w:div>
    <w:div w:id="2106730807">
      <w:bodyDiv w:val="1"/>
      <w:marLeft w:val="0"/>
      <w:marRight w:val="0"/>
      <w:marTop w:val="0"/>
      <w:marBottom w:val="0"/>
      <w:divBdr>
        <w:top w:val="none" w:sz="0" w:space="0" w:color="auto"/>
        <w:left w:val="none" w:sz="0" w:space="0" w:color="auto"/>
        <w:bottom w:val="none" w:sz="0" w:space="0" w:color="auto"/>
        <w:right w:val="none" w:sz="0" w:space="0" w:color="auto"/>
      </w:divBdr>
      <w:divsChild>
        <w:div w:id="1913008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6.xml"/><Relationship Id="rId7"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8.emf"/><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Etudes%202015\Charte%20graphique\Charte%20graphique%20de%20mise%20en%20pratique%20v6.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63d366e-7468-4419-9614-c6ed98e60c10" ContentTypeId="0x01010063CC4759A810D64AB831E8AE1042BD3D" PreviousValue="false"/>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27/04/2016 18:15 Ok</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6422</Value>
    </TaxCatchAll>
    <AFPASeance xmlns="http://schemas.microsoft.com/sharepoint/v3">0</AFPASeance>
  </documentManagement>
</p:properti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21A1E1-3E4D-414C-A9C8-84ABA3AE76BB}"/>
</file>

<file path=customXml/itemProps2.xml><?xml version="1.0" encoding="utf-8"?>
<ds:datastoreItem xmlns:ds="http://schemas.openxmlformats.org/officeDocument/2006/customXml" ds:itemID="{0C3DFE32-073C-41B5-ACC0-558DEB294D51}"/>
</file>

<file path=customXml/itemProps3.xml><?xml version="1.0" encoding="utf-8"?>
<ds:datastoreItem xmlns:ds="http://schemas.openxmlformats.org/officeDocument/2006/customXml" ds:itemID="{78D44382-7E4E-4155-864A-10678F50F3AA}"/>
</file>

<file path=customXml/itemProps4.xml><?xml version="1.0" encoding="utf-8"?>
<ds:datastoreItem xmlns:ds="http://schemas.openxmlformats.org/officeDocument/2006/customXml" ds:itemID="{BF07381C-DF01-4B5C-A4A5-A67EEF41BD62}"/>
</file>

<file path=customXml/itemProps5.xml><?xml version="1.0" encoding="utf-8"?>
<ds:datastoreItem xmlns:ds="http://schemas.openxmlformats.org/officeDocument/2006/customXml" ds:itemID="{445196DF-B7F9-4F92-A477-4896E3E89508}"/>
</file>

<file path=customXml/itemProps6.xml><?xml version="1.0" encoding="utf-8"?>
<ds:datastoreItem xmlns:ds="http://schemas.openxmlformats.org/officeDocument/2006/customXml" ds:itemID="{7627A64E-6020-489A-BE7A-7DDC2F5562EA}"/>
</file>

<file path=docProps/app.xml><?xml version="1.0" encoding="utf-8"?>
<Properties xmlns="http://schemas.openxmlformats.org/officeDocument/2006/extended-properties" xmlns:vt="http://schemas.openxmlformats.org/officeDocument/2006/docPropsVTypes">
  <Template>Charte graphique de mise en pratique v6.dotx</Template>
  <TotalTime>1</TotalTime>
  <Pages>9</Pages>
  <Words>1301</Words>
  <Characters>7158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Nom du livret</vt:lpstr>
    </vt:vector>
  </TitlesOfParts>
  <Company>DECHEZSMART</Company>
  <LinksUpToDate>false</LinksUpToDate>
  <CharactersWithSpaces>8443</CharactersWithSpaces>
  <SharedDoc>false</SharedDoc>
  <HLinks>
    <vt:vector size="156" baseType="variant">
      <vt:variant>
        <vt:i4>983109</vt:i4>
      </vt:variant>
      <vt:variant>
        <vt:i4>327</vt:i4>
      </vt:variant>
      <vt:variant>
        <vt:i4>0</vt:i4>
      </vt:variant>
      <vt:variant>
        <vt:i4>5</vt:i4>
      </vt:variant>
      <vt:variant>
        <vt:lpwstr>http://www.01net.com/</vt:lpwstr>
      </vt:variant>
      <vt:variant>
        <vt:lpwstr/>
      </vt:variant>
      <vt:variant>
        <vt:i4>983109</vt:i4>
      </vt:variant>
      <vt:variant>
        <vt:i4>324</vt:i4>
      </vt:variant>
      <vt:variant>
        <vt:i4>0</vt:i4>
      </vt:variant>
      <vt:variant>
        <vt:i4>5</vt:i4>
      </vt:variant>
      <vt:variant>
        <vt:lpwstr>http://www.01net.com/</vt:lpwstr>
      </vt:variant>
      <vt:variant>
        <vt:lpwstr/>
      </vt:variant>
      <vt:variant>
        <vt:i4>983109</vt:i4>
      </vt:variant>
      <vt:variant>
        <vt:i4>321</vt:i4>
      </vt:variant>
      <vt:variant>
        <vt:i4>0</vt:i4>
      </vt:variant>
      <vt:variant>
        <vt:i4>5</vt:i4>
      </vt:variant>
      <vt:variant>
        <vt:lpwstr>http://www.01net.com/</vt:lpwstr>
      </vt:variant>
      <vt:variant>
        <vt:lpwstr/>
      </vt:variant>
      <vt:variant>
        <vt:i4>4718684</vt:i4>
      </vt:variant>
      <vt:variant>
        <vt:i4>318</vt:i4>
      </vt:variant>
      <vt:variant>
        <vt:i4>0</vt:i4>
      </vt:variant>
      <vt:variant>
        <vt:i4>5</vt:i4>
      </vt:variant>
      <vt:variant>
        <vt:lpwstr>http://www.journaldunet.com/</vt:lpwstr>
      </vt:variant>
      <vt:variant>
        <vt:lpwstr/>
      </vt:variant>
      <vt:variant>
        <vt:i4>3997758</vt:i4>
      </vt:variant>
      <vt:variant>
        <vt:i4>315</vt:i4>
      </vt:variant>
      <vt:variant>
        <vt:i4>0</vt:i4>
      </vt:variant>
      <vt:variant>
        <vt:i4>5</vt:i4>
      </vt:variant>
      <vt:variant>
        <vt:lpwstr>http://www.weblmi.com/</vt:lpwstr>
      </vt:variant>
      <vt:variant>
        <vt:lpwstr/>
      </vt:variant>
      <vt:variant>
        <vt:i4>2556030</vt:i4>
      </vt:variant>
      <vt:variant>
        <vt:i4>312</vt:i4>
      </vt:variant>
      <vt:variant>
        <vt:i4>0</vt:i4>
      </vt:variant>
      <vt:variant>
        <vt:i4>5</vt:i4>
      </vt:variant>
      <vt:variant>
        <vt:lpwstr>http://www.commentcamarche.net/j2ee</vt:lpwstr>
      </vt:variant>
      <vt:variant>
        <vt:lpwstr/>
      </vt:variant>
      <vt:variant>
        <vt:i4>2556030</vt:i4>
      </vt:variant>
      <vt:variant>
        <vt:i4>309</vt:i4>
      </vt:variant>
      <vt:variant>
        <vt:i4>0</vt:i4>
      </vt:variant>
      <vt:variant>
        <vt:i4>5</vt:i4>
      </vt:variant>
      <vt:variant>
        <vt:lpwstr>http://www.commentcamarche.net/j2ee</vt:lpwstr>
      </vt:variant>
      <vt:variant>
        <vt:lpwstr/>
      </vt:variant>
      <vt:variant>
        <vt:i4>1507345</vt:i4>
      </vt:variant>
      <vt:variant>
        <vt:i4>306</vt:i4>
      </vt:variant>
      <vt:variant>
        <vt:i4>0</vt:i4>
      </vt:variant>
      <vt:variant>
        <vt:i4>5</vt:i4>
      </vt:variant>
      <vt:variant>
        <vt:lpwstr>http://java.developpez.com/cours/</vt:lpwstr>
      </vt:variant>
      <vt:variant>
        <vt:lpwstr/>
      </vt:variant>
      <vt:variant>
        <vt:i4>5177419</vt:i4>
      </vt:variant>
      <vt:variant>
        <vt:i4>303</vt:i4>
      </vt:variant>
      <vt:variant>
        <vt:i4>0</vt:i4>
      </vt:variant>
      <vt:variant>
        <vt:i4>5</vt:i4>
      </vt:variant>
      <vt:variant>
        <vt:lpwstr>http://www.faqs.org/rfcs/rfc2617.html</vt:lpwstr>
      </vt:variant>
      <vt:variant>
        <vt:lpwstr/>
      </vt:variant>
      <vt:variant>
        <vt:i4>3604537</vt:i4>
      </vt:variant>
      <vt:variant>
        <vt:i4>300</vt:i4>
      </vt:variant>
      <vt:variant>
        <vt:i4>0</vt:i4>
      </vt:variant>
      <vt:variant>
        <vt:i4>5</vt:i4>
      </vt:variant>
      <vt:variant>
        <vt:lpwstr>http://httpd.apache.org/docs/2.4/fr/howto/auth.html</vt:lpwstr>
      </vt:variant>
      <vt:variant>
        <vt:lpwstr/>
      </vt:variant>
      <vt:variant>
        <vt:i4>5374033</vt:i4>
      </vt:variant>
      <vt:variant>
        <vt:i4>297</vt:i4>
      </vt:variant>
      <vt:variant>
        <vt:i4>0</vt:i4>
      </vt:variant>
      <vt:variant>
        <vt:i4>5</vt:i4>
      </vt:variant>
      <vt:variant>
        <vt:lpwstr>http://php.developpez.com/cours/apacheopensslphpwindows/</vt:lpwstr>
      </vt:variant>
      <vt:variant>
        <vt:lpwstr/>
      </vt:variant>
      <vt:variant>
        <vt:i4>1441866</vt:i4>
      </vt:variant>
      <vt:variant>
        <vt:i4>294</vt:i4>
      </vt:variant>
      <vt:variant>
        <vt:i4>0</vt:i4>
      </vt:variant>
      <vt:variant>
        <vt:i4>5</vt:i4>
      </vt:variant>
      <vt:variant>
        <vt:lpwstr>https://code.google.com/p/crypto-js/</vt:lpwstr>
      </vt:variant>
      <vt:variant>
        <vt:lpwstr/>
      </vt:variant>
      <vt:variant>
        <vt:i4>6684787</vt:i4>
      </vt:variant>
      <vt:variant>
        <vt:i4>291</vt:i4>
      </vt:variant>
      <vt:variant>
        <vt:i4>0</vt:i4>
      </vt:variant>
      <vt:variant>
        <vt:i4>5</vt:i4>
      </vt:variant>
      <vt:variant>
        <vt:lpwstr>http://www.sanisoft.com/phplib/manual/</vt:lpwstr>
      </vt:variant>
      <vt:variant>
        <vt:lpwstr/>
      </vt:variant>
      <vt:variant>
        <vt:i4>7864417</vt:i4>
      </vt:variant>
      <vt:variant>
        <vt:i4>288</vt:i4>
      </vt:variant>
      <vt:variant>
        <vt:i4>0</vt:i4>
      </vt:variant>
      <vt:variant>
        <vt:i4>5</vt:i4>
      </vt:variant>
      <vt:variant>
        <vt:lpwstr>http://phplib.sourceforge.net/</vt:lpwstr>
      </vt:variant>
      <vt:variant>
        <vt:lpwstr/>
      </vt:variant>
      <vt:variant>
        <vt:i4>2687050</vt:i4>
      </vt:variant>
      <vt:variant>
        <vt:i4>285</vt:i4>
      </vt:variant>
      <vt:variant>
        <vt:i4>0</vt:i4>
      </vt:variant>
      <vt:variant>
        <vt:i4>5</vt:i4>
      </vt:variant>
      <vt:variant>
        <vt:lpwstr>mailto:jerome/jerome@127.0.0.1:1521/xe</vt:lpwstr>
      </vt:variant>
      <vt:variant>
        <vt:lpwstr/>
      </vt:variant>
      <vt:variant>
        <vt:i4>5439577</vt:i4>
      </vt:variant>
      <vt:variant>
        <vt:i4>282</vt:i4>
      </vt:variant>
      <vt:variant>
        <vt:i4>0</vt:i4>
      </vt:variant>
      <vt:variant>
        <vt:i4>5</vt:i4>
      </vt:variant>
      <vt:variant>
        <vt:lpwstr>http://localhost:5050/Exemple/www/index.php?nom=+qqqq&amp;prenom=+ssssssssssssss&amp;hi1=Creation+cookie</vt:lpwstr>
      </vt:variant>
      <vt:variant>
        <vt:lpwstr/>
      </vt:variant>
      <vt:variant>
        <vt:i4>6750314</vt:i4>
      </vt:variant>
      <vt:variant>
        <vt:i4>279</vt:i4>
      </vt:variant>
      <vt:variant>
        <vt:i4>0</vt:i4>
      </vt:variant>
      <vt:variant>
        <vt:i4>5</vt:i4>
      </vt:variant>
      <vt:variant>
        <vt:lpwstr>http://fr2.php.net/manual/fr/reserved.variables.globals.php</vt:lpwstr>
      </vt:variant>
      <vt:variant>
        <vt:lpwstr/>
      </vt:variant>
      <vt:variant>
        <vt:i4>5898311</vt:i4>
      </vt:variant>
      <vt:variant>
        <vt:i4>276</vt:i4>
      </vt:variant>
      <vt:variant>
        <vt:i4>0</vt:i4>
      </vt:variant>
      <vt:variant>
        <vt:i4>5</vt:i4>
      </vt:variant>
      <vt:variant>
        <vt:lpwstr>http://fr2.php.net/manual/fr/</vt:lpwstr>
      </vt:variant>
      <vt:variant>
        <vt:lpwstr/>
      </vt:variant>
      <vt:variant>
        <vt:i4>1376331</vt:i4>
      </vt:variant>
      <vt:variant>
        <vt:i4>273</vt:i4>
      </vt:variant>
      <vt:variant>
        <vt:i4>0</vt:i4>
      </vt:variant>
      <vt:variant>
        <vt:i4>5</vt:i4>
      </vt:variant>
      <vt:variant>
        <vt:lpwstr>http://httpd.apache.org/docs/2.2/fr/sections.html</vt:lpwstr>
      </vt:variant>
      <vt:variant>
        <vt:lpwstr/>
      </vt:variant>
      <vt:variant>
        <vt:i4>4784150</vt:i4>
      </vt:variant>
      <vt:variant>
        <vt:i4>270</vt:i4>
      </vt:variant>
      <vt:variant>
        <vt:i4>0</vt:i4>
      </vt:variant>
      <vt:variant>
        <vt:i4>5</vt:i4>
      </vt:variant>
      <vt:variant>
        <vt:lpwstr>http://download.eclipse.org/tools/pdt/updates/3.0/milestones/</vt:lpwstr>
      </vt:variant>
      <vt:variant>
        <vt:lpwstr/>
      </vt:variant>
      <vt:variant>
        <vt:i4>1376331</vt:i4>
      </vt:variant>
      <vt:variant>
        <vt:i4>267</vt:i4>
      </vt:variant>
      <vt:variant>
        <vt:i4>0</vt:i4>
      </vt:variant>
      <vt:variant>
        <vt:i4>5</vt:i4>
      </vt:variant>
      <vt:variant>
        <vt:lpwstr>http://httpd.apache.org/docs/2.2/fr/sections.html</vt:lpwstr>
      </vt:variant>
      <vt:variant>
        <vt:lpwstr/>
      </vt:variant>
      <vt:variant>
        <vt:i4>3801200</vt:i4>
      </vt:variant>
      <vt:variant>
        <vt:i4>264</vt:i4>
      </vt:variant>
      <vt:variant>
        <vt:i4>0</vt:i4>
      </vt:variant>
      <vt:variant>
        <vt:i4>5</vt:i4>
      </vt:variant>
      <vt:variant>
        <vt:lpwstr>http://sourceforge.net/projects/xampp/</vt:lpwstr>
      </vt:variant>
      <vt:variant>
        <vt:lpwstr/>
      </vt:variant>
      <vt:variant>
        <vt:i4>1310786</vt:i4>
      </vt:variant>
      <vt:variant>
        <vt:i4>261</vt:i4>
      </vt:variant>
      <vt:variant>
        <vt:i4>0</vt:i4>
      </vt:variant>
      <vt:variant>
        <vt:i4>5</vt:i4>
      </vt:variant>
      <vt:variant>
        <vt:lpwstr>http://www.jboss.org/products/jbossas</vt:lpwstr>
      </vt:variant>
      <vt:variant>
        <vt:lpwstr/>
      </vt:variant>
      <vt:variant>
        <vt:i4>2556003</vt:i4>
      </vt:variant>
      <vt:variant>
        <vt:i4>258</vt:i4>
      </vt:variant>
      <vt:variant>
        <vt:i4>0</vt:i4>
      </vt:variant>
      <vt:variant>
        <vt:i4>5</vt:i4>
      </vt:variant>
      <vt:variant>
        <vt:lpwstr>http://jonas.objectweb.org/</vt:lpwstr>
      </vt:variant>
      <vt:variant>
        <vt:lpwstr/>
      </vt:variant>
      <vt:variant>
        <vt:i4>1179655</vt:i4>
      </vt:variant>
      <vt:variant>
        <vt:i4>252</vt:i4>
      </vt:variant>
      <vt:variant>
        <vt:i4>0</vt:i4>
      </vt:variant>
      <vt:variant>
        <vt:i4>5</vt:i4>
      </vt:variant>
      <vt:variant>
        <vt:lpwstr>http://fr.openclassrooms.com/informatique/cours/amusons-nous-avec-le-php</vt:lpwstr>
      </vt:variant>
      <vt:variant>
        <vt:lpwstr/>
      </vt:variant>
      <vt:variant>
        <vt:i4>5898311</vt:i4>
      </vt:variant>
      <vt:variant>
        <vt:i4>249</vt:i4>
      </vt:variant>
      <vt:variant>
        <vt:i4>0</vt:i4>
      </vt:variant>
      <vt:variant>
        <vt:i4>5</vt:i4>
      </vt:variant>
      <vt:variant>
        <vt:lpwstr>http://fr2.php.net/manual/fr/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creator>Afpa</dc:creator>
  <dc:description>N° du livret : 0000000;_x000d_
N° d'étude : 0000000;_x000d_
Code département : _x000d_
Initiales;_x000d_
afpa © Date de création _x000d_
– Direction de l’Ingénierie – D BTP;_x000d_
Version 1;_x000d_
Mise à jour : 10/12/2005</dc:description>
  <cp:lastModifiedBy>Afpa</cp:lastModifiedBy>
  <cp:revision>3</cp:revision>
  <cp:lastPrinted>2016-02-08T15:33:00Z</cp:lastPrinted>
  <dcterms:created xsi:type="dcterms:W3CDTF">2016-02-08T15:33:00Z</dcterms:created>
  <dcterms:modified xsi:type="dcterms:W3CDTF">2016-02-08T15:34:00Z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866651026</vt:i4>
  </property>
  <property fmtid="{D5CDD505-2E9C-101B-9397-08002B2CF9AE}" pid="3" name="_AuthorEmail">
    <vt:lpwstr>f.berger@afpa-dsbtp.com</vt:lpwstr>
  </property>
  <property fmtid="{D5CDD505-2E9C-101B-9397-08002B2CF9AE}" pid="4" name="_AuthorEmailDisplayName">
    <vt:lpwstr>BERGER François</vt:lpwstr>
  </property>
  <property fmtid="{D5CDD505-2E9C-101B-9397-08002B2CF9AE}" pid="5" name="_EmailSubject">
    <vt:lpwstr>maquette livret papier</vt:lpwstr>
  </property>
  <property fmtid="{D5CDD505-2E9C-101B-9397-08002B2CF9AE}" pid="6" name="_ReviewingToolsShownOnce">
    <vt:lpwstr/>
  </property>
  <property fmtid="{D5CDD505-2E9C-101B-9397-08002B2CF9AE}" pid="8" name="_dlc_DocIdItemGuid">
    <vt:lpwstr>df590d80-a550-4cf5-8824-360d324af8fa</vt:lpwstr>
  </property>
  <property fmtid="{D5CDD505-2E9C-101B-9397-08002B2CF9AE}" pid="9" name="Séance">
    <vt:lpwstr>6422;#SEA-021477-01 : Elaborer le dictionnaire de données - JO2013.2|159ee746-9c29-449b-99eb-1345b00572dc</vt:lpwstr>
  </property>
  <property fmtid="{D5CDD505-2E9C-101B-9397-08002B2CF9AE}" pid="10" name="a748770f74294d258b496d167148dbe2">
    <vt:lpwstr>SEA-021477-01 : Elaborer le dictionnaire de données - JO2013.2|159ee746-9c29-449b-99eb-1345b00572dc</vt:lpwstr>
  </property>
  <property fmtid="{D5CDD505-2E9C-101B-9397-08002B2CF9AE}" pid="11" name="ContentTypeId">
    <vt:lpwstr>0x01010063CC4759A810D64AB831E8AE1042BD3D00D51B95DBFCFEC24F887D1A1D9B1B5AD3</vt:lpwstr>
  </property>
</Properties>
</file>